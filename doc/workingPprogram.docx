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145DC47B" w14:textId="77777777" w:rsidR="00D93406" w:rsidRDefault="00D93406">
      <w:pPr>
        <w:jc w:val="center"/>
      </w:pPr>
      <w:r>
        <w:rPr>
          <w:bCs/>
          <w:szCs w:val="28"/>
          <w:lang w:val="uk-UA"/>
        </w:rPr>
        <w:t>Міністерство освіти і науки України</w:t>
      </w:r>
    </w:p>
    <w:p w14:paraId="6C476BF6" w14:textId="77777777" w:rsidR="00D93406" w:rsidRDefault="00D93406">
      <w:pPr>
        <w:jc w:val="center"/>
      </w:pPr>
      <w:r>
        <w:rPr>
          <w:bCs/>
          <w:szCs w:val="28"/>
          <w:lang w:val="uk-UA"/>
        </w:rPr>
        <w:t>Чернігівський національний технологічний університет</w:t>
      </w:r>
    </w:p>
    <w:p w14:paraId="0B05AEF0" w14:textId="77777777" w:rsidR="00D93406" w:rsidRPr="004E4D9C" w:rsidRDefault="00D93406">
      <w:pPr>
        <w:jc w:val="center"/>
        <w:rPr>
          <w:szCs w:val="28"/>
        </w:rPr>
      </w:pPr>
      <w:r w:rsidRPr="004E4D9C">
        <w:rPr>
          <w:szCs w:val="28"/>
          <w:lang w:val="uk-UA"/>
        </w:rPr>
        <w:t>Навчально-науковий інститут електронних та інформаційних технологій</w:t>
      </w:r>
    </w:p>
    <w:p w14:paraId="7414D652" w14:textId="77777777" w:rsidR="00D93406" w:rsidRPr="004E4D9C" w:rsidRDefault="00D93406">
      <w:pPr>
        <w:jc w:val="center"/>
        <w:rPr>
          <w:szCs w:val="28"/>
        </w:rPr>
      </w:pPr>
      <w:r w:rsidRPr="004E4D9C">
        <w:rPr>
          <w:szCs w:val="28"/>
          <w:lang w:val="uk-UA"/>
        </w:rPr>
        <w:t xml:space="preserve">Кафедра </w:t>
      </w:r>
      <w:proofErr w:type="spellStart"/>
      <w:r w:rsidRPr="004E4D9C">
        <w:rPr>
          <w:szCs w:val="28"/>
          <w:lang w:val="uk-UA"/>
        </w:rPr>
        <w:t>кібербезпеки</w:t>
      </w:r>
      <w:proofErr w:type="spellEnd"/>
      <w:r w:rsidRPr="004E4D9C">
        <w:rPr>
          <w:szCs w:val="28"/>
          <w:lang w:val="uk-UA"/>
        </w:rPr>
        <w:t xml:space="preserve"> та математичного моделювання</w:t>
      </w:r>
    </w:p>
    <w:p w14:paraId="5E6EFD46" w14:textId="77777777" w:rsidR="00D93406" w:rsidRPr="004E4D9C" w:rsidRDefault="00D93406">
      <w:pPr>
        <w:rPr>
          <w:i/>
          <w:szCs w:val="28"/>
          <w:lang w:val="uk-UA"/>
        </w:rPr>
      </w:pPr>
    </w:p>
    <w:p w14:paraId="62F75F70" w14:textId="66921413" w:rsidR="00D93406" w:rsidRDefault="00D93406">
      <w:pPr>
        <w:jc w:val="right"/>
      </w:pPr>
      <w:r>
        <w:rPr>
          <w:sz w:val="24"/>
          <w:lang w:val="uk-UA"/>
        </w:rPr>
        <w:t>“</w:t>
      </w:r>
      <w:r>
        <w:rPr>
          <w:b/>
          <w:sz w:val="24"/>
          <w:lang w:val="uk-UA"/>
        </w:rPr>
        <w:t>ЗАТВЕРДЖУЮ</w:t>
      </w:r>
      <w:r>
        <w:rPr>
          <w:sz w:val="24"/>
          <w:lang w:val="uk-UA"/>
        </w:rPr>
        <w:t>”</w:t>
      </w:r>
    </w:p>
    <w:p w14:paraId="471532F0" w14:textId="77777777" w:rsidR="00D93406" w:rsidRDefault="00D93406">
      <w:pPr>
        <w:jc w:val="right"/>
      </w:pPr>
      <w:r>
        <w:rPr>
          <w:sz w:val="24"/>
          <w:lang w:val="uk-UA"/>
        </w:rPr>
        <w:t xml:space="preserve">Завідувач кафедри </w:t>
      </w:r>
    </w:p>
    <w:p w14:paraId="13500692" w14:textId="77777777" w:rsidR="00D93406" w:rsidRDefault="00D93406">
      <w:pPr>
        <w:jc w:val="right"/>
        <w:rPr>
          <w:sz w:val="24"/>
          <w:lang w:val="uk-UA"/>
        </w:rPr>
      </w:pPr>
    </w:p>
    <w:p w14:paraId="0018B94E" w14:textId="77777777" w:rsidR="00D93406" w:rsidRDefault="00D93406">
      <w:pPr>
        <w:jc w:val="right"/>
      </w:pPr>
      <w:r>
        <w:rPr>
          <w:sz w:val="24"/>
          <w:lang w:val="uk-UA"/>
        </w:rPr>
        <w:t>Ю.М. Ткач</w:t>
      </w:r>
    </w:p>
    <w:p w14:paraId="4F898388" w14:textId="1439EC1E" w:rsidR="00D93406" w:rsidRDefault="00D93406">
      <w:pPr>
        <w:pStyle w:val="BodyText"/>
        <w:jc w:val="right"/>
      </w:pPr>
      <w:r>
        <w:rPr>
          <w:sz w:val="24"/>
          <w:lang w:val="uk-UA"/>
        </w:rPr>
        <w:t>“______”_______________202</w:t>
      </w:r>
      <w:r w:rsidR="004E4D9C">
        <w:rPr>
          <w:sz w:val="24"/>
          <w:lang w:val="uk-UA"/>
        </w:rPr>
        <w:t>3</w:t>
      </w:r>
      <w:r>
        <w:rPr>
          <w:sz w:val="24"/>
          <w:lang w:val="uk-UA"/>
        </w:rPr>
        <w:t xml:space="preserve"> р.</w:t>
      </w:r>
    </w:p>
    <w:p w14:paraId="6987D9F6" w14:textId="77777777" w:rsidR="00D93406" w:rsidRDefault="00D93406">
      <w:pPr>
        <w:rPr>
          <w:sz w:val="24"/>
          <w:lang w:val="uk-UA"/>
        </w:rPr>
      </w:pPr>
    </w:p>
    <w:p w14:paraId="1BC1ACE1" w14:textId="77777777" w:rsidR="00D93406" w:rsidRDefault="00D93406">
      <w:pPr>
        <w:rPr>
          <w:sz w:val="24"/>
          <w:lang w:val="uk-UA"/>
        </w:rPr>
      </w:pPr>
    </w:p>
    <w:p w14:paraId="7011E689" w14:textId="77777777" w:rsidR="00D93406" w:rsidRDefault="00D93406">
      <w:pPr>
        <w:rPr>
          <w:sz w:val="24"/>
          <w:lang w:val="uk-UA"/>
        </w:rPr>
      </w:pPr>
    </w:p>
    <w:p w14:paraId="79C61BD0" w14:textId="77777777" w:rsidR="00D93406" w:rsidRDefault="00D93406">
      <w:pPr>
        <w:rPr>
          <w:sz w:val="24"/>
          <w:lang w:val="uk-UA"/>
        </w:rPr>
      </w:pPr>
    </w:p>
    <w:p w14:paraId="4025F91E" w14:textId="77777777" w:rsidR="00D93406" w:rsidRDefault="00D93406">
      <w:pPr>
        <w:pStyle w:val="Heading2"/>
        <w:numPr>
          <w:ilvl w:val="0"/>
          <w:numId w:val="0"/>
        </w:numPr>
        <w:shd w:val="clear" w:color="auto" w:fill="FFFFFF"/>
        <w:jc w:val="center"/>
      </w:pPr>
      <w:r>
        <w:rPr>
          <w:rFonts w:ascii="Times New Roman" w:hAnsi="Times New Roman" w:cs="Times New Roman"/>
          <w:i w:val="0"/>
          <w:iCs w:val="0"/>
          <w:lang w:val="uk-UA"/>
        </w:rPr>
        <w:t>РОБОЧА ПРОГРАМА НАВЧАЛЬНОЇ ДИСЦИПЛІНИ</w:t>
      </w:r>
    </w:p>
    <w:p w14:paraId="0BD2C5CC" w14:textId="77777777" w:rsidR="00D93406" w:rsidRDefault="00D93406">
      <w:pPr>
        <w:jc w:val="center"/>
        <w:rPr>
          <w:b/>
          <w:i/>
          <w:iCs/>
          <w:lang w:val="uk-UA"/>
        </w:rPr>
      </w:pPr>
    </w:p>
    <w:p w14:paraId="2FFAEB0B" w14:textId="4AD0E65E" w:rsidR="00D93406" w:rsidRDefault="00D93406">
      <w:pPr>
        <w:pBdr>
          <w:top w:val="single" w:sz="4" w:space="1" w:color="000000"/>
          <w:left w:val="single" w:sz="4" w:space="4" w:color="000000"/>
          <w:bottom w:val="single" w:sz="4" w:space="1" w:color="000000"/>
          <w:right w:val="single" w:sz="4" w:space="4" w:color="000000"/>
        </w:pBdr>
        <w:spacing w:line="360" w:lineRule="auto"/>
        <w:jc w:val="center"/>
      </w:pPr>
      <w:r>
        <w:rPr>
          <w:rFonts w:ascii="Arial" w:hAnsi="Arial" w:cs="Arial"/>
          <w:b/>
          <w:sz w:val="36"/>
          <w:szCs w:val="36"/>
          <w:lang w:val="uk-UA"/>
        </w:rPr>
        <w:t>ОК 1</w:t>
      </w:r>
      <w:r w:rsidR="003462D5">
        <w:rPr>
          <w:rFonts w:ascii="Arial" w:hAnsi="Arial" w:cs="Arial"/>
          <w:b/>
          <w:sz w:val="36"/>
          <w:szCs w:val="36"/>
          <w:lang w:val="uk-UA"/>
        </w:rPr>
        <w:t>4</w:t>
      </w:r>
      <w:r w:rsidR="003462D5">
        <w:rPr>
          <w:rFonts w:ascii="Arial" w:hAnsi="Arial" w:cs="Arial"/>
          <w:b/>
          <w:sz w:val="36"/>
          <w:szCs w:val="36"/>
          <w:lang w:val="uk-UA"/>
        </w:rPr>
        <w:tab/>
      </w:r>
      <w:r>
        <w:rPr>
          <w:rFonts w:ascii="Arial" w:hAnsi="Arial" w:cs="Arial"/>
          <w:b/>
          <w:sz w:val="36"/>
          <w:szCs w:val="36"/>
          <w:lang w:val="uk-UA"/>
        </w:rPr>
        <w:t xml:space="preserve"> – </w:t>
      </w:r>
      <w:r w:rsidR="008701CD">
        <w:rPr>
          <w:rFonts w:ascii="Arial" w:hAnsi="Arial" w:cs="Arial"/>
          <w:b/>
          <w:sz w:val="36"/>
          <w:szCs w:val="36"/>
          <w:lang w:val="uk-UA"/>
        </w:rPr>
        <w:t>Технології програмування</w:t>
      </w:r>
    </w:p>
    <w:p w14:paraId="4817C6DC" w14:textId="77777777" w:rsidR="00D93406" w:rsidRDefault="00D93406">
      <w:pPr>
        <w:spacing w:line="360" w:lineRule="auto"/>
        <w:jc w:val="center"/>
      </w:pPr>
      <w:r>
        <w:rPr>
          <w:b/>
          <w:lang w:val="uk-UA"/>
        </w:rPr>
        <w:t>Освітня програма «</w:t>
      </w:r>
      <w:proofErr w:type="spellStart"/>
      <w:r>
        <w:rPr>
          <w:b/>
          <w:lang w:val="uk-UA"/>
        </w:rPr>
        <w:t>Кібербезпека</w:t>
      </w:r>
      <w:proofErr w:type="spellEnd"/>
      <w:r>
        <w:rPr>
          <w:b/>
          <w:lang w:val="uk-UA"/>
        </w:rPr>
        <w:t>»</w:t>
      </w:r>
    </w:p>
    <w:p w14:paraId="5334B2CC" w14:textId="77777777" w:rsidR="00D93406" w:rsidRDefault="00D93406">
      <w:pPr>
        <w:spacing w:line="360" w:lineRule="auto"/>
        <w:jc w:val="center"/>
      </w:pPr>
      <w:r>
        <w:rPr>
          <w:b/>
          <w:sz w:val="24"/>
          <w:lang w:val="uk-UA"/>
        </w:rPr>
        <w:t>Рівень вищої освіти – перший (бакалаврський)</w:t>
      </w:r>
    </w:p>
    <w:p w14:paraId="27BC23E3" w14:textId="77777777" w:rsidR="00D93406" w:rsidRDefault="00D93406">
      <w:pPr>
        <w:spacing w:line="360" w:lineRule="auto"/>
        <w:jc w:val="center"/>
      </w:pPr>
      <w:r>
        <w:rPr>
          <w:sz w:val="24"/>
          <w:lang w:val="uk-UA"/>
        </w:rPr>
        <w:t xml:space="preserve">Спеціальність </w:t>
      </w:r>
      <w:r>
        <w:rPr>
          <w:i/>
          <w:sz w:val="24"/>
          <w:lang w:val="uk-UA"/>
        </w:rPr>
        <w:t xml:space="preserve"> 125 -  “</w:t>
      </w:r>
      <w:proofErr w:type="spellStart"/>
      <w:r>
        <w:rPr>
          <w:i/>
          <w:sz w:val="24"/>
          <w:lang w:val="uk-UA"/>
        </w:rPr>
        <w:t>Кібербезпека</w:t>
      </w:r>
      <w:proofErr w:type="spellEnd"/>
      <w:r>
        <w:rPr>
          <w:i/>
          <w:sz w:val="24"/>
          <w:lang w:val="uk-UA"/>
        </w:rPr>
        <w:t>”</w:t>
      </w:r>
    </w:p>
    <w:p w14:paraId="77B984E4" w14:textId="77777777" w:rsidR="00D93406" w:rsidRDefault="00D93406">
      <w:pPr>
        <w:spacing w:line="360" w:lineRule="auto"/>
        <w:jc w:val="center"/>
      </w:pPr>
      <w:r>
        <w:rPr>
          <w:rStyle w:val="FontStyle27"/>
          <w:szCs w:val="28"/>
          <w:lang w:val="uk-UA" w:eastAsia="uk-UA"/>
        </w:rPr>
        <w:t xml:space="preserve">Мова навчання: </w:t>
      </w:r>
      <w:r>
        <w:rPr>
          <w:rStyle w:val="FontStyle27"/>
          <w:i/>
          <w:szCs w:val="28"/>
          <w:lang w:val="uk-UA" w:eastAsia="uk-UA"/>
        </w:rPr>
        <w:t>українська</w:t>
      </w:r>
      <w:r>
        <w:rPr>
          <w:rStyle w:val="FontStyle27"/>
          <w:szCs w:val="28"/>
          <w:lang w:val="uk-UA" w:eastAsia="uk-UA"/>
        </w:rPr>
        <w:t xml:space="preserve"> </w:t>
      </w:r>
    </w:p>
    <w:p w14:paraId="232C1F55" w14:textId="77777777" w:rsidR="00D93406" w:rsidRDefault="00D93406">
      <w:pPr>
        <w:spacing w:line="360" w:lineRule="auto"/>
        <w:jc w:val="center"/>
      </w:pPr>
      <w:r>
        <w:rPr>
          <w:rStyle w:val="FontStyle27"/>
          <w:szCs w:val="28"/>
          <w:lang w:val="uk-UA" w:eastAsia="uk-UA"/>
        </w:rPr>
        <w:t xml:space="preserve">Статус дисципліни: </w:t>
      </w:r>
      <w:r>
        <w:rPr>
          <w:rStyle w:val="FontStyle27"/>
          <w:i/>
          <w:szCs w:val="28"/>
          <w:lang w:val="uk-UA" w:eastAsia="uk-UA"/>
        </w:rPr>
        <w:t>обов'язкова</w:t>
      </w:r>
    </w:p>
    <w:p w14:paraId="6EBAC722" w14:textId="77777777" w:rsidR="00D93406" w:rsidRDefault="00D93406">
      <w:pPr>
        <w:jc w:val="both"/>
        <w:rPr>
          <w:lang w:val="uk-UA"/>
        </w:rPr>
      </w:pPr>
    </w:p>
    <w:p w14:paraId="0E765997" w14:textId="77777777" w:rsidR="00D93406" w:rsidRDefault="00D93406">
      <w:pPr>
        <w:jc w:val="both"/>
        <w:rPr>
          <w:lang w:val="uk-UA"/>
        </w:rPr>
      </w:pPr>
    </w:p>
    <w:p w14:paraId="6D57C19B" w14:textId="77777777" w:rsidR="00D93406" w:rsidRDefault="00D93406">
      <w:pPr>
        <w:jc w:val="both"/>
        <w:rPr>
          <w:lang w:val="uk-UA"/>
        </w:rPr>
      </w:pPr>
    </w:p>
    <w:p w14:paraId="5AAB49A6" w14:textId="77777777" w:rsidR="00D93406" w:rsidRDefault="00D93406">
      <w:pPr>
        <w:jc w:val="both"/>
        <w:rPr>
          <w:lang w:val="uk-UA"/>
        </w:rPr>
      </w:pPr>
    </w:p>
    <w:p w14:paraId="78354655" w14:textId="77777777" w:rsidR="00D93406" w:rsidRDefault="00D93406">
      <w:pPr>
        <w:jc w:val="both"/>
        <w:rPr>
          <w:lang w:val="uk-UA"/>
        </w:rPr>
      </w:pPr>
    </w:p>
    <w:p w14:paraId="2ED833B3" w14:textId="77777777" w:rsidR="00D93406" w:rsidRDefault="00D93406">
      <w:pPr>
        <w:jc w:val="both"/>
        <w:rPr>
          <w:lang w:val="uk-UA"/>
        </w:rPr>
      </w:pPr>
    </w:p>
    <w:p w14:paraId="37442794" w14:textId="77777777" w:rsidR="00D93406" w:rsidRDefault="00D93406">
      <w:pPr>
        <w:jc w:val="both"/>
        <w:rPr>
          <w:lang w:val="uk-UA"/>
        </w:rPr>
      </w:pPr>
    </w:p>
    <w:p w14:paraId="4CAF3287" w14:textId="77777777" w:rsidR="00D93406" w:rsidRDefault="00D93406">
      <w:pPr>
        <w:jc w:val="both"/>
        <w:rPr>
          <w:lang w:val="uk-UA"/>
        </w:rPr>
      </w:pPr>
    </w:p>
    <w:p w14:paraId="7832561B" w14:textId="77777777" w:rsidR="00D93406" w:rsidRDefault="00D93406">
      <w:pPr>
        <w:jc w:val="both"/>
        <w:rPr>
          <w:lang w:val="uk-UA"/>
        </w:rPr>
      </w:pPr>
    </w:p>
    <w:p w14:paraId="3E1E4DAF" w14:textId="77777777" w:rsidR="00D93406" w:rsidRDefault="00D93406">
      <w:pPr>
        <w:jc w:val="both"/>
        <w:rPr>
          <w:lang w:val="uk-UA"/>
        </w:rPr>
      </w:pPr>
    </w:p>
    <w:p w14:paraId="2B97006D" w14:textId="77777777" w:rsidR="00D93406" w:rsidRDefault="00D93406">
      <w:pPr>
        <w:jc w:val="both"/>
        <w:rPr>
          <w:lang w:val="uk-UA"/>
        </w:rPr>
      </w:pPr>
    </w:p>
    <w:p w14:paraId="5AF824DF" w14:textId="77777777" w:rsidR="00D93406" w:rsidRDefault="00D93406">
      <w:pPr>
        <w:jc w:val="both"/>
        <w:rPr>
          <w:lang w:val="uk-UA"/>
        </w:rPr>
      </w:pPr>
    </w:p>
    <w:tbl>
      <w:tblPr>
        <w:tblW w:w="0" w:type="auto"/>
        <w:tblInd w:w="70" w:type="dxa"/>
        <w:tblLayout w:type="fixed"/>
        <w:tblCellMar>
          <w:left w:w="70" w:type="dxa"/>
          <w:right w:w="70" w:type="dxa"/>
        </w:tblCellMar>
        <w:tblLook w:val="0000" w:firstRow="0" w:lastRow="0" w:firstColumn="0" w:lastColumn="0" w:noHBand="0" w:noVBand="0"/>
      </w:tblPr>
      <w:tblGrid>
        <w:gridCol w:w="989"/>
        <w:gridCol w:w="852"/>
        <w:gridCol w:w="569"/>
        <w:gridCol w:w="851"/>
        <w:gridCol w:w="567"/>
        <w:gridCol w:w="708"/>
        <w:gridCol w:w="709"/>
        <w:gridCol w:w="163"/>
        <w:gridCol w:w="706"/>
        <w:gridCol w:w="832"/>
        <w:gridCol w:w="709"/>
        <w:gridCol w:w="709"/>
        <w:gridCol w:w="850"/>
        <w:gridCol w:w="1050"/>
      </w:tblGrid>
      <w:tr w:rsidR="00D93406" w14:paraId="43385F55" w14:textId="77777777">
        <w:trPr>
          <w:cantSplit/>
        </w:trPr>
        <w:tc>
          <w:tcPr>
            <w:tcW w:w="989" w:type="dxa"/>
            <w:vMerge w:val="restart"/>
            <w:tcBorders>
              <w:top w:val="single" w:sz="12" w:space="0" w:color="000000"/>
              <w:left w:val="single" w:sz="12" w:space="0" w:color="000000"/>
              <w:bottom w:val="single" w:sz="12" w:space="0" w:color="000000"/>
            </w:tcBorders>
            <w:shd w:val="clear" w:color="auto" w:fill="auto"/>
            <w:vAlign w:val="center"/>
          </w:tcPr>
          <w:p w14:paraId="7CAB5F97" w14:textId="77777777" w:rsidR="00D93406" w:rsidRDefault="00D93406">
            <w:pPr>
              <w:ind w:left="-43" w:right="-59"/>
              <w:jc w:val="center"/>
            </w:pPr>
            <w:r>
              <w:rPr>
                <w:rFonts w:ascii="Arial" w:hAnsi="Arial" w:cs="Arial"/>
                <w:sz w:val="24"/>
                <w:lang w:val="uk-UA"/>
              </w:rPr>
              <w:t xml:space="preserve">Форма </w:t>
            </w:r>
            <w:proofErr w:type="spellStart"/>
            <w:r>
              <w:rPr>
                <w:rFonts w:ascii="Arial" w:hAnsi="Arial" w:cs="Arial"/>
                <w:sz w:val="24"/>
                <w:lang w:val="uk-UA"/>
              </w:rPr>
              <w:t>навчан</w:t>
            </w:r>
            <w:proofErr w:type="spellEnd"/>
            <w:r>
              <w:rPr>
                <w:rFonts w:ascii="Arial" w:hAnsi="Arial" w:cs="Arial"/>
                <w:sz w:val="24"/>
                <w:lang w:val="uk-UA"/>
              </w:rPr>
              <w:t>.</w:t>
            </w:r>
          </w:p>
        </w:tc>
        <w:tc>
          <w:tcPr>
            <w:tcW w:w="852" w:type="dxa"/>
            <w:vMerge w:val="restart"/>
            <w:tcBorders>
              <w:top w:val="single" w:sz="12" w:space="0" w:color="000000"/>
              <w:left w:val="single" w:sz="12" w:space="0" w:color="000000"/>
              <w:bottom w:val="single" w:sz="12" w:space="0" w:color="000000"/>
            </w:tcBorders>
            <w:shd w:val="clear" w:color="auto" w:fill="auto"/>
            <w:vAlign w:val="center"/>
          </w:tcPr>
          <w:p w14:paraId="557F293A" w14:textId="77777777" w:rsidR="00D93406" w:rsidRDefault="00D93406">
            <w:pPr>
              <w:ind w:left="-34" w:right="-43"/>
              <w:jc w:val="center"/>
            </w:pPr>
            <w:r>
              <w:rPr>
                <w:rFonts w:ascii="Arial" w:hAnsi="Arial" w:cs="Arial"/>
                <w:sz w:val="24"/>
                <w:lang w:val="uk-UA"/>
              </w:rPr>
              <w:t xml:space="preserve">Рік </w:t>
            </w:r>
            <w:proofErr w:type="spellStart"/>
            <w:r>
              <w:rPr>
                <w:rFonts w:ascii="Arial" w:hAnsi="Arial" w:cs="Arial"/>
                <w:sz w:val="24"/>
                <w:lang w:val="uk-UA"/>
              </w:rPr>
              <w:t>навч</w:t>
            </w:r>
            <w:proofErr w:type="spellEnd"/>
            <w:r>
              <w:rPr>
                <w:rFonts w:ascii="Arial" w:hAnsi="Arial" w:cs="Arial"/>
                <w:sz w:val="24"/>
                <w:lang w:val="uk-UA"/>
              </w:rPr>
              <w:t>.</w:t>
            </w:r>
          </w:p>
        </w:tc>
        <w:tc>
          <w:tcPr>
            <w:tcW w:w="569" w:type="dxa"/>
            <w:vMerge w:val="restart"/>
            <w:tcBorders>
              <w:top w:val="single" w:sz="12" w:space="0" w:color="000000"/>
              <w:left w:val="single" w:sz="12" w:space="0" w:color="000000"/>
              <w:bottom w:val="single" w:sz="12" w:space="0" w:color="000000"/>
            </w:tcBorders>
            <w:shd w:val="clear" w:color="auto" w:fill="auto"/>
            <w:vAlign w:val="center"/>
          </w:tcPr>
          <w:p w14:paraId="0A5D7C34" w14:textId="77777777" w:rsidR="00D93406" w:rsidRDefault="00D93406">
            <w:pPr>
              <w:ind w:left="-46" w:right="-66"/>
              <w:jc w:val="center"/>
            </w:pPr>
            <w:r>
              <w:rPr>
                <w:rFonts w:ascii="Arial" w:hAnsi="Arial" w:cs="Arial"/>
                <w:sz w:val="24"/>
                <w:lang w:val="uk-UA"/>
              </w:rPr>
              <w:t>Сем.</w:t>
            </w:r>
          </w:p>
        </w:tc>
        <w:tc>
          <w:tcPr>
            <w:tcW w:w="3704" w:type="dxa"/>
            <w:gridSpan w:val="6"/>
            <w:tcBorders>
              <w:top w:val="single" w:sz="12" w:space="0" w:color="000000"/>
              <w:left w:val="single" w:sz="12" w:space="0" w:color="000000"/>
              <w:bottom w:val="single" w:sz="12" w:space="0" w:color="000000"/>
            </w:tcBorders>
            <w:shd w:val="clear" w:color="auto" w:fill="auto"/>
            <w:vAlign w:val="center"/>
          </w:tcPr>
          <w:p w14:paraId="3F727A1B" w14:textId="77777777" w:rsidR="00D93406" w:rsidRDefault="00D93406">
            <w:pPr>
              <w:jc w:val="center"/>
            </w:pPr>
            <w:r>
              <w:rPr>
                <w:rFonts w:ascii="Arial" w:hAnsi="Arial" w:cs="Arial"/>
                <w:sz w:val="24"/>
                <w:lang w:val="uk-UA"/>
              </w:rPr>
              <w:t>Розподіл годин</w:t>
            </w:r>
          </w:p>
        </w:tc>
        <w:tc>
          <w:tcPr>
            <w:tcW w:w="832" w:type="dxa"/>
            <w:vMerge w:val="restart"/>
            <w:tcBorders>
              <w:top w:val="single" w:sz="12" w:space="0" w:color="000000"/>
              <w:left w:val="single" w:sz="12" w:space="0" w:color="000000"/>
              <w:bottom w:val="single" w:sz="12" w:space="0" w:color="000000"/>
            </w:tcBorders>
            <w:shd w:val="clear" w:color="auto" w:fill="auto"/>
            <w:vAlign w:val="center"/>
          </w:tcPr>
          <w:p w14:paraId="25C345E3" w14:textId="77777777" w:rsidR="00D93406" w:rsidRDefault="00D93406">
            <w:pPr>
              <w:ind w:left="-70" w:right="-62"/>
              <w:jc w:val="center"/>
            </w:pPr>
            <w:r>
              <w:rPr>
                <w:rFonts w:ascii="Arial" w:hAnsi="Arial" w:cs="Arial"/>
                <w:sz w:val="24"/>
                <w:lang w:val="uk-UA"/>
              </w:rPr>
              <w:t>Разом</w:t>
            </w:r>
          </w:p>
        </w:tc>
        <w:tc>
          <w:tcPr>
            <w:tcW w:w="1418" w:type="dxa"/>
            <w:gridSpan w:val="2"/>
            <w:tcBorders>
              <w:top w:val="single" w:sz="12" w:space="0" w:color="000000"/>
              <w:left w:val="single" w:sz="12" w:space="0" w:color="000000"/>
              <w:bottom w:val="single" w:sz="12" w:space="0" w:color="000000"/>
            </w:tcBorders>
            <w:shd w:val="clear" w:color="auto" w:fill="auto"/>
            <w:vAlign w:val="center"/>
          </w:tcPr>
          <w:p w14:paraId="4F5CD467" w14:textId="77777777" w:rsidR="00D93406" w:rsidRDefault="00D93406">
            <w:pPr>
              <w:ind w:left="-70" w:right="-62"/>
              <w:jc w:val="center"/>
            </w:pPr>
            <w:r>
              <w:rPr>
                <w:rFonts w:ascii="Arial" w:hAnsi="Arial" w:cs="Arial"/>
                <w:sz w:val="24"/>
                <w:lang w:val="uk-UA"/>
              </w:rPr>
              <w:t>За тиждень</w:t>
            </w:r>
          </w:p>
        </w:tc>
        <w:tc>
          <w:tcPr>
            <w:tcW w:w="850" w:type="dxa"/>
            <w:vMerge w:val="restart"/>
            <w:tcBorders>
              <w:top w:val="single" w:sz="12" w:space="0" w:color="000000"/>
              <w:left w:val="single" w:sz="12" w:space="0" w:color="000000"/>
              <w:bottom w:val="single" w:sz="12" w:space="0" w:color="000000"/>
            </w:tcBorders>
            <w:shd w:val="clear" w:color="auto" w:fill="auto"/>
            <w:vAlign w:val="center"/>
          </w:tcPr>
          <w:p w14:paraId="374D6370" w14:textId="77777777" w:rsidR="00D93406" w:rsidRDefault="00D93406">
            <w:pPr>
              <w:ind w:left="-70" w:right="-62"/>
              <w:jc w:val="center"/>
            </w:pPr>
            <w:r>
              <w:rPr>
                <w:rFonts w:ascii="Arial" w:hAnsi="Arial" w:cs="Arial"/>
                <w:sz w:val="24"/>
                <w:lang w:val="uk-UA"/>
              </w:rPr>
              <w:t>ІНДЗ</w:t>
            </w:r>
          </w:p>
        </w:tc>
        <w:tc>
          <w:tcPr>
            <w:tcW w:w="1050" w:type="dxa"/>
            <w:vMerge w:val="restart"/>
            <w:tcBorders>
              <w:top w:val="single" w:sz="12" w:space="0" w:color="000000"/>
              <w:left w:val="single" w:sz="12" w:space="0" w:color="000000"/>
              <w:bottom w:val="single" w:sz="12" w:space="0" w:color="000000"/>
              <w:right w:val="single" w:sz="12" w:space="0" w:color="000000"/>
            </w:tcBorders>
            <w:shd w:val="clear" w:color="auto" w:fill="auto"/>
            <w:vAlign w:val="center"/>
          </w:tcPr>
          <w:p w14:paraId="2EEC885F" w14:textId="77777777" w:rsidR="00D93406" w:rsidRDefault="00D93406">
            <w:pPr>
              <w:jc w:val="center"/>
            </w:pPr>
            <w:r>
              <w:rPr>
                <w:rFonts w:ascii="Arial" w:hAnsi="Arial" w:cs="Arial"/>
                <w:sz w:val="24"/>
                <w:lang w:val="uk-UA"/>
              </w:rPr>
              <w:t>Контр.</w:t>
            </w:r>
          </w:p>
        </w:tc>
      </w:tr>
      <w:tr w:rsidR="00D93406" w14:paraId="2D98615D" w14:textId="77777777">
        <w:trPr>
          <w:cantSplit/>
          <w:trHeight w:val="720"/>
        </w:trPr>
        <w:tc>
          <w:tcPr>
            <w:tcW w:w="989" w:type="dxa"/>
            <w:vMerge/>
            <w:tcBorders>
              <w:top w:val="single" w:sz="12" w:space="0" w:color="000000"/>
              <w:left w:val="single" w:sz="12" w:space="0" w:color="000000"/>
              <w:bottom w:val="single" w:sz="12" w:space="0" w:color="000000"/>
            </w:tcBorders>
            <w:shd w:val="clear" w:color="auto" w:fill="auto"/>
            <w:vAlign w:val="center"/>
          </w:tcPr>
          <w:p w14:paraId="64AE09E8" w14:textId="77777777" w:rsidR="00D93406" w:rsidRDefault="00D93406">
            <w:pPr>
              <w:snapToGrid w:val="0"/>
              <w:ind w:left="-43" w:right="-59"/>
              <w:jc w:val="center"/>
              <w:rPr>
                <w:rFonts w:ascii="Arial" w:hAnsi="Arial" w:cs="Arial"/>
                <w:sz w:val="24"/>
                <w:lang w:val="uk-UA"/>
              </w:rPr>
            </w:pPr>
          </w:p>
        </w:tc>
        <w:tc>
          <w:tcPr>
            <w:tcW w:w="852" w:type="dxa"/>
            <w:vMerge/>
            <w:tcBorders>
              <w:top w:val="single" w:sz="12" w:space="0" w:color="000000"/>
              <w:left w:val="single" w:sz="12" w:space="0" w:color="000000"/>
              <w:bottom w:val="single" w:sz="12" w:space="0" w:color="000000"/>
            </w:tcBorders>
            <w:shd w:val="clear" w:color="auto" w:fill="auto"/>
            <w:vAlign w:val="center"/>
          </w:tcPr>
          <w:p w14:paraId="03BEF4CF" w14:textId="77777777" w:rsidR="00D93406" w:rsidRDefault="00D93406">
            <w:pPr>
              <w:snapToGrid w:val="0"/>
              <w:ind w:left="-34" w:right="-43"/>
              <w:jc w:val="center"/>
              <w:rPr>
                <w:rFonts w:ascii="Arial" w:hAnsi="Arial" w:cs="Arial"/>
                <w:sz w:val="24"/>
                <w:lang w:val="uk-UA"/>
              </w:rPr>
            </w:pPr>
          </w:p>
        </w:tc>
        <w:tc>
          <w:tcPr>
            <w:tcW w:w="569" w:type="dxa"/>
            <w:vMerge/>
            <w:tcBorders>
              <w:top w:val="single" w:sz="12" w:space="0" w:color="000000"/>
              <w:left w:val="single" w:sz="12" w:space="0" w:color="000000"/>
              <w:bottom w:val="single" w:sz="12" w:space="0" w:color="000000"/>
            </w:tcBorders>
            <w:shd w:val="clear" w:color="auto" w:fill="auto"/>
            <w:vAlign w:val="center"/>
          </w:tcPr>
          <w:p w14:paraId="4FC24F69" w14:textId="77777777" w:rsidR="00D93406" w:rsidRDefault="00D93406">
            <w:pPr>
              <w:snapToGrid w:val="0"/>
              <w:ind w:left="-46" w:right="-66"/>
              <w:jc w:val="center"/>
              <w:rPr>
                <w:rFonts w:ascii="Arial" w:hAnsi="Arial" w:cs="Arial"/>
                <w:sz w:val="24"/>
                <w:lang w:val="uk-UA"/>
              </w:rPr>
            </w:pPr>
          </w:p>
        </w:tc>
        <w:tc>
          <w:tcPr>
            <w:tcW w:w="851" w:type="dxa"/>
            <w:tcBorders>
              <w:top w:val="single" w:sz="12" w:space="0" w:color="000000"/>
              <w:left w:val="single" w:sz="12" w:space="0" w:color="000000"/>
              <w:bottom w:val="single" w:sz="12" w:space="0" w:color="000000"/>
            </w:tcBorders>
            <w:shd w:val="clear" w:color="auto" w:fill="auto"/>
            <w:vAlign w:val="center"/>
          </w:tcPr>
          <w:p w14:paraId="6C6D6168" w14:textId="77777777" w:rsidR="00D93406" w:rsidRDefault="00D93406">
            <w:pPr>
              <w:ind w:left="-69" w:right="-63"/>
              <w:jc w:val="center"/>
            </w:pPr>
            <w:r>
              <w:rPr>
                <w:rFonts w:ascii="Arial" w:hAnsi="Arial" w:cs="Arial"/>
                <w:sz w:val="24"/>
                <w:lang w:val="uk-UA"/>
              </w:rPr>
              <w:t xml:space="preserve">Всього </w:t>
            </w:r>
            <w:proofErr w:type="spellStart"/>
            <w:r>
              <w:rPr>
                <w:rFonts w:ascii="Arial" w:hAnsi="Arial" w:cs="Arial"/>
                <w:sz w:val="24"/>
                <w:lang w:val="uk-UA"/>
              </w:rPr>
              <w:t>ауд</w:t>
            </w:r>
            <w:proofErr w:type="spellEnd"/>
            <w:r>
              <w:rPr>
                <w:rFonts w:ascii="Arial" w:hAnsi="Arial" w:cs="Arial"/>
                <w:sz w:val="24"/>
                <w:lang w:val="uk-UA"/>
              </w:rPr>
              <w:t>.</w:t>
            </w:r>
          </w:p>
        </w:tc>
        <w:tc>
          <w:tcPr>
            <w:tcW w:w="567" w:type="dxa"/>
            <w:tcBorders>
              <w:top w:val="single" w:sz="12" w:space="0" w:color="000000"/>
              <w:left w:val="single" w:sz="12" w:space="0" w:color="000000"/>
              <w:bottom w:val="single" w:sz="12" w:space="0" w:color="000000"/>
            </w:tcBorders>
            <w:shd w:val="clear" w:color="auto" w:fill="auto"/>
            <w:vAlign w:val="center"/>
          </w:tcPr>
          <w:p w14:paraId="3B3ED30F" w14:textId="77777777" w:rsidR="00D93406" w:rsidRDefault="00D93406">
            <w:pPr>
              <w:jc w:val="center"/>
            </w:pPr>
            <w:r>
              <w:rPr>
                <w:rFonts w:ascii="Arial" w:hAnsi="Arial" w:cs="Arial"/>
                <w:sz w:val="24"/>
                <w:lang w:val="uk-UA"/>
              </w:rPr>
              <w:t>Лек</w:t>
            </w:r>
          </w:p>
        </w:tc>
        <w:tc>
          <w:tcPr>
            <w:tcW w:w="708" w:type="dxa"/>
            <w:tcBorders>
              <w:top w:val="single" w:sz="12" w:space="0" w:color="000000"/>
              <w:left w:val="single" w:sz="12" w:space="0" w:color="000000"/>
              <w:bottom w:val="single" w:sz="12" w:space="0" w:color="000000"/>
            </w:tcBorders>
            <w:shd w:val="clear" w:color="auto" w:fill="auto"/>
            <w:vAlign w:val="center"/>
          </w:tcPr>
          <w:p w14:paraId="7433BF16" w14:textId="77777777" w:rsidR="00D93406" w:rsidRDefault="00D93406">
            <w:pPr>
              <w:jc w:val="center"/>
            </w:pPr>
            <w:proofErr w:type="spellStart"/>
            <w:r>
              <w:rPr>
                <w:rFonts w:ascii="Arial" w:hAnsi="Arial" w:cs="Arial"/>
                <w:sz w:val="24"/>
                <w:lang w:val="uk-UA"/>
              </w:rPr>
              <w:t>Прак</w:t>
            </w:r>
            <w:proofErr w:type="spellEnd"/>
          </w:p>
        </w:tc>
        <w:tc>
          <w:tcPr>
            <w:tcW w:w="709" w:type="dxa"/>
            <w:tcBorders>
              <w:top w:val="single" w:sz="12" w:space="0" w:color="000000"/>
              <w:left w:val="single" w:sz="12" w:space="0" w:color="000000"/>
              <w:bottom w:val="single" w:sz="12" w:space="0" w:color="000000"/>
            </w:tcBorders>
            <w:shd w:val="clear" w:color="auto" w:fill="auto"/>
            <w:vAlign w:val="center"/>
          </w:tcPr>
          <w:p w14:paraId="0036AAA1" w14:textId="77777777" w:rsidR="00D93406" w:rsidRDefault="00D93406">
            <w:pPr>
              <w:jc w:val="center"/>
            </w:pPr>
            <w:proofErr w:type="spellStart"/>
            <w:r>
              <w:rPr>
                <w:rFonts w:ascii="Arial" w:hAnsi="Arial" w:cs="Arial"/>
                <w:sz w:val="24"/>
                <w:lang w:val="uk-UA"/>
              </w:rPr>
              <w:t>Лаб</w:t>
            </w:r>
            <w:proofErr w:type="spellEnd"/>
            <w:r>
              <w:rPr>
                <w:rFonts w:ascii="Arial" w:hAnsi="Arial" w:cs="Arial"/>
                <w:sz w:val="24"/>
                <w:lang w:val="uk-UA"/>
              </w:rPr>
              <w:t>.</w:t>
            </w:r>
          </w:p>
        </w:tc>
        <w:tc>
          <w:tcPr>
            <w:tcW w:w="163" w:type="dxa"/>
            <w:tcBorders>
              <w:top w:val="single" w:sz="12" w:space="0" w:color="000000"/>
              <w:left w:val="single" w:sz="12" w:space="0" w:color="000000"/>
              <w:bottom w:val="single" w:sz="12" w:space="0" w:color="000000"/>
            </w:tcBorders>
            <w:shd w:val="clear" w:color="auto" w:fill="auto"/>
            <w:vAlign w:val="center"/>
          </w:tcPr>
          <w:p w14:paraId="4C3C8AE0" w14:textId="77777777" w:rsidR="00D93406" w:rsidRDefault="00D93406">
            <w:pPr>
              <w:snapToGrid w:val="0"/>
              <w:jc w:val="center"/>
              <w:rPr>
                <w:rFonts w:ascii="Arial" w:hAnsi="Arial" w:cs="Arial"/>
                <w:sz w:val="24"/>
                <w:lang w:val="uk-UA"/>
              </w:rPr>
            </w:pPr>
          </w:p>
        </w:tc>
        <w:tc>
          <w:tcPr>
            <w:tcW w:w="706" w:type="dxa"/>
            <w:tcBorders>
              <w:top w:val="single" w:sz="12" w:space="0" w:color="000000"/>
              <w:bottom w:val="single" w:sz="12" w:space="0" w:color="000000"/>
            </w:tcBorders>
            <w:shd w:val="clear" w:color="auto" w:fill="auto"/>
            <w:vAlign w:val="center"/>
          </w:tcPr>
          <w:p w14:paraId="49A8898B" w14:textId="77777777" w:rsidR="00D93406" w:rsidRDefault="00D93406">
            <w:pPr>
              <w:jc w:val="center"/>
            </w:pPr>
            <w:r>
              <w:rPr>
                <w:rFonts w:ascii="Arial" w:hAnsi="Arial" w:cs="Arial"/>
                <w:sz w:val="24"/>
                <w:lang w:val="uk-UA"/>
              </w:rPr>
              <w:t>СРС</w:t>
            </w:r>
          </w:p>
        </w:tc>
        <w:tc>
          <w:tcPr>
            <w:tcW w:w="832" w:type="dxa"/>
            <w:vMerge/>
            <w:tcBorders>
              <w:top w:val="single" w:sz="12" w:space="0" w:color="000000"/>
              <w:left w:val="single" w:sz="12" w:space="0" w:color="000000"/>
              <w:bottom w:val="single" w:sz="12" w:space="0" w:color="000000"/>
            </w:tcBorders>
            <w:shd w:val="clear" w:color="auto" w:fill="auto"/>
            <w:vAlign w:val="center"/>
          </w:tcPr>
          <w:p w14:paraId="61B17D60" w14:textId="77777777" w:rsidR="00D93406" w:rsidRDefault="00D93406">
            <w:pPr>
              <w:snapToGrid w:val="0"/>
              <w:jc w:val="center"/>
              <w:rPr>
                <w:rFonts w:ascii="Arial" w:hAnsi="Arial" w:cs="Arial"/>
                <w:sz w:val="24"/>
                <w:lang w:val="uk-UA"/>
              </w:rPr>
            </w:pPr>
          </w:p>
        </w:tc>
        <w:tc>
          <w:tcPr>
            <w:tcW w:w="709" w:type="dxa"/>
            <w:tcBorders>
              <w:top w:val="single" w:sz="12" w:space="0" w:color="000000"/>
              <w:left w:val="single" w:sz="12" w:space="0" w:color="000000"/>
              <w:bottom w:val="single" w:sz="12" w:space="0" w:color="000000"/>
            </w:tcBorders>
            <w:shd w:val="clear" w:color="auto" w:fill="auto"/>
            <w:vAlign w:val="center"/>
          </w:tcPr>
          <w:p w14:paraId="7123AA95" w14:textId="77777777" w:rsidR="00D93406" w:rsidRDefault="00D93406">
            <w:pPr>
              <w:jc w:val="center"/>
            </w:pPr>
            <w:proofErr w:type="spellStart"/>
            <w:r>
              <w:rPr>
                <w:rFonts w:ascii="Arial" w:hAnsi="Arial" w:cs="Arial"/>
                <w:sz w:val="24"/>
                <w:lang w:val="uk-UA"/>
              </w:rPr>
              <w:t>Ауд</w:t>
            </w:r>
            <w:proofErr w:type="spellEnd"/>
            <w:r>
              <w:rPr>
                <w:rFonts w:ascii="Arial" w:hAnsi="Arial" w:cs="Arial"/>
                <w:sz w:val="24"/>
                <w:lang w:val="uk-UA"/>
              </w:rPr>
              <w:t>.</w:t>
            </w:r>
          </w:p>
        </w:tc>
        <w:tc>
          <w:tcPr>
            <w:tcW w:w="709" w:type="dxa"/>
            <w:tcBorders>
              <w:top w:val="single" w:sz="12" w:space="0" w:color="000000"/>
              <w:left w:val="single" w:sz="12" w:space="0" w:color="000000"/>
              <w:bottom w:val="single" w:sz="12" w:space="0" w:color="000000"/>
            </w:tcBorders>
            <w:shd w:val="clear" w:color="auto" w:fill="auto"/>
            <w:vAlign w:val="center"/>
          </w:tcPr>
          <w:p w14:paraId="005406C0" w14:textId="77777777" w:rsidR="00D93406" w:rsidRDefault="00D93406">
            <w:pPr>
              <w:jc w:val="center"/>
            </w:pPr>
            <w:r>
              <w:rPr>
                <w:rFonts w:ascii="Arial" w:hAnsi="Arial" w:cs="Arial"/>
                <w:sz w:val="24"/>
                <w:lang w:val="uk-UA"/>
              </w:rPr>
              <w:t>СРС</w:t>
            </w:r>
          </w:p>
        </w:tc>
        <w:tc>
          <w:tcPr>
            <w:tcW w:w="850" w:type="dxa"/>
            <w:vMerge/>
            <w:tcBorders>
              <w:top w:val="single" w:sz="12" w:space="0" w:color="000000"/>
              <w:left w:val="single" w:sz="12" w:space="0" w:color="000000"/>
              <w:bottom w:val="single" w:sz="12" w:space="0" w:color="000000"/>
            </w:tcBorders>
            <w:shd w:val="clear" w:color="auto" w:fill="auto"/>
            <w:vAlign w:val="center"/>
          </w:tcPr>
          <w:p w14:paraId="3293A787" w14:textId="77777777" w:rsidR="00D93406" w:rsidRDefault="00D93406">
            <w:pPr>
              <w:snapToGrid w:val="0"/>
              <w:ind w:left="-70" w:right="-62"/>
              <w:jc w:val="center"/>
              <w:rPr>
                <w:rFonts w:ascii="Arial" w:hAnsi="Arial" w:cs="Arial"/>
                <w:sz w:val="24"/>
                <w:lang w:val="uk-UA"/>
              </w:rPr>
            </w:pPr>
          </w:p>
        </w:tc>
        <w:tc>
          <w:tcPr>
            <w:tcW w:w="1050" w:type="dxa"/>
            <w:vMerge/>
            <w:tcBorders>
              <w:top w:val="single" w:sz="12" w:space="0" w:color="000000"/>
              <w:left w:val="single" w:sz="12" w:space="0" w:color="000000"/>
              <w:bottom w:val="single" w:sz="12" w:space="0" w:color="000000"/>
              <w:right w:val="single" w:sz="12" w:space="0" w:color="000000"/>
            </w:tcBorders>
            <w:shd w:val="clear" w:color="auto" w:fill="auto"/>
            <w:vAlign w:val="center"/>
          </w:tcPr>
          <w:p w14:paraId="658EAD39" w14:textId="77777777" w:rsidR="00D93406" w:rsidRDefault="00D93406">
            <w:pPr>
              <w:snapToGrid w:val="0"/>
              <w:jc w:val="center"/>
              <w:rPr>
                <w:rFonts w:ascii="Arial" w:hAnsi="Arial" w:cs="Arial"/>
                <w:sz w:val="24"/>
                <w:lang w:val="uk-UA"/>
              </w:rPr>
            </w:pPr>
          </w:p>
        </w:tc>
      </w:tr>
      <w:tr w:rsidR="00D93406" w14:paraId="77F525B0" w14:textId="77777777">
        <w:trPr>
          <w:cantSplit/>
          <w:trHeight w:val="476"/>
        </w:trPr>
        <w:tc>
          <w:tcPr>
            <w:tcW w:w="989" w:type="dxa"/>
            <w:vMerge/>
            <w:tcBorders>
              <w:top w:val="single" w:sz="12" w:space="0" w:color="000000"/>
              <w:left w:val="single" w:sz="12" w:space="0" w:color="000000"/>
              <w:bottom w:val="single" w:sz="12" w:space="0" w:color="000000"/>
            </w:tcBorders>
            <w:shd w:val="clear" w:color="auto" w:fill="auto"/>
            <w:vAlign w:val="center"/>
          </w:tcPr>
          <w:p w14:paraId="49DBF7B7" w14:textId="77777777" w:rsidR="00D93406" w:rsidRDefault="00D93406">
            <w:pPr>
              <w:snapToGrid w:val="0"/>
              <w:jc w:val="center"/>
              <w:rPr>
                <w:rFonts w:ascii="Arial" w:hAnsi="Arial" w:cs="Arial"/>
                <w:sz w:val="24"/>
                <w:lang w:val="uk-UA"/>
              </w:rPr>
            </w:pPr>
          </w:p>
        </w:tc>
        <w:tc>
          <w:tcPr>
            <w:tcW w:w="852" w:type="dxa"/>
            <w:tcBorders>
              <w:top w:val="single" w:sz="12" w:space="0" w:color="000000"/>
              <w:left w:val="single" w:sz="12" w:space="0" w:color="000000"/>
              <w:bottom w:val="single" w:sz="12" w:space="0" w:color="000000"/>
            </w:tcBorders>
            <w:shd w:val="clear" w:color="auto" w:fill="auto"/>
            <w:vAlign w:val="center"/>
          </w:tcPr>
          <w:p w14:paraId="16BAF389" w14:textId="5E220022" w:rsidR="00D93406" w:rsidRDefault="004E4D9C">
            <w:pPr>
              <w:jc w:val="center"/>
            </w:pPr>
            <w:r>
              <w:rPr>
                <w:rFonts w:ascii="Arial" w:hAnsi="Arial" w:cs="Arial"/>
                <w:sz w:val="24"/>
                <w:lang w:val="uk-UA"/>
              </w:rPr>
              <w:t>2</w:t>
            </w:r>
          </w:p>
        </w:tc>
        <w:tc>
          <w:tcPr>
            <w:tcW w:w="569" w:type="dxa"/>
            <w:tcBorders>
              <w:top w:val="single" w:sz="12" w:space="0" w:color="000000"/>
              <w:left w:val="single" w:sz="12" w:space="0" w:color="000000"/>
              <w:bottom w:val="single" w:sz="12" w:space="0" w:color="000000"/>
            </w:tcBorders>
            <w:shd w:val="clear" w:color="auto" w:fill="auto"/>
            <w:vAlign w:val="center"/>
          </w:tcPr>
          <w:p w14:paraId="1D1D9042" w14:textId="77777777" w:rsidR="00D93406" w:rsidRDefault="00D93406">
            <w:pPr>
              <w:jc w:val="center"/>
            </w:pPr>
            <w:r>
              <w:rPr>
                <w:rFonts w:ascii="Arial" w:hAnsi="Arial" w:cs="Arial"/>
                <w:sz w:val="24"/>
                <w:lang w:val="uk-UA"/>
              </w:rPr>
              <w:t>1</w:t>
            </w:r>
          </w:p>
        </w:tc>
        <w:tc>
          <w:tcPr>
            <w:tcW w:w="851" w:type="dxa"/>
            <w:tcBorders>
              <w:top w:val="single" w:sz="12" w:space="0" w:color="000000"/>
              <w:left w:val="single" w:sz="12" w:space="0" w:color="000000"/>
              <w:bottom w:val="single" w:sz="12" w:space="0" w:color="000000"/>
            </w:tcBorders>
            <w:shd w:val="clear" w:color="auto" w:fill="auto"/>
            <w:vAlign w:val="center"/>
          </w:tcPr>
          <w:p w14:paraId="12340461" w14:textId="7E44534B" w:rsidR="00D93406" w:rsidRPr="004E4D9C" w:rsidRDefault="003C58EB">
            <w:pPr>
              <w:jc w:val="center"/>
              <w:rPr>
                <w:highlight w:val="yellow"/>
              </w:rPr>
            </w:pPr>
            <w:r w:rsidRPr="003C58EB">
              <w:rPr>
                <w:rFonts w:ascii="Arial" w:hAnsi="Arial" w:cs="Arial"/>
                <w:sz w:val="24"/>
                <w:lang w:val="uk-UA"/>
              </w:rPr>
              <w:t>30</w:t>
            </w:r>
          </w:p>
        </w:tc>
        <w:tc>
          <w:tcPr>
            <w:tcW w:w="567" w:type="dxa"/>
            <w:tcBorders>
              <w:top w:val="single" w:sz="12" w:space="0" w:color="000000"/>
              <w:left w:val="single" w:sz="12" w:space="0" w:color="000000"/>
              <w:bottom w:val="single" w:sz="12" w:space="0" w:color="000000"/>
            </w:tcBorders>
            <w:shd w:val="clear" w:color="auto" w:fill="auto"/>
            <w:vAlign w:val="center"/>
          </w:tcPr>
          <w:p w14:paraId="7098ACE4" w14:textId="44F79778" w:rsidR="00D93406" w:rsidRPr="004E4D9C" w:rsidRDefault="003C58EB">
            <w:pPr>
              <w:jc w:val="center"/>
              <w:rPr>
                <w:highlight w:val="yellow"/>
              </w:rPr>
            </w:pPr>
            <w:r w:rsidRPr="003C58EB">
              <w:rPr>
                <w:rFonts w:ascii="Arial" w:hAnsi="Arial" w:cs="Arial"/>
                <w:sz w:val="24"/>
                <w:lang w:val="uk-UA"/>
              </w:rPr>
              <w:t>16</w:t>
            </w:r>
          </w:p>
        </w:tc>
        <w:tc>
          <w:tcPr>
            <w:tcW w:w="708" w:type="dxa"/>
            <w:tcBorders>
              <w:top w:val="single" w:sz="12" w:space="0" w:color="000000"/>
              <w:left w:val="single" w:sz="12" w:space="0" w:color="000000"/>
              <w:bottom w:val="single" w:sz="12" w:space="0" w:color="000000"/>
            </w:tcBorders>
            <w:shd w:val="clear" w:color="auto" w:fill="auto"/>
            <w:vAlign w:val="center"/>
          </w:tcPr>
          <w:p w14:paraId="2C2D94C0" w14:textId="77777777" w:rsidR="00D93406" w:rsidRPr="004E4D9C" w:rsidRDefault="00D93406">
            <w:pPr>
              <w:snapToGrid w:val="0"/>
              <w:jc w:val="center"/>
              <w:rPr>
                <w:rFonts w:ascii="Arial" w:hAnsi="Arial" w:cs="Arial"/>
                <w:sz w:val="24"/>
                <w:highlight w:val="yellow"/>
                <w:lang w:val="uk-UA"/>
              </w:rPr>
            </w:pPr>
          </w:p>
        </w:tc>
        <w:tc>
          <w:tcPr>
            <w:tcW w:w="709" w:type="dxa"/>
            <w:tcBorders>
              <w:top w:val="single" w:sz="12" w:space="0" w:color="000000"/>
              <w:left w:val="single" w:sz="12" w:space="0" w:color="000000"/>
              <w:bottom w:val="single" w:sz="12" w:space="0" w:color="000000"/>
            </w:tcBorders>
            <w:shd w:val="clear" w:color="auto" w:fill="auto"/>
            <w:vAlign w:val="center"/>
          </w:tcPr>
          <w:p w14:paraId="6BB04F35" w14:textId="49460242" w:rsidR="00D93406" w:rsidRPr="004E4D9C" w:rsidRDefault="003C58EB">
            <w:pPr>
              <w:jc w:val="center"/>
              <w:rPr>
                <w:highlight w:val="yellow"/>
              </w:rPr>
            </w:pPr>
            <w:r w:rsidRPr="003C58EB">
              <w:rPr>
                <w:rFonts w:ascii="Arial" w:hAnsi="Arial" w:cs="Arial"/>
                <w:sz w:val="24"/>
                <w:lang w:val="uk-UA"/>
              </w:rPr>
              <w:t>14</w:t>
            </w:r>
          </w:p>
        </w:tc>
        <w:tc>
          <w:tcPr>
            <w:tcW w:w="163" w:type="dxa"/>
            <w:tcBorders>
              <w:top w:val="single" w:sz="12" w:space="0" w:color="000000"/>
              <w:left w:val="single" w:sz="12" w:space="0" w:color="000000"/>
              <w:bottom w:val="single" w:sz="12" w:space="0" w:color="000000"/>
            </w:tcBorders>
            <w:shd w:val="clear" w:color="auto" w:fill="auto"/>
            <w:vAlign w:val="center"/>
          </w:tcPr>
          <w:p w14:paraId="65DB8CB4" w14:textId="77777777" w:rsidR="00D93406" w:rsidRPr="004E4D9C" w:rsidRDefault="00D93406">
            <w:pPr>
              <w:snapToGrid w:val="0"/>
              <w:jc w:val="center"/>
              <w:rPr>
                <w:rFonts w:ascii="Arial" w:hAnsi="Arial" w:cs="Arial"/>
                <w:sz w:val="24"/>
                <w:highlight w:val="yellow"/>
                <w:lang w:val="uk-UA"/>
              </w:rPr>
            </w:pPr>
          </w:p>
        </w:tc>
        <w:tc>
          <w:tcPr>
            <w:tcW w:w="706" w:type="dxa"/>
            <w:tcBorders>
              <w:top w:val="single" w:sz="12" w:space="0" w:color="000000"/>
              <w:bottom w:val="single" w:sz="12" w:space="0" w:color="000000"/>
            </w:tcBorders>
            <w:shd w:val="clear" w:color="auto" w:fill="auto"/>
            <w:vAlign w:val="center"/>
          </w:tcPr>
          <w:p w14:paraId="32B1B753" w14:textId="6E6381E8" w:rsidR="00D93406" w:rsidRPr="004E4D9C" w:rsidRDefault="003C58EB">
            <w:pPr>
              <w:jc w:val="center"/>
              <w:rPr>
                <w:highlight w:val="yellow"/>
              </w:rPr>
            </w:pPr>
            <w:r w:rsidRPr="003C58EB">
              <w:rPr>
                <w:rFonts w:ascii="Arial" w:hAnsi="Arial" w:cs="Arial"/>
                <w:sz w:val="24"/>
                <w:lang w:val="uk-UA"/>
              </w:rPr>
              <w:t>90</w:t>
            </w:r>
          </w:p>
        </w:tc>
        <w:tc>
          <w:tcPr>
            <w:tcW w:w="832" w:type="dxa"/>
            <w:tcBorders>
              <w:top w:val="single" w:sz="12" w:space="0" w:color="000000"/>
              <w:left w:val="single" w:sz="12" w:space="0" w:color="000000"/>
              <w:bottom w:val="single" w:sz="12" w:space="0" w:color="000000"/>
            </w:tcBorders>
            <w:shd w:val="clear" w:color="auto" w:fill="auto"/>
            <w:vAlign w:val="center"/>
          </w:tcPr>
          <w:p w14:paraId="66D2AE23" w14:textId="233F8673" w:rsidR="00D93406" w:rsidRPr="004E4D9C" w:rsidRDefault="003C58EB">
            <w:pPr>
              <w:jc w:val="center"/>
              <w:rPr>
                <w:highlight w:val="yellow"/>
              </w:rPr>
            </w:pPr>
            <w:r w:rsidRPr="003C58EB">
              <w:rPr>
                <w:rFonts w:ascii="Arial" w:hAnsi="Arial" w:cs="Arial"/>
                <w:sz w:val="24"/>
                <w:lang w:val="uk-UA"/>
              </w:rPr>
              <w:t>120</w:t>
            </w:r>
          </w:p>
        </w:tc>
        <w:tc>
          <w:tcPr>
            <w:tcW w:w="709" w:type="dxa"/>
            <w:tcBorders>
              <w:top w:val="single" w:sz="12" w:space="0" w:color="000000"/>
              <w:left w:val="single" w:sz="12" w:space="0" w:color="000000"/>
              <w:bottom w:val="single" w:sz="12" w:space="0" w:color="000000"/>
            </w:tcBorders>
            <w:shd w:val="clear" w:color="auto" w:fill="auto"/>
            <w:vAlign w:val="center"/>
          </w:tcPr>
          <w:p w14:paraId="3B6F5D64" w14:textId="77777777" w:rsidR="00D93406" w:rsidRPr="004E4D9C" w:rsidRDefault="00D93406">
            <w:pPr>
              <w:jc w:val="center"/>
              <w:rPr>
                <w:highlight w:val="yellow"/>
              </w:rPr>
            </w:pPr>
            <w:r w:rsidRPr="00F851A4">
              <w:rPr>
                <w:rFonts w:ascii="Arial" w:hAnsi="Arial" w:cs="Arial"/>
                <w:sz w:val="24"/>
                <w:lang w:val="uk-UA"/>
              </w:rPr>
              <w:t>3</w:t>
            </w:r>
          </w:p>
        </w:tc>
        <w:tc>
          <w:tcPr>
            <w:tcW w:w="709" w:type="dxa"/>
            <w:tcBorders>
              <w:top w:val="single" w:sz="12" w:space="0" w:color="000000"/>
              <w:left w:val="single" w:sz="12" w:space="0" w:color="000000"/>
              <w:bottom w:val="single" w:sz="12" w:space="0" w:color="000000"/>
            </w:tcBorders>
            <w:shd w:val="clear" w:color="auto" w:fill="auto"/>
            <w:vAlign w:val="center"/>
          </w:tcPr>
          <w:p w14:paraId="3A5E95A7" w14:textId="2C8E5D60" w:rsidR="00D93406" w:rsidRPr="00F851A4" w:rsidRDefault="00F851A4">
            <w:pPr>
              <w:jc w:val="center"/>
              <w:rPr>
                <w:highlight w:val="yellow"/>
                <w:lang w:val="uk-UA"/>
              </w:rPr>
            </w:pPr>
            <w:r w:rsidRPr="00F851A4">
              <w:rPr>
                <w:rFonts w:ascii="Arial" w:hAnsi="Arial" w:cs="Arial"/>
                <w:sz w:val="24"/>
                <w:lang w:val="uk-UA"/>
              </w:rPr>
              <w:t>9</w:t>
            </w:r>
          </w:p>
        </w:tc>
        <w:tc>
          <w:tcPr>
            <w:tcW w:w="850" w:type="dxa"/>
            <w:tcBorders>
              <w:top w:val="single" w:sz="12" w:space="0" w:color="000000"/>
              <w:left w:val="single" w:sz="12" w:space="0" w:color="000000"/>
              <w:bottom w:val="single" w:sz="12" w:space="0" w:color="000000"/>
            </w:tcBorders>
            <w:shd w:val="clear" w:color="auto" w:fill="auto"/>
            <w:vAlign w:val="center"/>
          </w:tcPr>
          <w:p w14:paraId="599FF6B7" w14:textId="52103E27" w:rsidR="00D93406" w:rsidRPr="003C58EB" w:rsidRDefault="00F851A4">
            <w:pPr>
              <w:jc w:val="center"/>
            </w:pPr>
            <w:r>
              <w:rPr>
                <w:rFonts w:ascii="Arial" w:hAnsi="Arial" w:cs="Arial"/>
                <w:sz w:val="24"/>
                <w:lang w:val="uk-UA"/>
              </w:rPr>
              <w:t>РГ</w:t>
            </w:r>
            <w:r w:rsidR="00D93406" w:rsidRPr="003C58EB">
              <w:rPr>
                <w:rFonts w:ascii="Arial" w:hAnsi="Arial" w:cs="Arial"/>
                <w:sz w:val="24"/>
                <w:lang w:val="uk-UA"/>
              </w:rPr>
              <w:t>Р</w:t>
            </w:r>
          </w:p>
        </w:tc>
        <w:tc>
          <w:tcPr>
            <w:tcW w:w="1050" w:type="dxa"/>
            <w:tcBorders>
              <w:top w:val="single" w:sz="12" w:space="0" w:color="000000"/>
              <w:left w:val="single" w:sz="12" w:space="0" w:color="000000"/>
              <w:bottom w:val="single" w:sz="12" w:space="0" w:color="000000"/>
              <w:right w:val="single" w:sz="12" w:space="0" w:color="000000"/>
            </w:tcBorders>
            <w:shd w:val="clear" w:color="auto" w:fill="auto"/>
            <w:vAlign w:val="center"/>
          </w:tcPr>
          <w:p w14:paraId="68C8BC85" w14:textId="77777777" w:rsidR="00D93406" w:rsidRPr="003C58EB" w:rsidRDefault="00D93406">
            <w:pPr>
              <w:ind w:left="-50" w:right="-63"/>
              <w:jc w:val="center"/>
            </w:pPr>
            <w:r w:rsidRPr="003C58EB">
              <w:rPr>
                <w:rFonts w:ascii="Arial" w:hAnsi="Arial" w:cs="Arial"/>
                <w:sz w:val="24"/>
                <w:lang w:val="uk-UA"/>
              </w:rPr>
              <w:t>Е</w:t>
            </w:r>
          </w:p>
        </w:tc>
      </w:tr>
      <w:tr w:rsidR="00D93406" w14:paraId="0215EA11" w14:textId="77777777">
        <w:trPr>
          <w:cantSplit/>
          <w:trHeight w:val="476"/>
        </w:trPr>
        <w:tc>
          <w:tcPr>
            <w:tcW w:w="989" w:type="dxa"/>
            <w:vMerge/>
            <w:tcBorders>
              <w:top w:val="single" w:sz="12" w:space="0" w:color="000000"/>
              <w:left w:val="single" w:sz="12" w:space="0" w:color="000000"/>
              <w:bottom w:val="single" w:sz="12" w:space="0" w:color="000000"/>
            </w:tcBorders>
            <w:shd w:val="clear" w:color="auto" w:fill="auto"/>
            <w:vAlign w:val="center"/>
          </w:tcPr>
          <w:p w14:paraId="12B3B5F2" w14:textId="77777777" w:rsidR="00D93406" w:rsidRDefault="00D93406">
            <w:pPr>
              <w:snapToGrid w:val="0"/>
              <w:jc w:val="center"/>
              <w:rPr>
                <w:rFonts w:ascii="Arial" w:hAnsi="Arial" w:cs="Arial"/>
                <w:sz w:val="24"/>
                <w:lang w:val="uk-UA"/>
              </w:rPr>
            </w:pPr>
          </w:p>
        </w:tc>
        <w:tc>
          <w:tcPr>
            <w:tcW w:w="1421" w:type="dxa"/>
            <w:gridSpan w:val="2"/>
            <w:tcBorders>
              <w:top w:val="single" w:sz="12" w:space="0" w:color="000000"/>
              <w:left w:val="single" w:sz="12" w:space="0" w:color="000000"/>
              <w:bottom w:val="single" w:sz="12" w:space="0" w:color="000000"/>
            </w:tcBorders>
            <w:shd w:val="clear" w:color="auto" w:fill="auto"/>
            <w:vAlign w:val="center"/>
          </w:tcPr>
          <w:p w14:paraId="1357B2B3" w14:textId="77777777" w:rsidR="00D93406" w:rsidRDefault="00D93406">
            <w:pPr>
              <w:jc w:val="center"/>
            </w:pPr>
            <w:r>
              <w:rPr>
                <w:rFonts w:ascii="Arial" w:hAnsi="Arial" w:cs="Arial"/>
                <w:sz w:val="24"/>
                <w:lang w:val="uk-UA"/>
              </w:rPr>
              <w:t>Разом</w:t>
            </w:r>
          </w:p>
        </w:tc>
        <w:tc>
          <w:tcPr>
            <w:tcW w:w="851" w:type="dxa"/>
            <w:tcBorders>
              <w:top w:val="single" w:sz="12" w:space="0" w:color="000000"/>
              <w:left w:val="single" w:sz="12" w:space="0" w:color="000000"/>
              <w:bottom w:val="single" w:sz="12" w:space="0" w:color="000000"/>
            </w:tcBorders>
            <w:shd w:val="clear" w:color="auto" w:fill="auto"/>
            <w:vAlign w:val="center"/>
          </w:tcPr>
          <w:p w14:paraId="266F2FD5" w14:textId="100888F5" w:rsidR="00D93406" w:rsidRPr="004E4D9C" w:rsidRDefault="003C58EB">
            <w:pPr>
              <w:jc w:val="center"/>
              <w:rPr>
                <w:highlight w:val="yellow"/>
              </w:rPr>
            </w:pPr>
            <w:r w:rsidRPr="003C58EB">
              <w:rPr>
                <w:rFonts w:ascii="Arial" w:hAnsi="Arial" w:cs="Arial"/>
                <w:sz w:val="24"/>
                <w:lang w:val="uk-UA"/>
              </w:rPr>
              <w:t>3</w:t>
            </w:r>
            <w:r w:rsidR="00D93406" w:rsidRPr="003C58EB">
              <w:rPr>
                <w:rFonts w:ascii="Arial" w:hAnsi="Arial" w:cs="Arial"/>
                <w:sz w:val="24"/>
                <w:lang w:val="uk-UA"/>
              </w:rPr>
              <w:t>0</w:t>
            </w:r>
          </w:p>
        </w:tc>
        <w:tc>
          <w:tcPr>
            <w:tcW w:w="567" w:type="dxa"/>
            <w:tcBorders>
              <w:top w:val="single" w:sz="12" w:space="0" w:color="000000"/>
              <w:left w:val="single" w:sz="12" w:space="0" w:color="000000"/>
              <w:bottom w:val="single" w:sz="12" w:space="0" w:color="000000"/>
            </w:tcBorders>
            <w:shd w:val="clear" w:color="auto" w:fill="auto"/>
            <w:vAlign w:val="center"/>
          </w:tcPr>
          <w:p w14:paraId="128AB7B4" w14:textId="1A98BDE6" w:rsidR="00D93406" w:rsidRPr="004E4D9C" w:rsidRDefault="003C58EB">
            <w:pPr>
              <w:jc w:val="center"/>
              <w:rPr>
                <w:highlight w:val="yellow"/>
              </w:rPr>
            </w:pPr>
            <w:r w:rsidRPr="003C58EB">
              <w:rPr>
                <w:rFonts w:ascii="Arial" w:hAnsi="Arial" w:cs="Arial"/>
                <w:sz w:val="24"/>
                <w:lang w:val="uk-UA"/>
              </w:rPr>
              <w:t>16</w:t>
            </w:r>
          </w:p>
        </w:tc>
        <w:tc>
          <w:tcPr>
            <w:tcW w:w="708" w:type="dxa"/>
            <w:tcBorders>
              <w:top w:val="single" w:sz="12" w:space="0" w:color="000000"/>
              <w:left w:val="single" w:sz="12" w:space="0" w:color="000000"/>
              <w:bottom w:val="single" w:sz="12" w:space="0" w:color="000000"/>
            </w:tcBorders>
            <w:shd w:val="clear" w:color="auto" w:fill="auto"/>
            <w:vAlign w:val="center"/>
          </w:tcPr>
          <w:p w14:paraId="6EB62624" w14:textId="77777777" w:rsidR="00D93406" w:rsidRPr="004E4D9C" w:rsidRDefault="00D93406">
            <w:pPr>
              <w:snapToGrid w:val="0"/>
              <w:jc w:val="center"/>
              <w:rPr>
                <w:rFonts w:ascii="Arial" w:hAnsi="Arial" w:cs="Arial"/>
                <w:sz w:val="24"/>
                <w:highlight w:val="yellow"/>
                <w:lang w:val="uk-UA"/>
              </w:rPr>
            </w:pPr>
          </w:p>
        </w:tc>
        <w:tc>
          <w:tcPr>
            <w:tcW w:w="709" w:type="dxa"/>
            <w:tcBorders>
              <w:top w:val="single" w:sz="12" w:space="0" w:color="000000"/>
              <w:left w:val="single" w:sz="12" w:space="0" w:color="000000"/>
              <w:bottom w:val="single" w:sz="12" w:space="0" w:color="000000"/>
            </w:tcBorders>
            <w:shd w:val="clear" w:color="auto" w:fill="auto"/>
            <w:vAlign w:val="center"/>
          </w:tcPr>
          <w:p w14:paraId="5CE2244B" w14:textId="372A9C88" w:rsidR="00D93406" w:rsidRPr="004E4D9C" w:rsidRDefault="003C58EB">
            <w:pPr>
              <w:jc w:val="center"/>
              <w:rPr>
                <w:highlight w:val="yellow"/>
              </w:rPr>
            </w:pPr>
            <w:r w:rsidRPr="003C58EB">
              <w:rPr>
                <w:rFonts w:ascii="Arial" w:hAnsi="Arial" w:cs="Arial"/>
                <w:sz w:val="24"/>
                <w:lang w:val="uk-UA"/>
              </w:rPr>
              <w:t>14</w:t>
            </w:r>
          </w:p>
        </w:tc>
        <w:tc>
          <w:tcPr>
            <w:tcW w:w="163" w:type="dxa"/>
            <w:tcBorders>
              <w:top w:val="single" w:sz="12" w:space="0" w:color="000000"/>
              <w:left w:val="single" w:sz="12" w:space="0" w:color="000000"/>
              <w:bottom w:val="single" w:sz="12" w:space="0" w:color="000000"/>
            </w:tcBorders>
            <w:shd w:val="clear" w:color="auto" w:fill="auto"/>
            <w:vAlign w:val="center"/>
          </w:tcPr>
          <w:p w14:paraId="6A973CC4" w14:textId="77777777" w:rsidR="00D93406" w:rsidRPr="004E4D9C" w:rsidRDefault="00D93406">
            <w:pPr>
              <w:snapToGrid w:val="0"/>
              <w:jc w:val="center"/>
              <w:rPr>
                <w:rFonts w:ascii="Arial" w:hAnsi="Arial" w:cs="Arial"/>
                <w:sz w:val="24"/>
                <w:highlight w:val="yellow"/>
                <w:lang w:val="uk-UA"/>
              </w:rPr>
            </w:pPr>
          </w:p>
        </w:tc>
        <w:tc>
          <w:tcPr>
            <w:tcW w:w="706" w:type="dxa"/>
            <w:tcBorders>
              <w:top w:val="single" w:sz="12" w:space="0" w:color="000000"/>
              <w:bottom w:val="single" w:sz="12" w:space="0" w:color="000000"/>
            </w:tcBorders>
            <w:shd w:val="clear" w:color="auto" w:fill="auto"/>
            <w:vAlign w:val="center"/>
          </w:tcPr>
          <w:p w14:paraId="47031E25" w14:textId="7ED129AD" w:rsidR="00D93406" w:rsidRPr="004E4D9C" w:rsidRDefault="003C58EB">
            <w:pPr>
              <w:jc w:val="center"/>
              <w:rPr>
                <w:highlight w:val="yellow"/>
              </w:rPr>
            </w:pPr>
            <w:r w:rsidRPr="003C58EB">
              <w:rPr>
                <w:rFonts w:ascii="Arial" w:hAnsi="Arial" w:cs="Arial"/>
                <w:sz w:val="24"/>
                <w:lang w:val="uk-UA"/>
              </w:rPr>
              <w:t>90</w:t>
            </w:r>
          </w:p>
        </w:tc>
        <w:tc>
          <w:tcPr>
            <w:tcW w:w="832" w:type="dxa"/>
            <w:tcBorders>
              <w:top w:val="single" w:sz="12" w:space="0" w:color="000000"/>
              <w:left w:val="single" w:sz="12" w:space="0" w:color="000000"/>
              <w:bottom w:val="single" w:sz="12" w:space="0" w:color="000000"/>
            </w:tcBorders>
            <w:shd w:val="clear" w:color="auto" w:fill="auto"/>
            <w:vAlign w:val="center"/>
          </w:tcPr>
          <w:p w14:paraId="5DA83D58" w14:textId="2FBBDC2F" w:rsidR="00D93406" w:rsidRPr="004E4D9C" w:rsidRDefault="003C58EB">
            <w:pPr>
              <w:jc w:val="center"/>
              <w:rPr>
                <w:highlight w:val="yellow"/>
              </w:rPr>
            </w:pPr>
            <w:r w:rsidRPr="003C58EB">
              <w:rPr>
                <w:rFonts w:ascii="Arial" w:hAnsi="Arial" w:cs="Arial"/>
                <w:sz w:val="24"/>
                <w:lang w:val="uk-UA"/>
              </w:rPr>
              <w:t>120</w:t>
            </w:r>
          </w:p>
        </w:tc>
        <w:tc>
          <w:tcPr>
            <w:tcW w:w="709" w:type="dxa"/>
            <w:tcBorders>
              <w:top w:val="single" w:sz="12" w:space="0" w:color="000000"/>
              <w:left w:val="single" w:sz="12" w:space="0" w:color="000000"/>
              <w:bottom w:val="single" w:sz="12" w:space="0" w:color="000000"/>
            </w:tcBorders>
            <w:shd w:val="clear" w:color="auto" w:fill="auto"/>
            <w:vAlign w:val="center"/>
          </w:tcPr>
          <w:p w14:paraId="1A4632E3" w14:textId="654BFC16" w:rsidR="00D93406" w:rsidRPr="00F851A4" w:rsidRDefault="00F851A4">
            <w:pPr>
              <w:jc w:val="center"/>
            </w:pPr>
            <w:r>
              <w:rPr>
                <w:rFonts w:ascii="Arial" w:hAnsi="Arial" w:cs="Arial"/>
                <w:sz w:val="24"/>
                <w:lang w:val="uk-UA"/>
              </w:rPr>
              <w:t>3</w:t>
            </w:r>
          </w:p>
        </w:tc>
        <w:tc>
          <w:tcPr>
            <w:tcW w:w="709" w:type="dxa"/>
            <w:tcBorders>
              <w:top w:val="single" w:sz="12" w:space="0" w:color="000000"/>
              <w:left w:val="single" w:sz="12" w:space="0" w:color="000000"/>
              <w:bottom w:val="single" w:sz="12" w:space="0" w:color="000000"/>
            </w:tcBorders>
            <w:shd w:val="clear" w:color="auto" w:fill="auto"/>
            <w:vAlign w:val="center"/>
          </w:tcPr>
          <w:p w14:paraId="121AE0BF" w14:textId="77777777" w:rsidR="00D93406" w:rsidRPr="00F851A4" w:rsidRDefault="00D93406">
            <w:pPr>
              <w:jc w:val="center"/>
            </w:pPr>
            <w:r w:rsidRPr="00F851A4">
              <w:rPr>
                <w:rFonts w:ascii="Arial" w:hAnsi="Arial" w:cs="Arial"/>
                <w:sz w:val="24"/>
                <w:lang w:val="uk-UA"/>
              </w:rPr>
              <w:t>9</w:t>
            </w:r>
          </w:p>
        </w:tc>
        <w:tc>
          <w:tcPr>
            <w:tcW w:w="850" w:type="dxa"/>
            <w:tcBorders>
              <w:top w:val="single" w:sz="12" w:space="0" w:color="000000"/>
              <w:left w:val="single" w:sz="12" w:space="0" w:color="000000"/>
              <w:bottom w:val="single" w:sz="12" w:space="0" w:color="000000"/>
            </w:tcBorders>
            <w:shd w:val="clear" w:color="auto" w:fill="auto"/>
            <w:vAlign w:val="center"/>
          </w:tcPr>
          <w:p w14:paraId="2C2CAE4B" w14:textId="77777777" w:rsidR="00D93406" w:rsidRPr="004E4D9C" w:rsidRDefault="00D93406">
            <w:pPr>
              <w:snapToGrid w:val="0"/>
              <w:jc w:val="center"/>
              <w:rPr>
                <w:rFonts w:ascii="Arial" w:hAnsi="Arial" w:cs="Arial"/>
                <w:sz w:val="24"/>
                <w:highlight w:val="yellow"/>
                <w:lang w:val="uk-UA"/>
              </w:rPr>
            </w:pPr>
          </w:p>
        </w:tc>
        <w:tc>
          <w:tcPr>
            <w:tcW w:w="1050" w:type="dxa"/>
            <w:tcBorders>
              <w:top w:val="single" w:sz="12" w:space="0" w:color="000000"/>
              <w:left w:val="single" w:sz="12" w:space="0" w:color="000000"/>
              <w:bottom w:val="single" w:sz="12" w:space="0" w:color="000000"/>
              <w:right w:val="single" w:sz="12" w:space="0" w:color="000000"/>
            </w:tcBorders>
            <w:shd w:val="clear" w:color="auto" w:fill="auto"/>
            <w:vAlign w:val="center"/>
          </w:tcPr>
          <w:p w14:paraId="492741D8" w14:textId="77777777" w:rsidR="00D93406" w:rsidRPr="004E4D9C" w:rsidRDefault="00D93406">
            <w:pPr>
              <w:snapToGrid w:val="0"/>
              <w:ind w:left="-50" w:right="-63"/>
              <w:jc w:val="center"/>
              <w:rPr>
                <w:rFonts w:ascii="Arial" w:hAnsi="Arial" w:cs="Arial"/>
                <w:sz w:val="24"/>
                <w:highlight w:val="yellow"/>
                <w:lang w:val="uk-UA"/>
              </w:rPr>
            </w:pPr>
          </w:p>
        </w:tc>
      </w:tr>
    </w:tbl>
    <w:p w14:paraId="1DC1458D" w14:textId="77777777" w:rsidR="00D93406" w:rsidRDefault="00D93406">
      <w:pPr>
        <w:jc w:val="center"/>
        <w:rPr>
          <w:lang w:val="uk-UA"/>
        </w:rPr>
      </w:pPr>
    </w:p>
    <w:p w14:paraId="1A95EE9F" w14:textId="1D793080" w:rsidR="00D93406" w:rsidRDefault="00D93406">
      <w:pPr>
        <w:jc w:val="center"/>
      </w:pPr>
      <w:r>
        <w:rPr>
          <w:lang w:val="uk-UA"/>
        </w:rPr>
        <w:t>Чернігів – 202</w:t>
      </w:r>
      <w:r w:rsidR="004E4D9C">
        <w:rPr>
          <w:lang w:val="uk-UA"/>
        </w:rPr>
        <w:t>3</w:t>
      </w:r>
      <w:r>
        <w:rPr>
          <w:lang w:val="uk-UA"/>
        </w:rPr>
        <w:t xml:space="preserve"> рік</w:t>
      </w:r>
    </w:p>
    <w:p w14:paraId="04EFFD51" w14:textId="77777777" w:rsidR="00D93406" w:rsidRDefault="00D93406">
      <w:pPr>
        <w:pageBreakBefore/>
        <w:jc w:val="center"/>
        <w:rPr>
          <w:lang w:val="uk-UA"/>
        </w:rPr>
      </w:pPr>
    </w:p>
    <w:p w14:paraId="05D5BEB5" w14:textId="3BE04F48" w:rsidR="00D93406" w:rsidRPr="009E1459" w:rsidRDefault="00D93406">
      <w:pPr>
        <w:jc w:val="both"/>
        <w:rPr>
          <w:lang w:val="uk-UA"/>
        </w:rPr>
      </w:pPr>
      <w:r>
        <w:rPr>
          <w:lang w:val="uk-UA"/>
        </w:rPr>
        <w:t xml:space="preserve">Робоча програма </w:t>
      </w:r>
      <w:r>
        <w:rPr>
          <w:i/>
          <w:sz w:val="24"/>
          <w:u w:val="single"/>
          <w:lang w:val="uk-UA"/>
        </w:rPr>
        <w:t xml:space="preserve">                </w:t>
      </w:r>
      <w:r>
        <w:rPr>
          <w:i/>
          <w:sz w:val="24"/>
          <w:u w:val="single"/>
          <w:lang w:val="uk-UA"/>
        </w:rPr>
        <w:tab/>
        <w:t xml:space="preserve">  </w:t>
      </w:r>
      <w:r w:rsidR="003C58EB">
        <w:rPr>
          <w:i/>
          <w:sz w:val="24"/>
          <w:u w:val="single"/>
          <w:lang w:val="uk-UA"/>
        </w:rPr>
        <w:t>Технології програмування</w:t>
      </w:r>
      <w:r>
        <w:rPr>
          <w:i/>
          <w:sz w:val="24"/>
          <w:u w:val="single"/>
          <w:lang w:val="uk-UA"/>
        </w:rPr>
        <w:t xml:space="preserve">                     </w:t>
      </w:r>
      <w:r w:rsidRPr="009E1459">
        <w:rPr>
          <w:i/>
          <w:sz w:val="24"/>
          <w:u w:val="single"/>
        </w:rPr>
        <w:tab/>
      </w:r>
      <w:r>
        <w:rPr>
          <w:i/>
          <w:sz w:val="24"/>
          <w:u w:val="single"/>
          <w:lang w:val="uk-UA"/>
        </w:rPr>
        <w:tab/>
      </w:r>
      <w:r>
        <w:rPr>
          <w:i/>
          <w:sz w:val="24"/>
          <w:u w:val="single"/>
          <w:lang w:val="uk-UA"/>
        </w:rPr>
        <w:tab/>
      </w:r>
    </w:p>
    <w:p w14:paraId="7401D4A8" w14:textId="77777777" w:rsidR="00D93406" w:rsidRDefault="00D93406">
      <w:pPr>
        <w:ind w:left="2832" w:firstLine="708"/>
        <w:jc w:val="both"/>
      </w:pPr>
      <w:r>
        <w:rPr>
          <w:sz w:val="16"/>
          <w:szCs w:val="16"/>
          <w:lang w:val="uk-UA"/>
        </w:rPr>
        <w:t>(назва навчальної дисципліни)</w:t>
      </w:r>
    </w:p>
    <w:p w14:paraId="05482600" w14:textId="77777777" w:rsidR="00D93406" w:rsidRDefault="00D93406">
      <w:r>
        <w:rPr>
          <w:lang w:val="uk-UA"/>
        </w:rPr>
        <w:t xml:space="preserve">для студентів галузі знань </w:t>
      </w:r>
      <w:r>
        <w:rPr>
          <w:bCs/>
          <w:i/>
          <w:lang w:val="uk-UA"/>
        </w:rPr>
        <w:t xml:space="preserve">12 – Інформаційні технології </w:t>
      </w:r>
      <w:r>
        <w:rPr>
          <w:bCs/>
          <w:i/>
          <w:lang w:val="uk-UA"/>
        </w:rPr>
        <w:br/>
      </w:r>
      <w:r>
        <w:rPr>
          <w:lang w:val="uk-UA"/>
        </w:rPr>
        <w:t xml:space="preserve">спеціальності </w:t>
      </w:r>
      <w:r>
        <w:rPr>
          <w:bCs/>
          <w:i/>
          <w:lang w:val="uk-UA"/>
        </w:rPr>
        <w:t xml:space="preserve">125 - </w:t>
      </w:r>
      <w:proofErr w:type="spellStart"/>
      <w:r>
        <w:rPr>
          <w:bCs/>
          <w:i/>
          <w:lang w:val="uk-UA"/>
        </w:rPr>
        <w:t>Кібербезпека</w:t>
      </w:r>
      <w:proofErr w:type="spellEnd"/>
    </w:p>
    <w:p w14:paraId="3BE66FF1" w14:textId="77777777" w:rsidR="00D93406" w:rsidRDefault="00D93406">
      <w:pPr>
        <w:jc w:val="both"/>
      </w:pPr>
      <w:r>
        <w:rPr>
          <w:bCs/>
          <w:lang w:val="uk-UA"/>
        </w:rPr>
        <w:t>Розробник робочої навчальної програми:</w:t>
      </w:r>
    </w:p>
    <w:p w14:paraId="006E22C2" w14:textId="21A9145C" w:rsidR="00B20D18" w:rsidRDefault="00C040A5" w:rsidP="00B20D18">
      <w:pPr>
        <w:jc w:val="both"/>
      </w:pPr>
      <w:r>
        <w:rPr>
          <w:bCs/>
          <w:i/>
        </w:rPr>
        <w:t xml:space="preserve">ст. </w:t>
      </w:r>
      <w:proofErr w:type="spellStart"/>
      <w:r>
        <w:rPr>
          <w:bCs/>
          <w:i/>
        </w:rPr>
        <w:t>викладач</w:t>
      </w:r>
      <w:proofErr w:type="spellEnd"/>
      <w:r>
        <w:rPr>
          <w:bCs/>
          <w:i/>
        </w:rPr>
        <w:t xml:space="preserve"> </w:t>
      </w:r>
      <w:r w:rsidR="00B20D18" w:rsidRPr="00C53B64">
        <w:rPr>
          <w:bCs/>
          <w:i/>
          <w:lang w:val="uk-UA"/>
        </w:rPr>
        <w:t xml:space="preserve">кафедри </w:t>
      </w:r>
      <w:proofErr w:type="spellStart"/>
      <w:r w:rsidR="00B20D18" w:rsidRPr="00C53B64">
        <w:rPr>
          <w:bCs/>
          <w:i/>
          <w:lang w:val="uk-UA"/>
        </w:rPr>
        <w:t>кібербезпеки</w:t>
      </w:r>
      <w:proofErr w:type="spellEnd"/>
      <w:r w:rsidR="00B20D18" w:rsidRPr="00C53B64">
        <w:rPr>
          <w:bCs/>
          <w:i/>
          <w:lang w:val="uk-UA"/>
        </w:rPr>
        <w:t xml:space="preserve"> та математичного моделювання</w:t>
      </w:r>
      <w:r w:rsidR="00B20D18" w:rsidRPr="007B1263">
        <w:rPr>
          <w:bCs/>
          <w:i/>
          <w:lang w:val="uk-UA"/>
        </w:rPr>
        <w:tab/>
      </w:r>
      <w:r w:rsidR="00B20D18" w:rsidRPr="007B1263">
        <w:rPr>
          <w:bCs/>
          <w:i/>
          <w:lang w:val="uk-UA"/>
        </w:rPr>
        <w:tab/>
      </w:r>
      <w:r w:rsidR="00B20D18" w:rsidRPr="007B1263">
        <w:rPr>
          <w:bCs/>
          <w:i/>
          <w:lang w:val="uk-UA"/>
        </w:rPr>
        <w:tab/>
      </w:r>
      <w:r w:rsidR="00B20D18" w:rsidRPr="007B1263">
        <w:rPr>
          <w:bCs/>
          <w:i/>
          <w:lang w:val="uk-UA"/>
        </w:rPr>
        <w:tab/>
      </w:r>
      <w:r w:rsidR="00B20D18">
        <w:rPr>
          <w:bCs/>
          <w:i/>
          <w:lang w:val="uk-UA"/>
        </w:rPr>
        <w:tab/>
      </w:r>
      <w:r w:rsidR="00B20D18">
        <w:rPr>
          <w:bCs/>
          <w:i/>
          <w:lang w:val="uk-UA"/>
        </w:rPr>
        <w:tab/>
      </w:r>
      <w:r w:rsidR="00B20D18">
        <w:rPr>
          <w:bCs/>
          <w:i/>
          <w:lang w:val="uk-UA"/>
        </w:rPr>
        <w:tab/>
      </w:r>
      <w:r w:rsidR="00B20D18">
        <w:rPr>
          <w:bCs/>
          <w:i/>
          <w:lang w:val="uk-UA"/>
        </w:rPr>
        <w:tab/>
      </w:r>
      <w:r w:rsidR="00B20D18">
        <w:rPr>
          <w:bCs/>
          <w:i/>
          <w:lang w:val="uk-UA"/>
        </w:rPr>
        <w:tab/>
        <w:t xml:space="preserve">     </w:t>
      </w:r>
      <w:r w:rsidR="00B20D18">
        <w:rPr>
          <w:sz w:val="24"/>
          <w:lang w:val="uk-UA"/>
        </w:rPr>
        <w:t xml:space="preserve">_______________________ </w:t>
      </w:r>
      <w:proofErr w:type="gramStart"/>
      <w:r w:rsidR="00B20D18">
        <w:rPr>
          <w:sz w:val="24"/>
          <w:lang w:val="uk-UA"/>
        </w:rPr>
        <w:t xml:space="preserve">   </w:t>
      </w:r>
      <w:r w:rsidR="00B20D18">
        <w:rPr>
          <w:i/>
          <w:sz w:val="24"/>
          <w:u w:val="single"/>
          <w:lang w:val="uk-UA"/>
        </w:rPr>
        <w:t>(</w:t>
      </w:r>
      <w:proofErr w:type="spellStart"/>
      <w:proofErr w:type="gramEnd"/>
      <w:r>
        <w:rPr>
          <w:i/>
          <w:sz w:val="24"/>
          <w:u w:val="single"/>
          <w:lang w:val="uk-UA"/>
        </w:rPr>
        <w:t>Семендяй</w:t>
      </w:r>
      <w:proofErr w:type="spellEnd"/>
      <w:r>
        <w:rPr>
          <w:i/>
          <w:sz w:val="24"/>
          <w:u w:val="single"/>
          <w:lang w:val="uk-UA"/>
        </w:rPr>
        <w:t xml:space="preserve"> С.М.</w:t>
      </w:r>
      <w:r w:rsidR="00B20D18">
        <w:rPr>
          <w:i/>
          <w:sz w:val="24"/>
          <w:u w:val="single"/>
          <w:lang w:val="uk-UA"/>
        </w:rPr>
        <w:t>)</w:t>
      </w:r>
    </w:p>
    <w:p w14:paraId="1C382593" w14:textId="77777777" w:rsidR="00B20D18" w:rsidRDefault="00B20D18" w:rsidP="00B20D18">
      <w:pPr>
        <w:tabs>
          <w:tab w:val="left" w:pos="5400"/>
          <w:tab w:val="left" w:pos="7371"/>
        </w:tabs>
      </w:pPr>
      <w:r>
        <w:rPr>
          <w:sz w:val="16"/>
          <w:lang w:val="uk-UA"/>
        </w:rPr>
        <w:t xml:space="preserve">  </w:t>
      </w:r>
      <w:r>
        <w:rPr>
          <w:sz w:val="16"/>
          <w:lang w:val="uk-UA"/>
        </w:rPr>
        <w:tab/>
        <w:t>(підпис)</w:t>
      </w:r>
      <w:r>
        <w:rPr>
          <w:sz w:val="16"/>
          <w:lang w:val="uk-UA"/>
        </w:rPr>
        <w:tab/>
        <w:t>(прізвище та ініціали)</w:t>
      </w:r>
    </w:p>
    <w:p w14:paraId="3BDBF5B6" w14:textId="77777777" w:rsidR="00B20D18" w:rsidRDefault="00B20D18">
      <w:pPr>
        <w:jc w:val="both"/>
        <w:rPr>
          <w:bCs/>
          <w:i/>
          <w:lang w:val="uk-UA"/>
        </w:rPr>
      </w:pPr>
    </w:p>
    <w:p w14:paraId="12615542" w14:textId="420E5B93" w:rsidR="00D93406" w:rsidRDefault="00C5642F">
      <w:pPr>
        <w:jc w:val="both"/>
      </w:pPr>
      <w:r w:rsidRPr="003C58EB">
        <w:rPr>
          <w:bCs/>
          <w:i/>
          <w:lang w:val="uk-UA"/>
        </w:rPr>
        <w:t>асистент</w:t>
      </w:r>
      <w:r>
        <w:rPr>
          <w:bCs/>
          <w:i/>
          <w:lang w:val="uk-UA"/>
        </w:rPr>
        <w:t xml:space="preserve"> </w:t>
      </w:r>
      <w:r w:rsidR="00D93406" w:rsidRPr="004A2310">
        <w:rPr>
          <w:bCs/>
          <w:i/>
          <w:lang w:val="uk-UA"/>
        </w:rPr>
        <w:t>кафедри</w:t>
      </w:r>
      <w:r w:rsidR="00D93406">
        <w:rPr>
          <w:bCs/>
          <w:i/>
        </w:rPr>
        <w:t xml:space="preserve"> </w:t>
      </w:r>
      <w:proofErr w:type="spellStart"/>
      <w:r w:rsidR="00D93406">
        <w:rPr>
          <w:bCs/>
          <w:i/>
          <w:lang w:val="uk-UA"/>
        </w:rPr>
        <w:t>кібербезпеки</w:t>
      </w:r>
      <w:proofErr w:type="spellEnd"/>
      <w:r w:rsidR="00D93406">
        <w:rPr>
          <w:bCs/>
          <w:i/>
          <w:lang w:val="uk-UA"/>
        </w:rPr>
        <w:t xml:space="preserve"> та математичного моделювання</w:t>
      </w:r>
      <w:r w:rsidR="00D93406">
        <w:rPr>
          <w:bCs/>
          <w:i/>
          <w:lang w:val="uk-UA"/>
        </w:rPr>
        <w:tab/>
      </w:r>
      <w:r w:rsidR="00D93406">
        <w:rPr>
          <w:bCs/>
          <w:i/>
          <w:lang w:val="uk-UA"/>
        </w:rPr>
        <w:tab/>
      </w:r>
      <w:r w:rsidR="00D93406">
        <w:rPr>
          <w:bCs/>
          <w:i/>
          <w:lang w:val="uk-UA"/>
        </w:rPr>
        <w:tab/>
      </w:r>
      <w:r w:rsidR="00D93406">
        <w:rPr>
          <w:bCs/>
          <w:i/>
          <w:lang w:val="uk-UA"/>
        </w:rPr>
        <w:tab/>
      </w:r>
      <w:r w:rsidR="00D93406">
        <w:rPr>
          <w:bCs/>
          <w:i/>
          <w:lang w:val="uk-UA"/>
        </w:rPr>
        <w:tab/>
      </w:r>
      <w:r w:rsidR="00D93406">
        <w:rPr>
          <w:bCs/>
          <w:i/>
          <w:lang w:val="uk-UA"/>
        </w:rPr>
        <w:tab/>
      </w:r>
      <w:r w:rsidR="00D93406">
        <w:rPr>
          <w:bCs/>
          <w:i/>
          <w:lang w:val="uk-UA"/>
        </w:rPr>
        <w:tab/>
      </w:r>
      <w:r w:rsidR="00D93406">
        <w:rPr>
          <w:bCs/>
          <w:i/>
          <w:lang w:val="uk-UA"/>
        </w:rPr>
        <w:tab/>
      </w:r>
      <w:r w:rsidR="00D93406">
        <w:rPr>
          <w:bCs/>
          <w:i/>
          <w:lang w:val="uk-UA"/>
        </w:rPr>
        <w:tab/>
        <w:t xml:space="preserve">     </w:t>
      </w:r>
      <w:r w:rsidR="00D93406">
        <w:rPr>
          <w:sz w:val="24"/>
          <w:lang w:val="uk-UA"/>
        </w:rPr>
        <w:t xml:space="preserve">_______________________    </w:t>
      </w:r>
      <w:r w:rsidR="00D93406">
        <w:rPr>
          <w:i/>
          <w:sz w:val="24"/>
          <w:u w:val="single"/>
          <w:lang w:val="uk-UA"/>
        </w:rPr>
        <w:t>(</w:t>
      </w:r>
      <w:bookmarkStart w:id="0" w:name="docs-internal-guid-130c2f1f-7fff-99eb-62"/>
      <w:bookmarkEnd w:id="0"/>
      <w:r>
        <w:rPr>
          <w:i/>
          <w:color w:val="000000"/>
          <w:sz w:val="24"/>
          <w:u w:val="single"/>
          <w:lang w:val="uk-UA"/>
        </w:rPr>
        <w:t>Дюба І.М</w:t>
      </w:r>
      <w:r w:rsidR="00D93406">
        <w:rPr>
          <w:i/>
          <w:sz w:val="24"/>
          <w:u w:val="single"/>
          <w:lang w:val="uk-UA"/>
        </w:rPr>
        <w:t>)</w:t>
      </w:r>
    </w:p>
    <w:p w14:paraId="3B107D40" w14:textId="77777777" w:rsidR="00D93406" w:rsidRDefault="00D93406">
      <w:pPr>
        <w:tabs>
          <w:tab w:val="left" w:pos="5400"/>
          <w:tab w:val="left" w:pos="7371"/>
        </w:tabs>
      </w:pPr>
      <w:r>
        <w:rPr>
          <w:sz w:val="16"/>
          <w:lang w:val="uk-UA"/>
        </w:rPr>
        <w:t xml:space="preserve">  </w:t>
      </w:r>
      <w:r>
        <w:rPr>
          <w:sz w:val="16"/>
          <w:lang w:val="uk-UA"/>
        </w:rPr>
        <w:tab/>
        <w:t>(підпис)</w:t>
      </w:r>
      <w:r>
        <w:rPr>
          <w:sz w:val="16"/>
          <w:lang w:val="uk-UA"/>
        </w:rPr>
        <w:tab/>
        <w:t>(прізвище та ініціали)</w:t>
      </w:r>
    </w:p>
    <w:p w14:paraId="49F34005" w14:textId="77777777" w:rsidR="00D93406" w:rsidRDefault="00D93406">
      <w:pPr>
        <w:jc w:val="both"/>
        <w:rPr>
          <w:sz w:val="16"/>
          <w:lang w:val="uk-UA"/>
        </w:rPr>
      </w:pPr>
    </w:p>
    <w:p w14:paraId="13EBDAB5" w14:textId="77777777" w:rsidR="00D93406" w:rsidRDefault="00D93406">
      <w:pPr>
        <w:jc w:val="both"/>
        <w:rPr>
          <w:sz w:val="16"/>
          <w:lang w:val="uk-UA"/>
        </w:rPr>
      </w:pPr>
    </w:p>
    <w:p w14:paraId="5A3211E4" w14:textId="77777777" w:rsidR="00D93406" w:rsidRDefault="00D93406">
      <w:pPr>
        <w:jc w:val="both"/>
        <w:rPr>
          <w:sz w:val="16"/>
          <w:lang w:val="uk-UA"/>
        </w:rPr>
      </w:pPr>
    </w:p>
    <w:p w14:paraId="4DE54440" w14:textId="77777777" w:rsidR="00D93406" w:rsidRDefault="00D93406">
      <w:r>
        <w:rPr>
          <w:sz w:val="24"/>
          <w:lang w:val="uk-UA"/>
        </w:rPr>
        <w:t xml:space="preserve">Робочу програму схвалено </w:t>
      </w:r>
      <w:r>
        <w:rPr>
          <w:szCs w:val="28"/>
          <w:lang w:val="uk-UA"/>
        </w:rPr>
        <w:t xml:space="preserve"> </w:t>
      </w:r>
      <w:r>
        <w:rPr>
          <w:sz w:val="24"/>
          <w:lang w:val="uk-UA"/>
        </w:rPr>
        <w:t xml:space="preserve">на засіданні </w:t>
      </w:r>
      <w:r>
        <w:rPr>
          <w:bCs/>
          <w:iCs/>
          <w:sz w:val="24"/>
          <w:lang w:val="uk-UA"/>
        </w:rPr>
        <w:t xml:space="preserve">кафедри </w:t>
      </w:r>
      <w:proofErr w:type="spellStart"/>
      <w:r>
        <w:rPr>
          <w:i/>
          <w:sz w:val="24"/>
          <w:lang w:val="uk-UA"/>
        </w:rPr>
        <w:t>кібербезпеки</w:t>
      </w:r>
      <w:proofErr w:type="spellEnd"/>
      <w:r>
        <w:rPr>
          <w:i/>
          <w:sz w:val="24"/>
          <w:lang w:val="uk-UA"/>
        </w:rPr>
        <w:t xml:space="preserve"> та математичного моделювання</w:t>
      </w:r>
    </w:p>
    <w:p w14:paraId="6F781EB8" w14:textId="77777777" w:rsidR="00D93406" w:rsidRDefault="00D93406">
      <w:pPr>
        <w:rPr>
          <w:b/>
          <w:i/>
          <w:sz w:val="24"/>
          <w:lang w:val="uk-UA"/>
        </w:rPr>
      </w:pPr>
    </w:p>
    <w:p w14:paraId="6E3F6004" w14:textId="4746FCF0" w:rsidR="00D93406" w:rsidRDefault="00D93406">
      <w:r>
        <w:rPr>
          <w:sz w:val="24"/>
          <w:lang w:val="uk-UA"/>
        </w:rPr>
        <w:t>Протокол від “</w:t>
      </w:r>
      <w:r>
        <w:rPr>
          <w:i/>
          <w:sz w:val="24"/>
          <w:lang w:val="uk-UA"/>
        </w:rPr>
        <w:t>__</w:t>
      </w:r>
      <w:r>
        <w:rPr>
          <w:sz w:val="24"/>
          <w:lang w:val="uk-UA"/>
        </w:rPr>
        <w:t xml:space="preserve">” </w:t>
      </w:r>
      <w:r>
        <w:rPr>
          <w:i/>
          <w:sz w:val="24"/>
          <w:lang w:val="uk-UA"/>
        </w:rPr>
        <w:t>_________</w:t>
      </w:r>
      <w:r>
        <w:rPr>
          <w:sz w:val="24"/>
          <w:lang w:val="uk-UA"/>
        </w:rPr>
        <w:t xml:space="preserve"> </w:t>
      </w:r>
      <w:r>
        <w:rPr>
          <w:i/>
          <w:sz w:val="24"/>
          <w:lang w:val="uk-UA"/>
        </w:rPr>
        <w:t>202</w:t>
      </w:r>
      <w:r w:rsidR="00C5642F">
        <w:rPr>
          <w:i/>
          <w:sz w:val="24"/>
          <w:lang w:val="uk-UA"/>
        </w:rPr>
        <w:t>3</w:t>
      </w:r>
      <w:r>
        <w:rPr>
          <w:sz w:val="24"/>
          <w:lang w:val="uk-UA"/>
        </w:rPr>
        <w:t xml:space="preserve"> року № </w:t>
      </w:r>
      <w:r>
        <w:rPr>
          <w:i/>
          <w:sz w:val="24"/>
          <w:lang w:val="uk-UA"/>
        </w:rPr>
        <w:t>__</w:t>
      </w:r>
    </w:p>
    <w:p w14:paraId="10537E4E" w14:textId="77777777" w:rsidR="00D93406" w:rsidRDefault="00D93406">
      <w:pPr>
        <w:rPr>
          <w:sz w:val="24"/>
          <w:lang w:val="uk-UA"/>
        </w:rPr>
      </w:pPr>
    </w:p>
    <w:p w14:paraId="6E212BC2" w14:textId="77777777" w:rsidR="00D93406" w:rsidRDefault="00D93406">
      <w:pPr>
        <w:ind w:firstLine="1440"/>
      </w:pPr>
      <w:r>
        <w:rPr>
          <w:sz w:val="24"/>
          <w:lang w:val="uk-UA"/>
        </w:rPr>
        <w:t>Завідувач кафедри</w:t>
      </w:r>
      <w:r>
        <w:rPr>
          <w:i/>
          <w:sz w:val="24"/>
          <w:lang w:val="uk-UA"/>
        </w:rPr>
        <w:t xml:space="preserve"> </w:t>
      </w:r>
      <w:proofErr w:type="spellStart"/>
      <w:r>
        <w:rPr>
          <w:i/>
          <w:sz w:val="24"/>
          <w:lang w:val="uk-UA"/>
        </w:rPr>
        <w:t>кібербезпеки</w:t>
      </w:r>
      <w:proofErr w:type="spellEnd"/>
      <w:r>
        <w:rPr>
          <w:i/>
          <w:sz w:val="24"/>
          <w:lang w:val="uk-UA"/>
        </w:rPr>
        <w:t xml:space="preserve"> та математичного моделювання</w:t>
      </w:r>
    </w:p>
    <w:p w14:paraId="09989EE0" w14:textId="77777777" w:rsidR="00D93406" w:rsidRDefault="00D93406">
      <w:pPr>
        <w:rPr>
          <w:bCs/>
          <w:iCs/>
          <w:sz w:val="24"/>
          <w:lang w:val="uk-UA"/>
        </w:rPr>
      </w:pPr>
    </w:p>
    <w:p w14:paraId="3F13B258" w14:textId="77777777" w:rsidR="00D93406" w:rsidRPr="00737842" w:rsidRDefault="00D93406">
      <w:pPr>
        <w:ind w:left="3540" w:firstLine="708"/>
        <w:rPr>
          <w:lang w:val="uk-UA"/>
        </w:rPr>
      </w:pPr>
      <w:r>
        <w:rPr>
          <w:sz w:val="24"/>
          <w:lang w:val="uk-UA"/>
        </w:rPr>
        <w:t xml:space="preserve"> _______________________ (</w:t>
      </w:r>
      <w:r>
        <w:rPr>
          <w:sz w:val="24"/>
          <w:u w:val="single"/>
          <w:lang w:val="uk-UA"/>
        </w:rPr>
        <w:t xml:space="preserve">     Ю.М. Ткач     )</w:t>
      </w:r>
    </w:p>
    <w:p w14:paraId="71ADB1EF" w14:textId="77777777" w:rsidR="00D93406" w:rsidRPr="00737842" w:rsidRDefault="00D93406">
      <w:pPr>
        <w:tabs>
          <w:tab w:val="left" w:pos="5400"/>
          <w:tab w:val="left" w:pos="7371"/>
        </w:tabs>
        <w:rPr>
          <w:lang w:val="uk-UA"/>
        </w:rPr>
      </w:pPr>
      <w:r>
        <w:rPr>
          <w:sz w:val="16"/>
          <w:lang w:val="uk-UA"/>
        </w:rPr>
        <w:tab/>
        <w:t>(підпис)</w:t>
      </w:r>
      <w:r>
        <w:rPr>
          <w:sz w:val="16"/>
          <w:lang w:val="uk-UA"/>
        </w:rPr>
        <w:tab/>
        <w:t>(прізвище та ініціали)</w:t>
      </w:r>
    </w:p>
    <w:p w14:paraId="2F90011B" w14:textId="77777777" w:rsidR="00D93406" w:rsidRDefault="00D93406">
      <w:pPr>
        <w:jc w:val="both"/>
        <w:rPr>
          <w:sz w:val="16"/>
          <w:lang w:val="uk-UA"/>
        </w:rPr>
      </w:pPr>
    </w:p>
    <w:p w14:paraId="42873636" w14:textId="77777777" w:rsidR="00D93406" w:rsidRDefault="00D93406">
      <w:pPr>
        <w:jc w:val="both"/>
        <w:rPr>
          <w:sz w:val="16"/>
          <w:lang w:val="uk-UA"/>
        </w:rPr>
      </w:pPr>
    </w:p>
    <w:p w14:paraId="58378172" w14:textId="77777777" w:rsidR="00D93406" w:rsidRDefault="00D93406">
      <w:pPr>
        <w:ind w:left="6720"/>
        <w:rPr>
          <w:sz w:val="16"/>
          <w:lang w:val="uk-UA"/>
        </w:rPr>
      </w:pPr>
    </w:p>
    <w:p w14:paraId="646DC55C" w14:textId="77777777" w:rsidR="00D93406" w:rsidRDefault="00D93406">
      <w:pPr>
        <w:ind w:left="6720"/>
        <w:rPr>
          <w:sz w:val="16"/>
          <w:lang w:val="uk-UA"/>
        </w:rPr>
      </w:pPr>
    </w:p>
    <w:p w14:paraId="6239372E" w14:textId="77777777" w:rsidR="00D93406" w:rsidRDefault="00D93406">
      <w:pPr>
        <w:ind w:left="6720"/>
        <w:rPr>
          <w:sz w:val="16"/>
          <w:lang w:val="uk-UA"/>
        </w:rPr>
      </w:pPr>
    </w:p>
    <w:p w14:paraId="4806DAF8" w14:textId="77777777" w:rsidR="00D93406" w:rsidRDefault="00D93406">
      <w:pPr>
        <w:ind w:left="6720"/>
        <w:rPr>
          <w:lang w:val="uk-UA"/>
        </w:rPr>
      </w:pPr>
    </w:p>
    <w:p w14:paraId="4A0B2E37" w14:textId="77777777" w:rsidR="00D93406" w:rsidRDefault="00D93406">
      <w:pPr>
        <w:ind w:left="6720"/>
        <w:rPr>
          <w:lang w:val="uk-UA"/>
        </w:rPr>
      </w:pPr>
    </w:p>
    <w:p w14:paraId="29F8D0D1" w14:textId="77777777" w:rsidR="00D93406" w:rsidRDefault="00D93406">
      <w:pPr>
        <w:pStyle w:val="Heading1"/>
        <w:pageBreakBefore/>
        <w:numPr>
          <w:ilvl w:val="0"/>
          <w:numId w:val="0"/>
        </w:numPr>
      </w:pPr>
      <w:r>
        <w:rPr>
          <w:lang w:val="en-US"/>
        </w:rPr>
        <w:lastRenderedPageBreak/>
        <w:t>Abstract</w:t>
      </w:r>
    </w:p>
    <w:p w14:paraId="496FBDCA" w14:textId="076F545E" w:rsidR="00D93406" w:rsidRPr="00737842" w:rsidRDefault="00D93406">
      <w:pPr>
        <w:pStyle w:val="Heading3"/>
        <w:numPr>
          <w:ilvl w:val="0"/>
          <w:numId w:val="0"/>
        </w:numPr>
        <w:shd w:val="clear" w:color="auto" w:fill="FFFFFF"/>
        <w:spacing w:before="50" w:after="0"/>
        <w:rPr>
          <w:lang w:val="en-US"/>
        </w:rPr>
      </w:pPr>
      <w:r>
        <w:rPr>
          <w:rFonts w:ascii="Times New Roman" w:hAnsi="Times New Roman" w:cs="Times New Roman"/>
          <w:sz w:val="28"/>
          <w:szCs w:val="28"/>
          <w:lang w:val="en-GB"/>
        </w:rPr>
        <w:t>202</w:t>
      </w:r>
      <w:r w:rsidR="001D7ED1">
        <w:rPr>
          <w:rFonts w:ascii="Times New Roman" w:hAnsi="Times New Roman" w:cs="Times New Roman"/>
          <w:sz w:val="28"/>
          <w:szCs w:val="28"/>
          <w:lang w:val="uk-UA"/>
        </w:rPr>
        <w:t>3</w:t>
      </w:r>
      <w:r>
        <w:rPr>
          <w:rFonts w:ascii="Times New Roman" w:hAnsi="Times New Roman" w:cs="Times New Roman"/>
          <w:sz w:val="28"/>
          <w:szCs w:val="28"/>
          <w:lang w:val="en-GB"/>
        </w:rPr>
        <w:t>/202</w:t>
      </w:r>
      <w:r w:rsidR="000F6752">
        <w:rPr>
          <w:rFonts w:ascii="Times New Roman" w:hAnsi="Times New Roman" w:cs="Times New Roman"/>
          <w:sz w:val="28"/>
          <w:szCs w:val="28"/>
          <w:lang w:val="uk-UA"/>
        </w:rPr>
        <w:t>4</w:t>
      </w:r>
      <w:r>
        <w:rPr>
          <w:rFonts w:ascii="Times New Roman" w:hAnsi="Times New Roman" w:cs="Times New Roman"/>
          <w:sz w:val="28"/>
          <w:szCs w:val="28"/>
          <w:lang w:val="en-GB"/>
        </w:rPr>
        <w:t xml:space="preserve"> Sem. 1</w:t>
      </w:r>
    </w:p>
    <w:p w14:paraId="5ED0BC62" w14:textId="77777777" w:rsidR="00D93406" w:rsidRPr="00737842" w:rsidRDefault="00D93406">
      <w:pPr>
        <w:pStyle w:val="Heading3"/>
        <w:numPr>
          <w:ilvl w:val="0"/>
          <w:numId w:val="0"/>
        </w:numPr>
        <w:shd w:val="clear" w:color="auto" w:fill="FFFFFF"/>
        <w:spacing w:before="50" w:after="0"/>
        <w:rPr>
          <w:lang w:val="en-US"/>
        </w:rPr>
      </w:pPr>
      <w:r>
        <w:rPr>
          <w:rFonts w:ascii="Times New Roman" w:hAnsi="Times New Roman" w:cs="Times New Roman"/>
          <w:sz w:val="28"/>
          <w:szCs w:val="28"/>
          <w:lang w:val="en-GB"/>
        </w:rPr>
        <w:t>Course Description</w:t>
      </w:r>
    </w:p>
    <w:p w14:paraId="1CEB12BE" w14:textId="77777777" w:rsidR="000F6752" w:rsidRPr="000F6752" w:rsidRDefault="000F6752" w:rsidP="000F6752">
      <w:pPr>
        <w:tabs>
          <w:tab w:val="left" w:pos="284"/>
          <w:tab w:val="left" w:pos="567"/>
        </w:tabs>
        <w:ind w:firstLine="567"/>
        <w:jc w:val="both"/>
        <w:rPr>
          <w:lang w:val="en-US"/>
        </w:rPr>
      </w:pPr>
      <w:r w:rsidRPr="000F6752">
        <w:rPr>
          <w:lang w:val="en-US"/>
        </w:rPr>
        <w:t>The course aims to form an understanding of modern programming paradigms during software implementation of tasks. In the process of listening to the course, students will familiarize themselves with the principles of acquiring theoretical knowledge in the field of a new programming language, the application of theoretical knowledge in practice, conducting a surface analysis of the task and breaking it down into sub-tasks, the principles of choosing between existing options for solving the task, checking the work results.</w:t>
      </w:r>
    </w:p>
    <w:p w14:paraId="013AB71A" w14:textId="77777777" w:rsidR="000F6752" w:rsidRPr="000F6752" w:rsidRDefault="000F6752" w:rsidP="000F6752">
      <w:pPr>
        <w:tabs>
          <w:tab w:val="left" w:pos="284"/>
          <w:tab w:val="left" w:pos="567"/>
        </w:tabs>
        <w:ind w:firstLine="567"/>
        <w:jc w:val="both"/>
        <w:rPr>
          <w:lang w:val="en-US"/>
        </w:rPr>
      </w:pPr>
      <w:r w:rsidRPr="000F6752">
        <w:rPr>
          <w:lang w:val="en-US"/>
        </w:rPr>
        <w:t>The Python programming language was chosen for this course due to its ease of use and rapid deployment. Python is a universal language widely used around the world for a variety of purposes. Among the advantages of the Python language, it is possible to highlight the portability of written programs to computers of different architectures and with different operating systems, the brevity of writing algorithms, and the ability to obtain effective program code based on the speed of execution. Topics include basic language concepts, algorithmic structures, functional programming, handling exceptions, using libraries, writing your own code tests, working with files, and basic object-oriented programming concepts.</w:t>
      </w:r>
    </w:p>
    <w:p w14:paraId="448F1D23" w14:textId="168AC121" w:rsidR="000F6752" w:rsidRPr="000F6752" w:rsidRDefault="000F6752" w:rsidP="000F6752">
      <w:pPr>
        <w:tabs>
          <w:tab w:val="left" w:pos="284"/>
          <w:tab w:val="left" w:pos="567"/>
        </w:tabs>
        <w:ind w:firstLine="567"/>
        <w:jc w:val="both"/>
        <w:rPr>
          <w:lang w:val="en-US"/>
        </w:rPr>
      </w:pPr>
      <w:r w:rsidRPr="000F6752">
        <w:rPr>
          <w:lang w:val="en-US"/>
        </w:rPr>
        <w:t>Among the main goals of this course is for students to gain practical experience in learning a new programming language, identify typical approaches to learning a new programming language, and use the experience to learn new programming languages in the future.</w:t>
      </w:r>
    </w:p>
    <w:p w14:paraId="768F2CAC" w14:textId="415DA680" w:rsidR="00D93406" w:rsidRPr="000F6752" w:rsidRDefault="000F6752" w:rsidP="000F6752">
      <w:pPr>
        <w:tabs>
          <w:tab w:val="left" w:pos="284"/>
          <w:tab w:val="left" w:pos="567"/>
        </w:tabs>
        <w:ind w:firstLine="567"/>
        <w:jc w:val="both"/>
        <w:rPr>
          <w:lang w:val="en-US"/>
        </w:rPr>
      </w:pPr>
      <w:r w:rsidRPr="000F6752">
        <w:rPr>
          <w:lang w:val="en-US"/>
        </w:rPr>
        <w:t xml:space="preserve">An important aspect of the course is gaining practical experience in reading someone else's code, which is the main job in industrial programming. Reading someone else's code allows you to develop abstract thinking, because during familiarization, an idea is formed about what exactly this or that software implementation does. Reading someone else's code allows you to highlight certain ideas for use in your own software implementations. When getting a job, young specialists are </w:t>
      </w:r>
      <w:proofErr w:type="gramStart"/>
      <w:r w:rsidRPr="000F6752">
        <w:rPr>
          <w:lang w:val="en-US"/>
        </w:rPr>
        <w:t>first of all</w:t>
      </w:r>
      <w:proofErr w:type="gramEnd"/>
      <w:r w:rsidRPr="000F6752">
        <w:rPr>
          <w:lang w:val="en-US"/>
        </w:rPr>
        <w:t xml:space="preserve"> suggested to familiarize themselves with the existing code for further modification or error correction.</w:t>
      </w:r>
    </w:p>
    <w:p w14:paraId="6DB1C7EE" w14:textId="77777777" w:rsidR="00D93406" w:rsidRPr="000F6752" w:rsidRDefault="00D93406">
      <w:pPr>
        <w:pageBreakBefore/>
        <w:tabs>
          <w:tab w:val="left" w:pos="284"/>
          <w:tab w:val="left" w:pos="567"/>
        </w:tabs>
        <w:spacing w:line="360" w:lineRule="auto"/>
        <w:ind w:firstLine="567"/>
        <w:rPr>
          <w:lang w:val="en-US"/>
        </w:rPr>
      </w:pPr>
    </w:p>
    <w:p w14:paraId="584FE2A1" w14:textId="77777777" w:rsidR="00D93406" w:rsidRDefault="00D93406">
      <w:pPr>
        <w:pStyle w:val="Heading1"/>
        <w:ind w:left="431" w:hanging="431"/>
      </w:pPr>
      <w:r>
        <w:t>Опис навчальної дисципліни</w:t>
      </w:r>
    </w:p>
    <w:tbl>
      <w:tblPr>
        <w:tblW w:w="0" w:type="auto"/>
        <w:tblInd w:w="240" w:type="dxa"/>
        <w:tblLayout w:type="fixed"/>
        <w:tblLook w:val="0000" w:firstRow="0" w:lastRow="0" w:firstColumn="0" w:lastColumn="0" w:noHBand="0" w:noVBand="0"/>
      </w:tblPr>
      <w:tblGrid>
        <w:gridCol w:w="2896"/>
        <w:gridCol w:w="3262"/>
        <w:gridCol w:w="3440"/>
      </w:tblGrid>
      <w:tr w:rsidR="00D93406" w14:paraId="4F69E4F7" w14:textId="77777777">
        <w:trPr>
          <w:trHeight w:val="803"/>
        </w:trPr>
        <w:tc>
          <w:tcPr>
            <w:tcW w:w="2896" w:type="dxa"/>
            <w:vMerge w:val="restart"/>
            <w:tcBorders>
              <w:top w:val="single" w:sz="4" w:space="0" w:color="000000"/>
              <w:left w:val="single" w:sz="4" w:space="0" w:color="000000"/>
              <w:bottom w:val="single" w:sz="4" w:space="0" w:color="000000"/>
            </w:tcBorders>
            <w:shd w:val="clear" w:color="auto" w:fill="auto"/>
            <w:vAlign w:val="center"/>
          </w:tcPr>
          <w:p w14:paraId="0BB62D5B" w14:textId="77777777" w:rsidR="00D93406" w:rsidRDefault="00D93406">
            <w:pPr>
              <w:jc w:val="center"/>
            </w:pPr>
            <w:r>
              <w:rPr>
                <w:b/>
                <w:szCs w:val="28"/>
                <w:lang w:val="uk-UA"/>
              </w:rPr>
              <w:t xml:space="preserve">Найменування показників </w:t>
            </w:r>
          </w:p>
        </w:tc>
        <w:tc>
          <w:tcPr>
            <w:tcW w:w="3262" w:type="dxa"/>
            <w:vMerge w:val="restart"/>
            <w:tcBorders>
              <w:top w:val="single" w:sz="4" w:space="0" w:color="000000"/>
              <w:left w:val="single" w:sz="4" w:space="0" w:color="000000"/>
              <w:bottom w:val="single" w:sz="4" w:space="0" w:color="000000"/>
            </w:tcBorders>
            <w:shd w:val="clear" w:color="auto" w:fill="auto"/>
            <w:vAlign w:val="center"/>
          </w:tcPr>
          <w:p w14:paraId="66F6C0FE" w14:textId="77777777" w:rsidR="00D93406" w:rsidRDefault="00D93406">
            <w:pPr>
              <w:jc w:val="center"/>
            </w:pPr>
            <w:r>
              <w:rPr>
                <w:b/>
                <w:szCs w:val="28"/>
                <w:lang w:val="uk-UA"/>
              </w:rPr>
              <w:t>Галузь знань, напрям підготовки, освітньо-кваліфікаційний рівень</w:t>
            </w:r>
          </w:p>
        </w:tc>
        <w:tc>
          <w:tcPr>
            <w:tcW w:w="34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356AE4F" w14:textId="77777777" w:rsidR="00D93406" w:rsidRDefault="00D93406">
            <w:pPr>
              <w:jc w:val="center"/>
            </w:pPr>
            <w:r>
              <w:rPr>
                <w:b/>
                <w:szCs w:val="28"/>
                <w:lang w:val="uk-UA"/>
              </w:rPr>
              <w:t>Характеристика навчальної дисципліни</w:t>
            </w:r>
          </w:p>
        </w:tc>
      </w:tr>
      <w:tr w:rsidR="00D93406" w14:paraId="0C99609E" w14:textId="77777777">
        <w:trPr>
          <w:trHeight w:val="549"/>
        </w:trPr>
        <w:tc>
          <w:tcPr>
            <w:tcW w:w="2896" w:type="dxa"/>
            <w:vMerge/>
            <w:tcBorders>
              <w:top w:val="single" w:sz="4" w:space="0" w:color="000000"/>
              <w:left w:val="single" w:sz="4" w:space="0" w:color="000000"/>
              <w:bottom w:val="single" w:sz="4" w:space="0" w:color="000000"/>
            </w:tcBorders>
            <w:shd w:val="clear" w:color="auto" w:fill="auto"/>
            <w:vAlign w:val="center"/>
          </w:tcPr>
          <w:p w14:paraId="2C81B086" w14:textId="77777777" w:rsidR="00D93406" w:rsidRDefault="00D93406">
            <w:pPr>
              <w:snapToGrid w:val="0"/>
              <w:jc w:val="center"/>
              <w:rPr>
                <w:b/>
                <w:szCs w:val="28"/>
                <w:lang w:val="uk-UA"/>
              </w:rPr>
            </w:pPr>
          </w:p>
        </w:tc>
        <w:tc>
          <w:tcPr>
            <w:tcW w:w="3262" w:type="dxa"/>
            <w:vMerge/>
            <w:tcBorders>
              <w:top w:val="single" w:sz="4" w:space="0" w:color="000000"/>
              <w:left w:val="single" w:sz="4" w:space="0" w:color="000000"/>
              <w:bottom w:val="single" w:sz="4" w:space="0" w:color="000000"/>
            </w:tcBorders>
            <w:shd w:val="clear" w:color="auto" w:fill="auto"/>
            <w:vAlign w:val="center"/>
          </w:tcPr>
          <w:p w14:paraId="065DC186" w14:textId="77777777" w:rsidR="00D93406" w:rsidRDefault="00D93406">
            <w:pPr>
              <w:snapToGrid w:val="0"/>
              <w:jc w:val="center"/>
              <w:rPr>
                <w:b/>
                <w:szCs w:val="28"/>
                <w:lang w:val="uk-UA"/>
              </w:rPr>
            </w:pPr>
          </w:p>
        </w:tc>
        <w:tc>
          <w:tcPr>
            <w:tcW w:w="3440" w:type="dxa"/>
            <w:tcBorders>
              <w:top w:val="single" w:sz="4" w:space="0" w:color="000000"/>
              <w:left w:val="single" w:sz="4" w:space="0" w:color="000000"/>
              <w:bottom w:val="single" w:sz="4" w:space="0" w:color="000000"/>
              <w:right w:val="single" w:sz="4" w:space="0" w:color="000000"/>
            </w:tcBorders>
            <w:shd w:val="clear" w:color="auto" w:fill="auto"/>
          </w:tcPr>
          <w:p w14:paraId="55D5F809" w14:textId="77777777" w:rsidR="00D93406" w:rsidRDefault="00D93406">
            <w:pPr>
              <w:jc w:val="center"/>
            </w:pPr>
            <w:r>
              <w:rPr>
                <w:b/>
                <w:sz w:val="24"/>
                <w:lang w:val="uk-UA"/>
              </w:rPr>
              <w:t>денна форма навчання</w:t>
            </w:r>
          </w:p>
        </w:tc>
      </w:tr>
      <w:tr w:rsidR="00D93406" w14:paraId="6E1C1013" w14:textId="77777777">
        <w:trPr>
          <w:trHeight w:val="409"/>
        </w:trPr>
        <w:tc>
          <w:tcPr>
            <w:tcW w:w="2896" w:type="dxa"/>
            <w:vMerge w:val="restart"/>
            <w:tcBorders>
              <w:top w:val="single" w:sz="4" w:space="0" w:color="000000"/>
              <w:left w:val="single" w:sz="4" w:space="0" w:color="000000"/>
              <w:bottom w:val="single" w:sz="4" w:space="0" w:color="000000"/>
            </w:tcBorders>
            <w:shd w:val="clear" w:color="auto" w:fill="auto"/>
            <w:vAlign w:val="center"/>
          </w:tcPr>
          <w:p w14:paraId="731C3DB9" w14:textId="5CD61ED9" w:rsidR="00D93406" w:rsidRDefault="00D93406">
            <w:r>
              <w:rPr>
                <w:szCs w:val="28"/>
                <w:lang w:val="uk-UA"/>
              </w:rPr>
              <w:t xml:space="preserve">Кількість кредитів – </w:t>
            </w:r>
            <w:r w:rsidR="00F851A4">
              <w:rPr>
                <w:szCs w:val="28"/>
                <w:lang w:val="en-US"/>
              </w:rPr>
              <w:t>4</w:t>
            </w:r>
          </w:p>
        </w:tc>
        <w:tc>
          <w:tcPr>
            <w:tcW w:w="3262" w:type="dxa"/>
            <w:tcBorders>
              <w:top w:val="single" w:sz="4" w:space="0" w:color="000000"/>
              <w:left w:val="single" w:sz="4" w:space="0" w:color="000000"/>
              <w:bottom w:val="single" w:sz="4" w:space="0" w:color="000000"/>
            </w:tcBorders>
            <w:shd w:val="clear" w:color="auto" w:fill="auto"/>
          </w:tcPr>
          <w:p w14:paraId="1D78E87B" w14:textId="77777777" w:rsidR="00D93406" w:rsidRDefault="00D93406">
            <w:pPr>
              <w:jc w:val="center"/>
            </w:pPr>
            <w:r>
              <w:rPr>
                <w:szCs w:val="28"/>
                <w:lang w:val="uk-UA"/>
              </w:rPr>
              <w:t>Галузь знань</w:t>
            </w:r>
          </w:p>
          <w:p w14:paraId="427B7D57" w14:textId="77777777" w:rsidR="00D93406" w:rsidRDefault="00D93406">
            <w:pPr>
              <w:jc w:val="center"/>
            </w:pPr>
            <w:r>
              <w:rPr>
                <w:bCs/>
                <w:i/>
                <w:iCs/>
                <w:szCs w:val="28"/>
              </w:rPr>
              <w:t>12 «</w:t>
            </w:r>
            <w:proofErr w:type="spellStart"/>
            <w:r>
              <w:rPr>
                <w:bCs/>
                <w:i/>
                <w:iCs/>
                <w:szCs w:val="28"/>
              </w:rPr>
              <w:t>Інформаційні</w:t>
            </w:r>
            <w:proofErr w:type="spellEnd"/>
            <w:r>
              <w:rPr>
                <w:bCs/>
                <w:i/>
                <w:iCs/>
                <w:szCs w:val="28"/>
              </w:rPr>
              <w:t xml:space="preserve"> </w:t>
            </w:r>
            <w:proofErr w:type="spellStart"/>
            <w:r>
              <w:rPr>
                <w:bCs/>
                <w:i/>
                <w:iCs/>
                <w:szCs w:val="28"/>
              </w:rPr>
              <w:t>технології</w:t>
            </w:r>
            <w:proofErr w:type="spellEnd"/>
            <w:r>
              <w:rPr>
                <w:bCs/>
                <w:i/>
                <w:iCs/>
                <w:szCs w:val="28"/>
              </w:rPr>
              <w:t>»</w:t>
            </w:r>
          </w:p>
        </w:tc>
        <w:tc>
          <w:tcPr>
            <w:tcW w:w="344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16845776" w14:textId="77777777" w:rsidR="00D93406" w:rsidRDefault="00D93406">
            <w:pPr>
              <w:jc w:val="center"/>
            </w:pPr>
            <w:r>
              <w:rPr>
                <w:i/>
                <w:szCs w:val="28"/>
                <w:lang w:val="uk-UA"/>
              </w:rPr>
              <w:t>Обов’язкова</w:t>
            </w:r>
          </w:p>
        </w:tc>
      </w:tr>
      <w:tr w:rsidR="00D93406" w14:paraId="582EDDCA" w14:textId="77777777">
        <w:trPr>
          <w:trHeight w:val="409"/>
        </w:trPr>
        <w:tc>
          <w:tcPr>
            <w:tcW w:w="2896" w:type="dxa"/>
            <w:vMerge/>
            <w:tcBorders>
              <w:top w:val="single" w:sz="4" w:space="0" w:color="000000"/>
              <w:left w:val="single" w:sz="4" w:space="0" w:color="000000"/>
              <w:bottom w:val="single" w:sz="4" w:space="0" w:color="000000"/>
            </w:tcBorders>
            <w:shd w:val="clear" w:color="auto" w:fill="auto"/>
            <w:vAlign w:val="center"/>
          </w:tcPr>
          <w:p w14:paraId="45A18A4F" w14:textId="77777777" w:rsidR="00D93406" w:rsidRDefault="00D93406">
            <w:pPr>
              <w:snapToGrid w:val="0"/>
              <w:rPr>
                <w:szCs w:val="28"/>
                <w:lang w:val="uk-UA"/>
              </w:rPr>
            </w:pPr>
          </w:p>
        </w:tc>
        <w:tc>
          <w:tcPr>
            <w:tcW w:w="3262" w:type="dxa"/>
            <w:tcBorders>
              <w:top w:val="single" w:sz="4" w:space="0" w:color="000000"/>
              <w:left w:val="single" w:sz="4" w:space="0" w:color="000000"/>
              <w:bottom w:val="single" w:sz="4" w:space="0" w:color="000000"/>
            </w:tcBorders>
            <w:shd w:val="clear" w:color="auto" w:fill="auto"/>
            <w:vAlign w:val="center"/>
          </w:tcPr>
          <w:p w14:paraId="6143D7A2" w14:textId="77777777" w:rsidR="00D93406" w:rsidRDefault="00D93406">
            <w:pPr>
              <w:snapToGrid w:val="0"/>
              <w:jc w:val="center"/>
              <w:rPr>
                <w:szCs w:val="28"/>
                <w:lang w:val="uk-UA"/>
              </w:rPr>
            </w:pPr>
          </w:p>
        </w:tc>
        <w:tc>
          <w:tcPr>
            <w:tcW w:w="344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02B44104" w14:textId="77777777" w:rsidR="00D93406" w:rsidRDefault="00D93406">
            <w:pPr>
              <w:snapToGrid w:val="0"/>
              <w:jc w:val="center"/>
              <w:rPr>
                <w:szCs w:val="28"/>
                <w:lang w:val="uk-UA"/>
              </w:rPr>
            </w:pPr>
          </w:p>
        </w:tc>
      </w:tr>
      <w:tr w:rsidR="00D93406" w14:paraId="062725C0" w14:textId="77777777">
        <w:trPr>
          <w:trHeight w:val="170"/>
        </w:trPr>
        <w:tc>
          <w:tcPr>
            <w:tcW w:w="2896" w:type="dxa"/>
            <w:tcBorders>
              <w:top w:val="single" w:sz="4" w:space="0" w:color="000000"/>
              <w:left w:val="single" w:sz="4" w:space="0" w:color="000000"/>
              <w:bottom w:val="single" w:sz="4" w:space="0" w:color="000000"/>
            </w:tcBorders>
            <w:shd w:val="clear" w:color="auto" w:fill="auto"/>
            <w:vAlign w:val="center"/>
          </w:tcPr>
          <w:p w14:paraId="18FF7617" w14:textId="77777777" w:rsidR="00D93406" w:rsidRDefault="00D93406">
            <w:r>
              <w:rPr>
                <w:szCs w:val="28"/>
                <w:lang w:val="uk-UA"/>
              </w:rPr>
              <w:t>Модулів –</w:t>
            </w:r>
            <w:r>
              <w:rPr>
                <w:szCs w:val="28"/>
                <w:lang w:val="en-US"/>
              </w:rPr>
              <w:t xml:space="preserve"> </w:t>
            </w:r>
            <w:r w:rsidRPr="00F851A4">
              <w:rPr>
                <w:i/>
                <w:szCs w:val="28"/>
                <w:lang w:val="en-US"/>
              </w:rPr>
              <w:t>1</w:t>
            </w:r>
          </w:p>
        </w:tc>
        <w:tc>
          <w:tcPr>
            <w:tcW w:w="3262" w:type="dxa"/>
            <w:vMerge w:val="restart"/>
            <w:tcBorders>
              <w:top w:val="single" w:sz="4" w:space="0" w:color="000000"/>
              <w:left w:val="single" w:sz="4" w:space="0" w:color="000000"/>
              <w:bottom w:val="single" w:sz="4" w:space="0" w:color="000000"/>
            </w:tcBorders>
            <w:shd w:val="clear" w:color="auto" w:fill="auto"/>
            <w:vAlign w:val="center"/>
          </w:tcPr>
          <w:p w14:paraId="1B620376" w14:textId="77777777" w:rsidR="00D93406" w:rsidRDefault="00D93406">
            <w:pPr>
              <w:jc w:val="center"/>
            </w:pPr>
            <w:r>
              <w:rPr>
                <w:szCs w:val="28"/>
                <w:lang w:val="uk-UA"/>
              </w:rPr>
              <w:t>Спеціальність:</w:t>
            </w:r>
          </w:p>
          <w:p w14:paraId="1A2B74B3" w14:textId="77777777" w:rsidR="00D93406" w:rsidRDefault="00D93406">
            <w:pPr>
              <w:jc w:val="center"/>
            </w:pPr>
            <w:r>
              <w:rPr>
                <w:bCs/>
                <w:i/>
                <w:iCs/>
                <w:szCs w:val="28"/>
              </w:rPr>
              <w:t>125 «</w:t>
            </w:r>
            <w:proofErr w:type="spellStart"/>
            <w:r>
              <w:rPr>
                <w:bCs/>
                <w:i/>
                <w:iCs/>
                <w:szCs w:val="28"/>
              </w:rPr>
              <w:t>Кібербезпека</w:t>
            </w:r>
            <w:proofErr w:type="spellEnd"/>
            <w:r>
              <w:rPr>
                <w:bCs/>
                <w:i/>
                <w:iCs/>
                <w:szCs w:val="28"/>
              </w:rPr>
              <w:t>»</w:t>
            </w:r>
          </w:p>
        </w:tc>
        <w:tc>
          <w:tcPr>
            <w:tcW w:w="34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028BEA9" w14:textId="77777777" w:rsidR="00D93406" w:rsidRDefault="00D93406">
            <w:pPr>
              <w:jc w:val="center"/>
            </w:pPr>
            <w:r>
              <w:rPr>
                <w:b/>
                <w:szCs w:val="28"/>
                <w:lang w:val="uk-UA"/>
              </w:rPr>
              <w:t>Рік підготовки:</w:t>
            </w:r>
          </w:p>
        </w:tc>
      </w:tr>
      <w:tr w:rsidR="00D93406" w14:paraId="685AD843" w14:textId="77777777">
        <w:trPr>
          <w:trHeight w:val="207"/>
        </w:trPr>
        <w:tc>
          <w:tcPr>
            <w:tcW w:w="2896" w:type="dxa"/>
            <w:tcBorders>
              <w:top w:val="single" w:sz="4" w:space="0" w:color="000000"/>
              <w:left w:val="single" w:sz="4" w:space="0" w:color="000000"/>
              <w:bottom w:val="single" w:sz="4" w:space="0" w:color="000000"/>
            </w:tcBorders>
            <w:shd w:val="clear" w:color="auto" w:fill="auto"/>
            <w:vAlign w:val="center"/>
          </w:tcPr>
          <w:p w14:paraId="26DFEDC0" w14:textId="77777777" w:rsidR="00D93406" w:rsidRDefault="00D93406">
            <w:r>
              <w:rPr>
                <w:szCs w:val="28"/>
                <w:lang w:val="uk-UA"/>
              </w:rPr>
              <w:t xml:space="preserve">Змістових модулів – </w:t>
            </w:r>
            <w:r w:rsidRPr="00F851A4">
              <w:rPr>
                <w:i/>
                <w:szCs w:val="28"/>
                <w:lang w:val="en-US"/>
              </w:rPr>
              <w:t>3</w:t>
            </w:r>
          </w:p>
        </w:tc>
        <w:tc>
          <w:tcPr>
            <w:tcW w:w="3262" w:type="dxa"/>
            <w:vMerge/>
            <w:tcBorders>
              <w:top w:val="single" w:sz="4" w:space="0" w:color="000000"/>
              <w:left w:val="single" w:sz="4" w:space="0" w:color="000000"/>
              <w:bottom w:val="single" w:sz="4" w:space="0" w:color="000000"/>
            </w:tcBorders>
            <w:shd w:val="clear" w:color="auto" w:fill="auto"/>
            <w:vAlign w:val="center"/>
          </w:tcPr>
          <w:p w14:paraId="77B09EA9" w14:textId="77777777" w:rsidR="00D93406" w:rsidRDefault="00D93406">
            <w:pPr>
              <w:snapToGrid w:val="0"/>
              <w:jc w:val="center"/>
              <w:rPr>
                <w:szCs w:val="28"/>
                <w:lang w:val="uk-UA"/>
              </w:rPr>
            </w:pPr>
          </w:p>
        </w:tc>
        <w:tc>
          <w:tcPr>
            <w:tcW w:w="34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DC3B746" w14:textId="4D95CB6D" w:rsidR="00D93406" w:rsidRDefault="0044706B">
            <w:pPr>
              <w:jc w:val="center"/>
            </w:pPr>
            <w:r>
              <w:rPr>
                <w:szCs w:val="28"/>
                <w:lang w:val="en-US"/>
              </w:rPr>
              <w:t>2</w:t>
            </w:r>
            <w:r w:rsidR="00D93406">
              <w:rPr>
                <w:szCs w:val="28"/>
                <w:lang w:val="uk-UA"/>
              </w:rPr>
              <w:t>-й</w:t>
            </w:r>
          </w:p>
        </w:tc>
      </w:tr>
      <w:tr w:rsidR="00D93406" w14:paraId="527717EC" w14:textId="77777777">
        <w:trPr>
          <w:trHeight w:val="232"/>
        </w:trPr>
        <w:tc>
          <w:tcPr>
            <w:tcW w:w="2896" w:type="dxa"/>
            <w:tcBorders>
              <w:top w:val="single" w:sz="4" w:space="0" w:color="000000"/>
              <w:left w:val="single" w:sz="4" w:space="0" w:color="000000"/>
              <w:bottom w:val="single" w:sz="4" w:space="0" w:color="000000"/>
            </w:tcBorders>
            <w:shd w:val="clear" w:color="auto" w:fill="auto"/>
            <w:vAlign w:val="center"/>
          </w:tcPr>
          <w:p w14:paraId="00276865" w14:textId="3769CEF6" w:rsidR="00D93406" w:rsidRPr="00F851A4" w:rsidRDefault="00D93406">
            <w:pPr>
              <w:rPr>
                <w:lang w:val="uk-UA"/>
              </w:rPr>
            </w:pPr>
            <w:r>
              <w:rPr>
                <w:szCs w:val="28"/>
                <w:lang w:val="uk-UA"/>
              </w:rPr>
              <w:t xml:space="preserve">Індивідуальне науково-дослідне завдання – </w:t>
            </w:r>
            <w:r w:rsidR="00F851A4" w:rsidRPr="00F851A4">
              <w:rPr>
                <w:iCs/>
                <w:szCs w:val="28"/>
                <w:lang w:val="uk-UA"/>
              </w:rPr>
              <w:t>розрахункова робота</w:t>
            </w:r>
          </w:p>
        </w:tc>
        <w:tc>
          <w:tcPr>
            <w:tcW w:w="3262" w:type="dxa"/>
            <w:vMerge/>
            <w:tcBorders>
              <w:top w:val="single" w:sz="4" w:space="0" w:color="000000"/>
              <w:left w:val="single" w:sz="4" w:space="0" w:color="000000"/>
              <w:bottom w:val="single" w:sz="4" w:space="0" w:color="000000"/>
            </w:tcBorders>
            <w:shd w:val="clear" w:color="auto" w:fill="auto"/>
            <w:vAlign w:val="center"/>
          </w:tcPr>
          <w:p w14:paraId="02DCAD4F" w14:textId="77777777" w:rsidR="00D93406" w:rsidRDefault="00D93406">
            <w:pPr>
              <w:snapToGrid w:val="0"/>
              <w:jc w:val="center"/>
              <w:rPr>
                <w:sz w:val="16"/>
                <w:szCs w:val="28"/>
                <w:lang w:val="uk-UA"/>
              </w:rPr>
            </w:pPr>
          </w:p>
        </w:tc>
        <w:tc>
          <w:tcPr>
            <w:tcW w:w="34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6F14F2B" w14:textId="77777777" w:rsidR="00D93406" w:rsidRDefault="00D93406">
            <w:pPr>
              <w:jc w:val="center"/>
            </w:pPr>
            <w:r>
              <w:rPr>
                <w:b/>
                <w:szCs w:val="28"/>
                <w:lang w:val="uk-UA"/>
              </w:rPr>
              <w:t>Семестр</w:t>
            </w:r>
          </w:p>
        </w:tc>
      </w:tr>
      <w:tr w:rsidR="00D93406" w14:paraId="74A4A951" w14:textId="77777777">
        <w:trPr>
          <w:trHeight w:val="323"/>
        </w:trPr>
        <w:tc>
          <w:tcPr>
            <w:tcW w:w="2896" w:type="dxa"/>
            <w:vMerge w:val="restart"/>
            <w:tcBorders>
              <w:top w:val="single" w:sz="4" w:space="0" w:color="000000"/>
              <w:left w:val="single" w:sz="4" w:space="0" w:color="000000"/>
              <w:bottom w:val="single" w:sz="4" w:space="0" w:color="000000"/>
            </w:tcBorders>
            <w:shd w:val="clear" w:color="auto" w:fill="auto"/>
            <w:vAlign w:val="center"/>
          </w:tcPr>
          <w:p w14:paraId="3DDDA78E" w14:textId="6442A5B8" w:rsidR="00D93406" w:rsidRDefault="00D93406">
            <w:r>
              <w:rPr>
                <w:szCs w:val="28"/>
                <w:lang w:val="uk-UA"/>
              </w:rPr>
              <w:t xml:space="preserve">Загальна кількість годин – </w:t>
            </w:r>
            <w:r w:rsidR="00F851A4">
              <w:rPr>
                <w:i/>
                <w:szCs w:val="28"/>
                <w:lang w:val="en-US"/>
              </w:rPr>
              <w:t>120</w:t>
            </w:r>
          </w:p>
        </w:tc>
        <w:tc>
          <w:tcPr>
            <w:tcW w:w="3262" w:type="dxa"/>
            <w:vMerge/>
            <w:tcBorders>
              <w:top w:val="single" w:sz="4" w:space="0" w:color="000000"/>
              <w:left w:val="single" w:sz="4" w:space="0" w:color="000000"/>
              <w:bottom w:val="single" w:sz="4" w:space="0" w:color="000000"/>
            </w:tcBorders>
            <w:shd w:val="clear" w:color="auto" w:fill="auto"/>
            <w:vAlign w:val="center"/>
          </w:tcPr>
          <w:p w14:paraId="7B71BEDC" w14:textId="77777777" w:rsidR="00D93406" w:rsidRDefault="00D93406">
            <w:pPr>
              <w:snapToGrid w:val="0"/>
              <w:jc w:val="center"/>
              <w:rPr>
                <w:szCs w:val="28"/>
                <w:lang w:val="uk-UA"/>
              </w:rPr>
            </w:pPr>
          </w:p>
        </w:tc>
        <w:tc>
          <w:tcPr>
            <w:tcW w:w="34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B3FAAD" w14:textId="77777777" w:rsidR="00D93406" w:rsidRDefault="00D93406">
            <w:pPr>
              <w:jc w:val="center"/>
            </w:pPr>
            <w:r>
              <w:rPr>
                <w:i/>
                <w:szCs w:val="28"/>
              </w:rPr>
              <w:t>1-й</w:t>
            </w:r>
          </w:p>
        </w:tc>
      </w:tr>
      <w:tr w:rsidR="00D93406" w14:paraId="41A16A40" w14:textId="77777777">
        <w:trPr>
          <w:trHeight w:val="322"/>
        </w:trPr>
        <w:tc>
          <w:tcPr>
            <w:tcW w:w="2896" w:type="dxa"/>
            <w:vMerge/>
            <w:tcBorders>
              <w:top w:val="single" w:sz="4" w:space="0" w:color="000000"/>
              <w:left w:val="single" w:sz="4" w:space="0" w:color="000000"/>
              <w:bottom w:val="single" w:sz="4" w:space="0" w:color="000000"/>
            </w:tcBorders>
            <w:shd w:val="clear" w:color="auto" w:fill="auto"/>
            <w:vAlign w:val="center"/>
          </w:tcPr>
          <w:p w14:paraId="6C008CE6" w14:textId="77777777" w:rsidR="00D93406" w:rsidRDefault="00D93406">
            <w:pPr>
              <w:snapToGrid w:val="0"/>
              <w:rPr>
                <w:szCs w:val="28"/>
                <w:lang w:val="uk-UA"/>
              </w:rPr>
            </w:pPr>
          </w:p>
        </w:tc>
        <w:tc>
          <w:tcPr>
            <w:tcW w:w="3262" w:type="dxa"/>
            <w:vMerge/>
            <w:tcBorders>
              <w:top w:val="single" w:sz="4" w:space="0" w:color="000000"/>
              <w:left w:val="single" w:sz="4" w:space="0" w:color="000000"/>
              <w:bottom w:val="single" w:sz="4" w:space="0" w:color="000000"/>
            </w:tcBorders>
            <w:shd w:val="clear" w:color="auto" w:fill="auto"/>
            <w:vAlign w:val="center"/>
          </w:tcPr>
          <w:p w14:paraId="6C2A32C9" w14:textId="77777777" w:rsidR="00D93406" w:rsidRDefault="00D93406">
            <w:pPr>
              <w:snapToGrid w:val="0"/>
              <w:jc w:val="center"/>
              <w:rPr>
                <w:szCs w:val="28"/>
                <w:lang w:val="uk-UA"/>
              </w:rPr>
            </w:pPr>
          </w:p>
        </w:tc>
        <w:tc>
          <w:tcPr>
            <w:tcW w:w="34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9EB4421" w14:textId="77777777" w:rsidR="00D93406" w:rsidRDefault="00D93406">
            <w:pPr>
              <w:jc w:val="center"/>
            </w:pPr>
            <w:r>
              <w:rPr>
                <w:b/>
                <w:szCs w:val="28"/>
                <w:lang w:val="uk-UA"/>
              </w:rPr>
              <w:t>Лекції</w:t>
            </w:r>
          </w:p>
        </w:tc>
      </w:tr>
      <w:tr w:rsidR="00D93406" w14:paraId="7F054BC1" w14:textId="77777777">
        <w:trPr>
          <w:trHeight w:val="320"/>
        </w:trPr>
        <w:tc>
          <w:tcPr>
            <w:tcW w:w="2896" w:type="dxa"/>
            <w:vMerge w:val="restart"/>
            <w:tcBorders>
              <w:top w:val="single" w:sz="4" w:space="0" w:color="000000"/>
              <w:left w:val="single" w:sz="4" w:space="0" w:color="000000"/>
              <w:bottom w:val="single" w:sz="4" w:space="0" w:color="000000"/>
            </w:tcBorders>
            <w:shd w:val="clear" w:color="auto" w:fill="auto"/>
            <w:vAlign w:val="center"/>
          </w:tcPr>
          <w:p w14:paraId="6875DEEE" w14:textId="77777777" w:rsidR="00D93406" w:rsidRDefault="00D93406">
            <w:r>
              <w:rPr>
                <w:szCs w:val="28"/>
                <w:lang w:val="uk-UA"/>
              </w:rPr>
              <w:t>Тижневих годин:</w:t>
            </w:r>
          </w:p>
          <w:p w14:paraId="0CF64DD2" w14:textId="77777777" w:rsidR="00D93406" w:rsidRDefault="00D93406">
            <w:r>
              <w:rPr>
                <w:szCs w:val="28"/>
                <w:lang w:val="uk-UA"/>
              </w:rPr>
              <w:t xml:space="preserve">аудиторних – </w:t>
            </w:r>
            <w:r w:rsidRPr="00F851A4">
              <w:rPr>
                <w:i/>
                <w:szCs w:val="28"/>
              </w:rPr>
              <w:t>3</w:t>
            </w:r>
            <w:r>
              <w:rPr>
                <w:szCs w:val="28"/>
                <w:lang w:val="uk-UA"/>
              </w:rPr>
              <w:t>;</w:t>
            </w:r>
          </w:p>
          <w:p w14:paraId="60142058" w14:textId="77777777" w:rsidR="00D93406" w:rsidRDefault="00D93406">
            <w:r>
              <w:rPr>
                <w:szCs w:val="28"/>
                <w:lang w:val="uk-UA"/>
              </w:rPr>
              <w:t>самостійної роботи</w:t>
            </w:r>
            <w:r>
              <w:rPr>
                <w:lang w:val="uk-UA"/>
              </w:rPr>
              <w:t xml:space="preserve"> і індивідуальної</w:t>
            </w:r>
            <w:r>
              <w:rPr>
                <w:szCs w:val="28"/>
                <w:lang w:val="uk-UA"/>
              </w:rPr>
              <w:t xml:space="preserve"> студента – </w:t>
            </w:r>
            <w:r w:rsidRPr="00F851A4">
              <w:rPr>
                <w:i/>
                <w:szCs w:val="28"/>
                <w:lang w:val="uk-UA"/>
              </w:rPr>
              <w:t>9</w:t>
            </w:r>
          </w:p>
        </w:tc>
        <w:tc>
          <w:tcPr>
            <w:tcW w:w="3262" w:type="dxa"/>
            <w:vMerge w:val="restart"/>
            <w:tcBorders>
              <w:top w:val="single" w:sz="4" w:space="0" w:color="000000"/>
              <w:left w:val="single" w:sz="4" w:space="0" w:color="000000"/>
              <w:bottom w:val="single" w:sz="4" w:space="0" w:color="000000"/>
            </w:tcBorders>
            <w:shd w:val="clear" w:color="auto" w:fill="auto"/>
            <w:vAlign w:val="center"/>
          </w:tcPr>
          <w:p w14:paraId="7F29AC80" w14:textId="77777777" w:rsidR="00D93406" w:rsidRDefault="00D93406">
            <w:pPr>
              <w:jc w:val="center"/>
            </w:pPr>
            <w:r>
              <w:rPr>
                <w:szCs w:val="28"/>
                <w:lang w:val="uk-UA"/>
              </w:rPr>
              <w:t>Освітньо-кваліфікаційний рівень:</w:t>
            </w:r>
          </w:p>
          <w:p w14:paraId="7CCBB736" w14:textId="77777777" w:rsidR="00D93406" w:rsidRDefault="00D93406">
            <w:pPr>
              <w:jc w:val="center"/>
            </w:pPr>
            <w:r>
              <w:rPr>
                <w:i/>
                <w:szCs w:val="28"/>
                <w:lang w:val="uk-UA"/>
              </w:rPr>
              <w:t>Бакалавр</w:t>
            </w:r>
          </w:p>
        </w:tc>
        <w:tc>
          <w:tcPr>
            <w:tcW w:w="34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E40979E" w14:textId="0F7A272C" w:rsidR="00D93406" w:rsidRDefault="00F851A4">
            <w:pPr>
              <w:jc w:val="center"/>
            </w:pPr>
            <w:r>
              <w:rPr>
                <w:i/>
                <w:szCs w:val="28"/>
                <w:lang w:val="en-US"/>
              </w:rPr>
              <w:t>16</w:t>
            </w:r>
            <w:r w:rsidR="00D93406">
              <w:rPr>
                <w:szCs w:val="28"/>
                <w:lang w:val="uk-UA"/>
              </w:rPr>
              <w:t xml:space="preserve"> год.</w:t>
            </w:r>
          </w:p>
        </w:tc>
      </w:tr>
      <w:tr w:rsidR="00D93406" w14:paraId="34707E95" w14:textId="77777777">
        <w:trPr>
          <w:trHeight w:val="320"/>
        </w:trPr>
        <w:tc>
          <w:tcPr>
            <w:tcW w:w="2896" w:type="dxa"/>
            <w:vMerge/>
            <w:tcBorders>
              <w:top w:val="single" w:sz="4" w:space="0" w:color="000000"/>
              <w:left w:val="single" w:sz="4" w:space="0" w:color="000000"/>
              <w:bottom w:val="single" w:sz="4" w:space="0" w:color="000000"/>
            </w:tcBorders>
            <w:shd w:val="clear" w:color="auto" w:fill="auto"/>
            <w:vAlign w:val="center"/>
          </w:tcPr>
          <w:p w14:paraId="093836A2" w14:textId="77777777" w:rsidR="00D93406" w:rsidRDefault="00D93406">
            <w:pPr>
              <w:snapToGrid w:val="0"/>
              <w:rPr>
                <w:szCs w:val="28"/>
                <w:lang w:val="uk-UA"/>
              </w:rPr>
            </w:pPr>
          </w:p>
        </w:tc>
        <w:tc>
          <w:tcPr>
            <w:tcW w:w="3262" w:type="dxa"/>
            <w:vMerge/>
            <w:tcBorders>
              <w:top w:val="single" w:sz="4" w:space="0" w:color="000000"/>
              <w:left w:val="single" w:sz="4" w:space="0" w:color="000000"/>
              <w:bottom w:val="single" w:sz="4" w:space="0" w:color="000000"/>
            </w:tcBorders>
            <w:shd w:val="clear" w:color="auto" w:fill="auto"/>
            <w:vAlign w:val="center"/>
          </w:tcPr>
          <w:p w14:paraId="4C94A0B8" w14:textId="77777777" w:rsidR="00D93406" w:rsidRDefault="00D93406">
            <w:pPr>
              <w:snapToGrid w:val="0"/>
              <w:jc w:val="center"/>
              <w:rPr>
                <w:szCs w:val="28"/>
                <w:lang w:val="uk-UA"/>
              </w:rPr>
            </w:pPr>
          </w:p>
        </w:tc>
        <w:tc>
          <w:tcPr>
            <w:tcW w:w="34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CE691B3" w14:textId="77777777" w:rsidR="00D93406" w:rsidRDefault="00D93406">
            <w:pPr>
              <w:jc w:val="center"/>
            </w:pPr>
            <w:r>
              <w:rPr>
                <w:b/>
                <w:szCs w:val="28"/>
                <w:lang w:val="uk-UA"/>
              </w:rPr>
              <w:t>Практичні, семінарські</w:t>
            </w:r>
          </w:p>
        </w:tc>
      </w:tr>
      <w:tr w:rsidR="00D93406" w14:paraId="521E89F3" w14:textId="77777777">
        <w:trPr>
          <w:trHeight w:val="320"/>
        </w:trPr>
        <w:tc>
          <w:tcPr>
            <w:tcW w:w="2896" w:type="dxa"/>
            <w:vMerge/>
            <w:tcBorders>
              <w:top w:val="single" w:sz="4" w:space="0" w:color="000000"/>
              <w:left w:val="single" w:sz="4" w:space="0" w:color="000000"/>
              <w:bottom w:val="single" w:sz="4" w:space="0" w:color="000000"/>
            </w:tcBorders>
            <w:shd w:val="clear" w:color="auto" w:fill="auto"/>
            <w:vAlign w:val="center"/>
          </w:tcPr>
          <w:p w14:paraId="5AB4EC06" w14:textId="77777777" w:rsidR="00D93406" w:rsidRDefault="00D93406">
            <w:pPr>
              <w:snapToGrid w:val="0"/>
              <w:rPr>
                <w:b/>
                <w:szCs w:val="28"/>
                <w:lang w:val="uk-UA"/>
              </w:rPr>
            </w:pPr>
          </w:p>
        </w:tc>
        <w:tc>
          <w:tcPr>
            <w:tcW w:w="3262" w:type="dxa"/>
            <w:vMerge/>
            <w:tcBorders>
              <w:top w:val="single" w:sz="4" w:space="0" w:color="000000"/>
              <w:left w:val="single" w:sz="4" w:space="0" w:color="000000"/>
              <w:bottom w:val="single" w:sz="4" w:space="0" w:color="000000"/>
            </w:tcBorders>
            <w:shd w:val="clear" w:color="auto" w:fill="auto"/>
            <w:vAlign w:val="center"/>
          </w:tcPr>
          <w:p w14:paraId="69CF9079" w14:textId="77777777" w:rsidR="00D93406" w:rsidRDefault="00D93406">
            <w:pPr>
              <w:snapToGrid w:val="0"/>
              <w:jc w:val="center"/>
              <w:rPr>
                <w:b/>
                <w:szCs w:val="28"/>
                <w:lang w:val="uk-UA"/>
              </w:rPr>
            </w:pPr>
          </w:p>
        </w:tc>
        <w:tc>
          <w:tcPr>
            <w:tcW w:w="34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AE65A2E" w14:textId="77777777" w:rsidR="00D93406" w:rsidRDefault="00D93406">
            <w:pPr>
              <w:jc w:val="center"/>
            </w:pPr>
            <w:r>
              <w:rPr>
                <w:szCs w:val="28"/>
                <w:lang w:val="uk-UA"/>
              </w:rPr>
              <w:t>-</w:t>
            </w:r>
          </w:p>
        </w:tc>
      </w:tr>
      <w:tr w:rsidR="00D93406" w14:paraId="41941EE7" w14:textId="77777777">
        <w:trPr>
          <w:trHeight w:val="138"/>
        </w:trPr>
        <w:tc>
          <w:tcPr>
            <w:tcW w:w="2896" w:type="dxa"/>
            <w:vMerge/>
            <w:tcBorders>
              <w:top w:val="single" w:sz="4" w:space="0" w:color="000000"/>
              <w:left w:val="single" w:sz="4" w:space="0" w:color="000000"/>
              <w:bottom w:val="single" w:sz="4" w:space="0" w:color="000000"/>
            </w:tcBorders>
            <w:shd w:val="clear" w:color="auto" w:fill="auto"/>
            <w:vAlign w:val="center"/>
          </w:tcPr>
          <w:p w14:paraId="789F170D" w14:textId="77777777" w:rsidR="00D93406" w:rsidRDefault="00D93406">
            <w:pPr>
              <w:snapToGrid w:val="0"/>
              <w:jc w:val="center"/>
              <w:rPr>
                <w:szCs w:val="28"/>
                <w:lang w:val="uk-UA"/>
              </w:rPr>
            </w:pPr>
          </w:p>
        </w:tc>
        <w:tc>
          <w:tcPr>
            <w:tcW w:w="3262" w:type="dxa"/>
            <w:vMerge/>
            <w:tcBorders>
              <w:top w:val="single" w:sz="4" w:space="0" w:color="000000"/>
              <w:left w:val="single" w:sz="4" w:space="0" w:color="000000"/>
              <w:bottom w:val="single" w:sz="4" w:space="0" w:color="000000"/>
            </w:tcBorders>
            <w:shd w:val="clear" w:color="auto" w:fill="auto"/>
            <w:vAlign w:val="center"/>
          </w:tcPr>
          <w:p w14:paraId="0A443D85" w14:textId="77777777" w:rsidR="00D93406" w:rsidRDefault="00D93406">
            <w:pPr>
              <w:snapToGrid w:val="0"/>
              <w:jc w:val="center"/>
              <w:rPr>
                <w:szCs w:val="28"/>
                <w:lang w:val="uk-UA"/>
              </w:rPr>
            </w:pPr>
          </w:p>
        </w:tc>
        <w:tc>
          <w:tcPr>
            <w:tcW w:w="34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6F8CB17" w14:textId="77777777" w:rsidR="00D93406" w:rsidRDefault="00D93406">
            <w:pPr>
              <w:jc w:val="center"/>
            </w:pPr>
            <w:r>
              <w:rPr>
                <w:b/>
                <w:szCs w:val="28"/>
                <w:lang w:val="uk-UA"/>
              </w:rPr>
              <w:t>Лабораторні</w:t>
            </w:r>
          </w:p>
        </w:tc>
      </w:tr>
      <w:tr w:rsidR="00D93406" w14:paraId="3FC872F8" w14:textId="77777777">
        <w:trPr>
          <w:trHeight w:val="138"/>
        </w:trPr>
        <w:tc>
          <w:tcPr>
            <w:tcW w:w="2896" w:type="dxa"/>
            <w:vMerge/>
            <w:tcBorders>
              <w:top w:val="single" w:sz="4" w:space="0" w:color="000000"/>
              <w:left w:val="single" w:sz="4" w:space="0" w:color="000000"/>
              <w:bottom w:val="single" w:sz="4" w:space="0" w:color="000000"/>
            </w:tcBorders>
            <w:shd w:val="clear" w:color="auto" w:fill="auto"/>
            <w:vAlign w:val="center"/>
          </w:tcPr>
          <w:p w14:paraId="6A724CF9" w14:textId="77777777" w:rsidR="00D93406" w:rsidRDefault="00D93406">
            <w:pPr>
              <w:snapToGrid w:val="0"/>
              <w:jc w:val="center"/>
              <w:rPr>
                <w:b/>
                <w:szCs w:val="28"/>
                <w:lang w:val="uk-UA"/>
              </w:rPr>
            </w:pPr>
          </w:p>
        </w:tc>
        <w:tc>
          <w:tcPr>
            <w:tcW w:w="3262" w:type="dxa"/>
            <w:vMerge/>
            <w:tcBorders>
              <w:top w:val="single" w:sz="4" w:space="0" w:color="000000"/>
              <w:left w:val="single" w:sz="4" w:space="0" w:color="000000"/>
              <w:bottom w:val="single" w:sz="4" w:space="0" w:color="000000"/>
            </w:tcBorders>
            <w:shd w:val="clear" w:color="auto" w:fill="auto"/>
            <w:vAlign w:val="center"/>
          </w:tcPr>
          <w:p w14:paraId="3DFFCA1E" w14:textId="77777777" w:rsidR="00D93406" w:rsidRDefault="00D93406">
            <w:pPr>
              <w:snapToGrid w:val="0"/>
              <w:jc w:val="center"/>
              <w:rPr>
                <w:b/>
                <w:szCs w:val="28"/>
                <w:lang w:val="uk-UA"/>
              </w:rPr>
            </w:pPr>
          </w:p>
        </w:tc>
        <w:tc>
          <w:tcPr>
            <w:tcW w:w="34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8F9BCB0" w14:textId="7FC43D99" w:rsidR="00D93406" w:rsidRDefault="00F851A4">
            <w:pPr>
              <w:jc w:val="center"/>
            </w:pPr>
            <w:r>
              <w:rPr>
                <w:szCs w:val="28"/>
                <w:lang w:val="en-US"/>
              </w:rPr>
              <w:t>14</w:t>
            </w:r>
            <w:r w:rsidR="00D93406">
              <w:rPr>
                <w:szCs w:val="28"/>
                <w:lang w:val="uk-UA"/>
              </w:rPr>
              <w:t xml:space="preserve"> год.</w:t>
            </w:r>
          </w:p>
        </w:tc>
      </w:tr>
      <w:tr w:rsidR="00D93406" w14:paraId="25896D8C" w14:textId="77777777">
        <w:trPr>
          <w:trHeight w:val="138"/>
        </w:trPr>
        <w:tc>
          <w:tcPr>
            <w:tcW w:w="2896" w:type="dxa"/>
            <w:vMerge/>
            <w:tcBorders>
              <w:top w:val="single" w:sz="4" w:space="0" w:color="000000"/>
              <w:left w:val="single" w:sz="4" w:space="0" w:color="000000"/>
              <w:bottom w:val="single" w:sz="4" w:space="0" w:color="000000"/>
            </w:tcBorders>
            <w:shd w:val="clear" w:color="auto" w:fill="auto"/>
            <w:vAlign w:val="center"/>
          </w:tcPr>
          <w:p w14:paraId="07EF756E" w14:textId="77777777" w:rsidR="00D93406" w:rsidRDefault="00D93406">
            <w:pPr>
              <w:snapToGrid w:val="0"/>
              <w:jc w:val="center"/>
              <w:rPr>
                <w:i/>
                <w:szCs w:val="28"/>
                <w:lang w:val="uk-UA"/>
              </w:rPr>
            </w:pPr>
          </w:p>
        </w:tc>
        <w:tc>
          <w:tcPr>
            <w:tcW w:w="3262" w:type="dxa"/>
            <w:vMerge/>
            <w:tcBorders>
              <w:top w:val="single" w:sz="4" w:space="0" w:color="000000"/>
              <w:left w:val="single" w:sz="4" w:space="0" w:color="000000"/>
              <w:bottom w:val="single" w:sz="4" w:space="0" w:color="000000"/>
            </w:tcBorders>
            <w:shd w:val="clear" w:color="auto" w:fill="auto"/>
            <w:vAlign w:val="center"/>
          </w:tcPr>
          <w:p w14:paraId="0878AE91" w14:textId="77777777" w:rsidR="00D93406" w:rsidRDefault="00D93406">
            <w:pPr>
              <w:snapToGrid w:val="0"/>
              <w:jc w:val="center"/>
              <w:rPr>
                <w:i/>
                <w:szCs w:val="28"/>
                <w:lang w:val="uk-UA"/>
              </w:rPr>
            </w:pPr>
          </w:p>
        </w:tc>
        <w:tc>
          <w:tcPr>
            <w:tcW w:w="34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8CDAD98" w14:textId="77777777" w:rsidR="00D93406" w:rsidRDefault="00D93406">
            <w:pPr>
              <w:jc w:val="center"/>
            </w:pPr>
            <w:r>
              <w:rPr>
                <w:b/>
                <w:szCs w:val="28"/>
                <w:lang w:val="uk-UA"/>
              </w:rPr>
              <w:t>Самостійна робота</w:t>
            </w:r>
          </w:p>
        </w:tc>
      </w:tr>
      <w:tr w:rsidR="00D93406" w14:paraId="74207F52" w14:textId="77777777">
        <w:trPr>
          <w:trHeight w:val="654"/>
        </w:trPr>
        <w:tc>
          <w:tcPr>
            <w:tcW w:w="2896" w:type="dxa"/>
            <w:vMerge/>
            <w:tcBorders>
              <w:top w:val="single" w:sz="4" w:space="0" w:color="000000"/>
              <w:left w:val="single" w:sz="4" w:space="0" w:color="000000"/>
              <w:bottom w:val="single" w:sz="4" w:space="0" w:color="000000"/>
            </w:tcBorders>
            <w:shd w:val="clear" w:color="auto" w:fill="auto"/>
            <w:vAlign w:val="center"/>
          </w:tcPr>
          <w:p w14:paraId="243C58B8" w14:textId="77777777" w:rsidR="00D93406" w:rsidRDefault="00D93406">
            <w:pPr>
              <w:snapToGrid w:val="0"/>
              <w:jc w:val="center"/>
              <w:rPr>
                <w:b/>
                <w:szCs w:val="28"/>
                <w:lang w:val="uk-UA"/>
              </w:rPr>
            </w:pPr>
          </w:p>
        </w:tc>
        <w:tc>
          <w:tcPr>
            <w:tcW w:w="3262" w:type="dxa"/>
            <w:vMerge/>
            <w:tcBorders>
              <w:top w:val="single" w:sz="4" w:space="0" w:color="000000"/>
              <w:left w:val="single" w:sz="4" w:space="0" w:color="000000"/>
              <w:bottom w:val="single" w:sz="4" w:space="0" w:color="000000"/>
            </w:tcBorders>
            <w:shd w:val="clear" w:color="auto" w:fill="auto"/>
            <w:vAlign w:val="center"/>
          </w:tcPr>
          <w:p w14:paraId="3A2461E9" w14:textId="77777777" w:rsidR="00D93406" w:rsidRDefault="00D93406">
            <w:pPr>
              <w:snapToGrid w:val="0"/>
              <w:jc w:val="center"/>
              <w:rPr>
                <w:b/>
                <w:szCs w:val="28"/>
                <w:lang w:val="uk-UA"/>
              </w:rPr>
            </w:pPr>
          </w:p>
        </w:tc>
        <w:tc>
          <w:tcPr>
            <w:tcW w:w="34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0CD0409" w14:textId="04185D43" w:rsidR="00D93406" w:rsidRDefault="00F851A4">
            <w:pPr>
              <w:jc w:val="center"/>
            </w:pPr>
            <w:r>
              <w:rPr>
                <w:szCs w:val="28"/>
                <w:lang w:val="en-US"/>
              </w:rPr>
              <w:t>90</w:t>
            </w:r>
            <w:r w:rsidR="00D93406">
              <w:rPr>
                <w:szCs w:val="28"/>
                <w:lang w:val="uk-UA"/>
              </w:rPr>
              <w:t xml:space="preserve"> год.</w:t>
            </w:r>
          </w:p>
        </w:tc>
      </w:tr>
      <w:tr w:rsidR="00D93406" w14:paraId="5260B183" w14:textId="77777777">
        <w:trPr>
          <w:trHeight w:val="138"/>
        </w:trPr>
        <w:tc>
          <w:tcPr>
            <w:tcW w:w="2896" w:type="dxa"/>
            <w:vMerge/>
            <w:tcBorders>
              <w:top w:val="single" w:sz="4" w:space="0" w:color="000000"/>
              <w:left w:val="single" w:sz="4" w:space="0" w:color="000000"/>
              <w:bottom w:val="single" w:sz="4" w:space="0" w:color="000000"/>
            </w:tcBorders>
            <w:shd w:val="clear" w:color="auto" w:fill="auto"/>
            <w:vAlign w:val="center"/>
          </w:tcPr>
          <w:p w14:paraId="1DC15385" w14:textId="77777777" w:rsidR="00D93406" w:rsidRDefault="00D93406">
            <w:pPr>
              <w:snapToGrid w:val="0"/>
              <w:jc w:val="center"/>
              <w:rPr>
                <w:szCs w:val="28"/>
                <w:lang w:val="uk-UA"/>
              </w:rPr>
            </w:pPr>
          </w:p>
        </w:tc>
        <w:tc>
          <w:tcPr>
            <w:tcW w:w="3262" w:type="dxa"/>
            <w:vMerge/>
            <w:tcBorders>
              <w:top w:val="single" w:sz="4" w:space="0" w:color="000000"/>
              <w:left w:val="single" w:sz="4" w:space="0" w:color="000000"/>
              <w:bottom w:val="single" w:sz="4" w:space="0" w:color="000000"/>
            </w:tcBorders>
            <w:shd w:val="clear" w:color="auto" w:fill="auto"/>
            <w:vAlign w:val="center"/>
          </w:tcPr>
          <w:p w14:paraId="1CADC9FE" w14:textId="77777777" w:rsidR="00D93406" w:rsidRDefault="00D93406">
            <w:pPr>
              <w:snapToGrid w:val="0"/>
              <w:jc w:val="center"/>
              <w:rPr>
                <w:szCs w:val="28"/>
                <w:lang w:val="uk-UA"/>
              </w:rPr>
            </w:pPr>
          </w:p>
        </w:tc>
        <w:tc>
          <w:tcPr>
            <w:tcW w:w="34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22AE359" w14:textId="77777777" w:rsidR="00D93406" w:rsidRDefault="00D93406">
            <w:pPr>
              <w:jc w:val="center"/>
            </w:pPr>
            <w:r>
              <w:rPr>
                <w:b/>
                <w:szCs w:val="28"/>
                <w:lang w:val="uk-UA"/>
              </w:rPr>
              <w:t xml:space="preserve">Вид контролю: </w:t>
            </w:r>
          </w:p>
        </w:tc>
      </w:tr>
      <w:tr w:rsidR="00D93406" w14:paraId="72B3968A" w14:textId="77777777">
        <w:trPr>
          <w:trHeight w:val="138"/>
        </w:trPr>
        <w:tc>
          <w:tcPr>
            <w:tcW w:w="2896" w:type="dxa"/>
            <w:vMerge/>
            <w:tcBorders>
              <w:top w:val="single" w:sz="4" w:space="0" w:color="000000"/>
              <w:left w:val="single" w:sz="4" w:space="0" w:color="000000"/>
              <w:bottom w:val="single" w:sz="4" w:space="0" w:color="000000"/>
            </w:tcBorders>
            <w:shd w:val="clear" w:color="auto" w:fill="auto"/>
            <w:vAlign w:val="center"/>
          </w:tcPr>
          <w:p w14:paraId="6286C2CF" w14:textId="77777777" w:rsidR="00D93406" w:rsidRDefault="00D93406">
            <w:pPr>
              <w:snapToGrid w:val="0"/>
              <w:jc w:val="center"/>
              <w:rPr>
                <w:b/>
                <w:i/>
                <w:szCs w:val="28"/>
                <w:lang w:val="uk-UA"/>
              </w:rPr>
            </w:pPr>
          </w:p>
        </w:tc>
        <w:tc>
          <w:tcPr>
            <w:tcW w:w="3262" w:type="dxa"/>
            <w:vMerge/>
            <w:tcBorders>
              <w:top w:val="single" w:sz="4" w:space="0" w:color="000000"/>
              <w:left w:val="single" w:sz="4" w:space="0" w:color="000000"/>
              <w:bottom w:val="single" w:sz="4" w:space="0" w:color="000000"/>
            </w:tcBorders>
            <w:shd w:val="clear" w:color="auto" w:fill="auto"/>
            <w:vAlign w:val="center"/>
          </w:tcPr>
          <w:p w14:paraId="66EC5F55" w14:textId="77777777" w:rsidR="00D93406" w:rsidRDefault="00D93406">
            <w:pPr>
              <w:snapToGrid w:val="0"/>
              <w:jc w:val="center"/>
              <w:rPr>
                <w:b/>
                <w:i/>
                <w:szCs w:val="28"/>
                <w:lang w:val="uk-UA"/>
              </w:rPr>
            </w:pPr>
          </w:p>
        </w:tc>
        <w:tc>
          <w:tcPr>
            <w:tcW w:w="34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5121B72" w14:textId="77777777" w:rsidR="00D93406" w:rsidRDefault="00D93406">
            <w:pPr>
              <w:jc w:val="center"/>
            </w:pPr>
            <w:r w:rsidRPr="00F851A4">
              <w:rPr>
                <w:szCs w:val="28"/>
                <w:lang w:val="uk-UA"/>
              </w:rPr>
              <w:t>Екзамен</w:t>
            </w:r>
          </w:p>
        </w:tc>
      </w:tr>
    </w:tbl>
    <w:p w14:paraId="6EA319D3" w14:textId="77777777" w:rsidR="00D93406" w:rsidRDefault="00D93406">
      <w:pPr>
        <w:rPr>
          <w:lang w:val="uk-UA"/>
        </w:rPr>
      </w:pPr>
    </w:p>
    <w:p w14:paraId="0222B0DD" w14:textId="77777777" w:rsidR="00D93406" w:rsidRDefault="00D93406">
      <w:pPr>
        <w:ind w:left="1440" w:hanging="1440"/>
        <w:jc w:val="both"/>
      </w:pPr>
      <w:r>
        <w:rPr>
          <w:b/>
          <w:bCs/>
          <w:lang w:val="uk-UA"/>
        </w:rPr>
        <w:t>Примітка</w:t>
      </w:r>
      <w:r>
        <w:rPr>
          <w:lang w:val="uk-UA"/>
        </w:rPr>
        <w:t>.</w:t>
      </w:r>
    </w:p>
    <w:p w14:paraId="07E7AF7B" w14:textId="77777777" w:rsidR="00D93406" w:rsidRDefault="00D93406">
      <w:pPr>
        <w:jc w:val="both"/>
      </w:pPr>
      <w:r>
        <w:rPr>
          <w:lang w:val="uk-UA"/>
        </w:rPr>
        <w:t>Співвідношення кількості годин аудиторних занять до самостійної і індивідуальної роботи становить:</w:t>
      </w:r>
    </w:p>
    <w:p w14:paraId="5E43C711" w14:textId="26BD21B2" w:rsidR="00D93406" w:rsidRDefault="00D93406">
      <w:pPr>
        <w:ind w:firstLine="600"/>
        <w:jc w:val="both"/>
      </w:pPr>
      <w:r>
        <w:rPr>
          <w:lang w:val="uk-UA"/>
        </w:rPr>
        <w:t>для денної форми навчання – 1:3</w:t>
      </w:r>
    </w:p>
    <w:p w14:paraId="6938CFA6" w14:textId="4160A286" w:rsidR="00D93406" w:rsidRDefault="00D93406">
      <w:pPr>
        <w:tabs>
          <w:tab w:val="left" w:pos="284"/>
          <w:tab w:val="left" w:pos="567"/>
        </w:tabs>
        <w:ind w:firstLine="567"/>
        <w:jc w:val="both"/>
      </w:pPr>
      <w:r>
        <w:rPr>
          <w:lang w:val="uk-UA"/>
        </w:rPr>
        <w:t xml:space="preserve">Передумови для вивчення дисципліни </w:t>
      </w:r>
      <w:r w:rsidR="0044706B">
        <w:rPr>
          <w:lang w:val="uk-UA"/>
        </w:rPr>
        <w:t>відсутні</w:t>
      </w:r>
      <w:r>
        <w:rPr>
          <w:lang w:val="uk-UA"/>
        </w:rPr>
        <w:t>.</w:t>
      </w:r>
    </w:p>
    <w:p w14:paraId="43830738" w14:textId="77777777" w:rsidR="00D93406" w:rsidRDefault="00D93406">
      <w:pPr>
        <w:tabs>
          <w:tab w:val="left" w:pos="284"/>
          <w:tab w:val="left" w:pos="567"/>
        </w:tabs>
        <w:ind w:firstLine="567"/>
        <w:jc w:val="both"/>
        <w:rPr>
          <w:i/>
          <w:lang w:val="uk-UA"/>
        </w:rPr>
      </w:pPr>
    </w:p>
    <w:p w14:paraId="14B8C91C" w14:textId="77777777" w:rsidR="00D93406" w:rsidRDefault="00D93406">
      <w:pPr>
        <w:tabs>
          <w:tab w:val="left" w:pos="284"/>
          <w:tab w:val="left" w:pos="567"/>
        </w:tabs>
        <w:ind w:firstLine="567"/>
        <w:jc w:val="both"/>
        <w:rPr>
          <w:i/>
          <w:lang w:val="uk-UA"/>
        </w:rPr>
      </w:pPr>
    </w:p>
    <w:p w14:paraId="100801E1" w14:textId="77777777" w:rsidR="00D93406" w:rsidRDefault="00D93406">
      <w:pPr>
        <w:tabs>
          <w:tab w:val="left" w:pos="284"/>
          <w:tab w:val="left" w:pos="567"/>
        </w:tabs>
        <w:ind w:firstLine="567"/>
        <w:jc w:val="both"/>
        <w:rPr>
          <w:i/>
          <w:lang w:val="uk-UA"/>
        </w:rPr>
      </w:pPr>
    </w:p>
    <w:p w14:paraId="1E3CCBE3" w14:textId="77777777" w:rsidR="00D93406" w:rsidRDefault="00D93406">
      <w:pPr>
        <w:tabs>
          <w:tab w:val="left" w:pos="284"/>
          <w:tab w:val="left" w:pos="567"/>
        </w:tabs>
        <w:ind w:firstLine="567"/>
        <w:jc w:val="both"/>
        <w:rPr>
          <w:i/>
          <w:lang w:val="uk-UA"/>
        </w:rPr>
      </w:pPr>
    </w:p>
    <w:p w14:paraId="1D669151" w14:textId="77777777" w:rsidR="00D93406" w:rsidRDefault="00D93406">
      <w:pPr>
        <w:ind w:firstLine="600"/>
        <w:jc w:val="both"/>
        <w:rPr>
          <w:i/>
          <w:lang w:val="uk-UA"/>
        </w:rPr>
      </w:pPr>
    </w:p>
    <w:p w14:paraId="02E19FB4" w14:textId="77777777" w:rsidR="00D93406" w:rsidRDefault="00D93406">
      <w:pPr>
        <w:ind w:firstLine="600"/>
        <w:jc w:val="both"/>
        <w:rPr>
          <w:i/>
          <w:lang w:val="uk-UA"/>
        </w:rPr>
      </w:pPr>
    </w:p>
    <w:p w14:paraId="24B8769D" w14:textId="77777777" w:rsidR="00D93406" w:rsidRDefault="00D93406">
      <w:pPr>
        <w:pStyle w:val="Heading1"/>
      </w:pPr>
      <w:r>
        <w:lastRenderedPageBreak/>
        <w:t>Мета навчальної дисципліни</w:t>
      </w:r>
    </w:p>
    <w:p w14:paraId="0B9F9B73" w14:textId="77777777" w:rsidR="009837A4" w:rsidRDefault="004A2310">
      <w:pPr>
        <w:tabs>
          <w:tab w:val="left" w:pos="284"/>
          <w:tab w:val="left" w:pos="567"/>
        </w:tabs>
        <w:ind w:firstLine="567"/>
        <w:jc w:val="both"/>
        <w:rPr>
          <w:color w:val="000000"/>
          <w:szCs w:val="28"/>
          <w:lang w:val="uk-UA"/>
        </w:rPr>
      </w:pPr>
      <w:r>
        <w:rPr>
          <w:color w:val="000000"/>
          <w:szCs w:val="28"/>
          <w:lang w:val="uk-UA"/>
        </w:rPr>
        <w:t xml:space="preserve">Курс має на меті </w:t>
      </w:r>
      <w:r w:rsidR="001C2B12">
        <w:rPr>
          <w:color w:val="000000"/>
          <w:szCs w:val="28"/>
          <w:lang w:val="uk-UA"/>
        </w:rPr>
        <w:t xml:space="preserve">сформувати розуміння </w:t>
      </w:r>
      <w:r w:rsidR="00B2455C">
        <w:rPr>
          <w:color w:val="000000"/>
          <w:szCs w:val="28"/>
          <w:lang w:val="uk-UA"/>
        </w:rPr>
        <w:t xml:space="preserve">сучасних парадигм програмування під час програмної реалізації завдань. В процесі слухання курсу студенти ознайомляться з принципами здобуття теоретичних знань в галузі нової мови програмування, </w:t>
      </w:r>
      <w:r w:rsidR="001C2B12">
        <w:rPr>
          <w:color w:val="000000"/>
          <w:szCs w:val="28"/>
          <w:lang w:val="uk-UA"/>
        </w:rPr>
        <w:t>застос</w:t>
      </w:r>
      <w:r w:rsidR="00B2455C">
        <w:rPr>
          <w:color w:val="000000"/>
          <w:szCs w:val="28"/>
          <w:lang w:val="uk-UA"/>
        </w:rPr>
        <w:t>ування</w:t>
      </w:r>
      <w:r w:rsidR="001C2B12">
        <w:rPr>
          <w:color w:val="000000"/>
          <w:szCs w:val="28"/>
          <w:lang w:val="uk-UA"/>
        </w:rPr>
        <w:t xml:space="preserve"> теоретичн</w:t>
      </w:r>
      <w:r w:rsidR="00B2455C">
        <w:rPr>
          <w:color w:val="000000"/>
          <w:szCs w:val="28"/>
          <w:lang w:val="uk-UA"/>
        </w:rPr>
        <w:t>их</w:t>
      </w:r>
      <w:r w:rsidR="001C2B12">
        <w:rPr>
          <w:color w:val="000000"/>
          <w:szCs w:val="28"/>
          <w:lang w:val="uk-UA"/>
        </w:rPr>
        <w:t xml:space="preserve"> знання на практиці, </w:t>
      </w:r>
      <w:r w:rsidR="00B2455C">
        <w:rPr>
          <w:color w:val="000000"/>
          <w:szCs w:val="28"/>
          <w:lang w:val="uk-UA"/>
        </w:rPr>
        <w:t>проведення</w:t>
      </w:r>
      <w:r w:rsidR="001C2B12">
        <w:rPr>
          <w:color w:val="000000"/>
          <w:szCs w:val="28"/>
          <w:lang w:val="uk-UA"/>
        </w:rPr>
        <w:t xml:space="preserve"> поверхне</w:t>
      </w:r>
      <w:r w:rsidR="00B2455C">
        <w:rPr>
          <w:color w:val="000000"/>
          <w:szCs w:val="28"/>
          <w:lang w:val="uk-UA"/>
        </w:rPr>
        <w:t>вого</w:t>
      </w:r>
      <w:r w:rsidR="001C2B12">
        <w:rPr>
          <w:color w:val="000000"/>
          <w:szCs w:val="28"/>
          <w:lang w:val="uk-UA"/>
        </w:rPr>
        <w:t xml:space="preserve"> аналіз</w:t>
      </w:r>
      <w:r w:rsidR="00B2455C">
        <w:rPr>
          <w:color w:val="000000"/>
          <w:szCs w:val="28"/>
          <w:lang w:val="uk-UA"/>
        </w:rPr>
        <w:t>у</w:t>
      </w:r>
      <w:r w:rsidR="001C2B12">
        <w:rPr>
          <w:color w:val="000000"/>
          <w:szCs w:val="28"/>
          <w:lang w:val="uk-UA"/>
        </w:rPr>
        <w:t xml:space="preserve"> завдання та розбивку на </w:t>
      </w:r>
      <w:r w:rsidR="00B2455C">
        <w:rPr>
          <w:color w:val="000000"/>
          <w:szCs w:val="28"/>
          <w:lang w:val="uk-UA"/>
        </w:rPr>
        <w:t>під задачі, принципами вибору між існуючими варіантами для вирішення завдання, перевірки результатів роботи.</w:t>
      </w:r>
    </w:p>
    <w:p w14:paraId="14E1D14A" w14:textId="77777777" w:rsidR="009837A4" w:rsidRDefault="004A2310">
      <w:pPr>
        <w:tabs>
          <w:tab w:val="left" w:pos="284"/>
          <w:tab w:val="left" w:pos="567"/>
        </w:tabs>
        <w:ind w:firstLine="567"/>
        <w:jc w:val="both"/>
        <w:rPr>
          <w:color w:val="000000"/>
          <w:szCs w:val="28"/>
          <w:lang w:val="uk-UA"/>
        </w:rPr>
      </w:pPr>
      <w:r>
        <w:rPr>
          <w:color w:val="000000"/>
          <w:szCs w:val="28"/>
          <w:lang w:val="uk-UA"/>
        </w:rPr>
        <w:t xml:space="preserve">Мова програмування </w:t>
      </w:r>
      <w:r>
        <w:rPr>
          <w:color w:val="000000"/>
          <w:szCs w:val="28"/>
          <w:lang w:val="en-US"/>
        </w:rPr>
        <w:t>Python</w:t>
      </w:r>
      <w:r w:rsidRPr="001C2B12">
        <w:rPr>
          <w:color w:val="000000"/>
          <w:szCs w:val="28"/>
          <w:lang w:val="uk-UA"/>
        </w:rPr>
        <w:t xml:space="preserve"> </w:t>
      </w:r>
      <w:r>
        <w:rPr>
          <w:color w:val="000000"/>
          <w:szCs w:val="28"/>
          <w:lang w:val="uk-UA"/>
        </w:rPr>
        <w:t xml:space="preserve">вибрана для цього курсу завдяки своїй легкості </w:t>
      </w:r>
      <w:r w:rsidR="00D215AB">
        <w:rPr>
          <w:color w:val="000000"/>
          <w:szCs w:val="28"/>
          <w:lang w:val="uk-UA"/>
        </w:rPr>
        <w:t xml:space="preserve">використання та швидкому розгортанню. </w:t>
      </w:r>
      <w:proofErr w:type="spellStart"/>
      <w:r w:rsidR="009837A4" w:rsidRPr="009837A4">
        <w:rPr>
          <w:color w:val="000000"/>
          <w:szCs w:val="28"/>
          <w:lang w:val="uk-UA"/>
        </w:rPr>
        <w:t>Python</w:t>
      </w:r>
      <w:proofErr w:type="spellEnd"/>
      <w:r w:rsidR="009837A4" w:rsidRPr="009837A4">
        <w:rPr>
          <w:color w:val="000000"/>
          <w:szCs w:val="28"/>
          <w:lang w:val="uk-UA"/>
        </w:rPr>
        <w:t xml:space="preserve"> – це універсальна мова, що широко використовується в усьому світі для самих різних цілей</w:t>
      </w:r>
      <w:r w:rsidR="009837A4">
        <w:rPr>
          <w:color w:val="000000"/>
          <w:szCs w:val="28"/>
          <w:lang w:val="uk-UA"/>
        </w:rPr>
        <w:t xml:space="preserve">. </w:t>
      </w:r>
      <w:r w:rsidR="009837A4" w:rsidRPr="009837A4">
        <w:rPr>
          <w:color w:val="000000"/>
          <w:szCs w:val="28"/>
          <w:lang w:val="uk-UA"/>
        </w:rPr>
        <w:t xml:space="preserve">Серед переваг мови </w:t>
      </w:r>
      <w:proofErr w:type="spellStart"/>
      <w:r w:rsidR="009837A4" w:rsidRPr="009837A4">
        <w:rPr>
          <w:color w:val="000000"/>
          <w:szCs w:val="28"/>
          <w:lang w:val="uk-UA"/>
        </w:rPr>
        <w:t>Python</w:t>
      </w:r>
      <w:proofErr w:type="spellEnd"/>
      <w:r w:rsidR="009837A4" w:rsidRPr="009837A4">
        <w:rPr>
          <w:color w:val="000000"/>
          <w:szCs w:val="28"/>
          <w:lang w:val="uk-UA"/>
        </w:rPr>
        <w:t xml:space="preserve"> можна виділити переносимість написаних програм, на комп’ютери різної архітектури та з різними операційними системами, лаконічність запису алгоритмів, можливість отримати ефективний код програм за швидкістю виконання. </w:t>
      </w:r>
      <w:r w:rsidR="00D215AB">
        <w:rPr>
          <w:color w:val="000000"/>
          <w:szCs w:val="28"/>
          <w:lang w:val="uk-UA"/>
        </w:rPr>
        <w:t>Теми включають базові поняття мови, алгоритмічні структури, функціональне програмування, робота з винятковими ситуаціями, використання бібліотек,</w:t>
      </w:r>
      <w:r w:rsidR="00B84019">
        <w:rPr>
          <w:color w:val="000000"/>
          <w:szCs w:val="28"/>
          <w:lang w:val="uk-UA"/>
        </w:rPr>
        <w:t xml:space="preserve"> написання тестів власного коду,</w:t>
      </w:r>
      <w:r w:rsidR="00D215AB">
        <w:rPr>
          <w:color w:val="000000"/>
          <w:szCs w:val="28"/>
          <w:lang w:val="uk-UA"/>
        </w:rPr>
        <w:t xml:space="preserve"> роботу з файлами та базові поняття об’єктно орієнтованого програмування.</w:t>
      </w:r>
    </w:p>
    <w:p w14:paraId="445DAB3F" w14:textId="77777777" w:rsidR="009837A4" w:rsidRDefault="00D215AB">
      <w:pPr>
        <w:tabs>
          <w:tab w:val="left" w:pos="284"/>
          <w:tab w:val="left" w:pos="567"/>
        </w:tabs>
        <w:ind w:firstLine="567"/>
        <w:jc w:val="both"/>
        <w:rPr>
          <w:color w:val="000000"/>
          <w:szCs w:val="28"/>
          <w:lang w:val="uk-UA"/>
        </w:rPr>
      </w:pPr>
      <w:r>
        <w:rPr>
          <w:color w:val="000000"/>
          <w:szCs w:val="28"/>
          <w:lang w:val="uk-UA"/>
        </w:rPr>
        <w:t xml:space="preserve">Серед головних цілей цього курсу </w:t>
      </w:r>
      <w:r w:rsidR="00A5529D">
        <w:rPr>
          <w:color w:val="000000"/>
          <w:szCs w:val="28"/>
          <w:lang w:val="uk-UA"/>
        </w:rPr>
        <w:t>отримання практичного досвіду студентами в опанування нової мови програмування, виділення типових підходів для опанування нової мови програмування та використання досвіду для вивчення нових мов програмування в майбутньому.</w:t>
      </w:r>
    </w:p>
    <w:p w14:paraId="53EC7D97" w14:textId="6F00EC24" w:rsidR="004A2310" w:rsidRDefault="009837A4">
      <w:pPr>
        <w:tabs>
          <w:tab w:val="left" w:pos="284"/>
          <w:tab w:val="left" w:pos="567"/>
        </w:tabs>
        <w:ind w:firstLine="567"/>
        <w:jc w:val="both"/>
        <w:rPr>
          <w:color w:val="000000"/>
          <w:szCs w:val="28"/>
          <w:lang w:val="uk-UA"/>
        </w:rPr>
      </w:pPr>
      <w:r>
        <w:rPr>
          <w:color w:val="000000"/>
          <w:szCs w:val="28"/>
          <w:lang w:val="uk-UA"/>
        </w:rPr>
        <w:t>Важливим аспектом</w:t>
      </w:r>
      <w:r w:rsidR="00B84019">
        <w:rPr>
          <w:color w:val="000000"/>
          <w:szCs w:val="28"/>
          <w:lang w:val="uk-UA"/>
        </w:rPr>
        <w:t xml:space="preserve"> курсу є набуття практичного досвіду в читанні чужого коду, що є основною роботу в промисловому програмуванні.</w:t>
      </w:r>
      <w:r>
        <w:rPr>
          <w:color w:val="000000"/>
          <w:szCs w:val="28"/>
          <w:lang w:val="uk-UA"/>
        </w:rPr>
        <w:t xml:space="preserve"> Читання чужого коду дозволяє розвивати абстрактне мислення, оскільки під час ознайомлення формується уявлення про те, що саме виконує та чи інша програмна реалізація. Читання чужого коду дозволяє виділити певні ідеї для використання у власних програмних реалізаціях. При влаштування на роботу молодим спеціалістам в першу чергу пропонується </w:t>
      </w:r>
      <w:r w:rsidR="00BB040D">
        <w:rPr>
          <w:color w:val="000000"/>
          <w:szCs w:val="28"/>
          <w:lang w:val="uk-UA"/>
        </w:rPr>
        <w:t>ознайомитись з існуючим кодом для подальшої модифікації чи виправлення помилок.</w:t>
      </w:r>
    </w:p>
    <w:p w14:paraId="669E9957" w14:textId="77777777" w:rsidR="00D93406" w:rsidRPr="00A5529D" w:rsidRDefault="00D93406">
      <w:pPr>
        <w:ind w:firstLine="567"/>
        <w:jc w:val="both"/>
        <w:rPr>
          <w:lang w:val="uk-UA"/>
        </w:rPr>
      </w:pPr>
      <w:r w:rsidRPr="00A5529D">
        <w:rPr>
          <w:szCs w:val="28"/>
          <w:lang w:val="uk-UA"/>
        </w:rPr>
        <w:t>КЗ 1. Здатність застосовувати знання у практичних ситуаціях</w:t>
      </w:r>
    </w:p>
    <w:p w14:paraId="6D6D857B" w14:textId="77777777" w:rsidR="00D93406" w:rsidRDefault="00D93406">
      <w:pPr>
        <w:widowControl w:val="0"/>
        <w:pBdr>
          <w:top w:val="none" w:sz="0" w:space="0" w:color="000000"/>
          <w:left w:val="none" w:sz="0" w:space="0" w:color="000000"/>
          <w:bottom w:val="none" w:sz="0" w:space="0" w:color="000000"/>
          <w:right w:val="none" w:sz="0" w:space="0" w:color="000000"/>
        </w:pBdr>
        <w:tabs>
          <w:tab w:val="left" w:pos="284"/>
          <w:tab w:val="left" w:pos="567"/>
        </w:tabs>
        <w:ind w:firstLine="567"/>
        <w:jc w:val="both"/>
      </w:pPr>
      <w:r>
        <w:rPr>
          <w:color w:val="000000"/>
          <w:szCs w:val="28"/>
          <w:lang w:val="uk-UA"/>
        </w:rPr>
        <w:t>ПРН 15. Використовувати сучасне програмно-апаратне забезпечення інформаційно-комунікаційних технологій;</w:t>
      </w:r>
    </w:p>
    <w:p w14:paraId="1DA6A896" w14:textId="77777777" w:rsidR="00D93406" w:rsidRDefault="00D93406">
      <w:pPr>
        <w:ind w:firstLine="567"/>
        <w:jc w:val="both"/>
        <w:rPr>
          <w:color w:val="000000"/>
          <w:sz w:val="24"/>
          <w:szCs w:val="28"/>
        </w:rPr>
      </w:pPr>
    </w:p>
    <w:p w14:paraId="1D9E415C" w14:textId="77777777" w:rsidR="00D93406" w:rsidRDefault="00D93406">
      <w:pPr>
        <w:pStyle w:val="Heading1"/>
      </w:pPr>
      <w:r>
        <w:t>Очікувані результати навчання з дисципліни</w:t>
      </w:r>
    </w:p>
    <w:p w14:paraId="5B3E291B" w14:textId="77777777" w:rsidR="00D93406" w:rsidRDefault="00D93406">
      <w:pPr>
        <w:tabs>
          <w:tab w:val="left" w:pos="284"/>
          <w:tab w:val="left" w:pos="567"/>
        </w:tabs>
        <w:ind w:firstLine="567"/>
        <w:jc w:val="both"/>
      </w:pPr>
      <w:r>
        <w:rPr>
          <w:szCs w:val="28"/>
          <w:lang w:val="uk-UA"/>
        </w:rPr>
        <w:t>У результаті вивчення навчальної дисципліни студент повинен</w:t>
      </w:r>
      <w:r>
        <w:rPr>
          <w:b/>
          <w:szCs w:val="28"/>
          <w:lang w:val="uk-UA"/>
        </w:rPr>
        <w:t>:</w:t>
      </w:r>
    </w:p>
    <w:p w14:paraId="7ABBE3F8" w14:textId="77777777" w:rsidR="00D93406" w:rsidRDefault="00D93406">
      <w:pPr>
        <w:ind w:firstLine="540"/>
        <w:jc w:val="both"/>
      </w:pPr>
      <w:r>
        <w:rPr>
          <w:b/>
          <w:bCs/>
          <w:i/>
          <w:iCs/>
          <w:szCs w:val="28"/>
          <w:lang w:val="uk-UA"/>
        </w:rPr>
        <w:t>знати:</w:t>
      </w:r>
    </w:p>
    <w:p w14:paraId="1525A844" w14:textId="77777777" w:rsidR="00D93406" w:rsidRDefault="00D93406">
      <w:pPr>
        <w:widowControl w:val="0"/>
        <w:numPr>
          <w:ilvl w:val="0"/>
          <w:numId w:val="5"/>
        </w:numPr>
        <w:autoSpaceDE w:val="0"/>
        <w:jc w:val="both"/>
      </w:pPr>
      <w:r>
        <w:t>базов</w:t>
      </w:r>
      <w:r>
        <w:rPr>
          <w:lang w:val="uk-UA"/>
        </w:rPr>
        <w:t>і елементи та конструкції мов програмування;</w:t>
      </w:r>
    </w:p>
    <w:p w14:paraId="60B50641" w14:textId="790E8E89" w:rsidR="00D93406" w:rsidRDefault="00D93406">
      <w:pPr>
        <w:widowControl w:val="0"/>
        <w:numPr>
          <w:ilvl w:val="0"/>
          <w:numId w:val="5"/>
        </w:numPr>
        <w:autoSpaceDE w:val="0"/>
        <w:jc w:val="both"/>
      </w:pPr>
      <w:r>
        <w:rPr>
          <w:lang w:val="uk-UA"/>
        </w:rPr>
        <w:t xml:space="preserve">основний синтаксис мов програмування </w:t>
      </w:r>
      <w:r>
        <w:rPr>
          <w:lang w:val="en-US"/>
        </w:rPr>
        <w:t>python</w:t>
      </w:r>
      <w:r>
        <w:t>;</w:t>
      </w:r>
    </w:p>
    <w:p w14:paraId="2D1B11BA" w14:textId="3BBD1971" w:rsidR="00A5529D" w:rsidRPr="00A5529D" w:rsidRDefault="00A5529D">
      <w:pPr>
        <w:widowControl w:val="0"/>
        <w:numPr>
          <w:ilvl w:val="0"/>
          <w:numId w:val="5"/>
        </w:numPr>
        <w:autoSpaceDE w:val="0"/>
        <w:jc w:val="both"/>
      </w:pPr>
      <w:r>
        <w:rPr>
          <w:lang w:val="uk-UA"/>
        </w:rPr>
        <w:t>базові принципи роботи з файлами;</w:t>
      </w:r>
    </w:p>
    <w:p w14:paraId="580F2480" w14:textId="6085CE9A" w:rsidR="00A5529D" w:rsidRPr="00B84019" w:rsidRDefault="00A5529D">
      <w:pPr>
        <w:widowControl w:val="0"/>
        <w:numPr>
          <w:ilvl w:val="0"/>
          <w:numId w:val="5"/>
        </w:numPr>
        <w:autoSpaceDE w:val="0"/>
        <w:jc w:val="both"/>
      </w:pPr>
      <w:r>
        <w:rPr>
          <w:lang w:val="uk-UA"/>
        </w:rPr>
        <w:t>принципи обробки виняткових ситуацій;</w:t>
      </w:r>
    </w:p>
    <w:p w14:paraId="2EAF357D" w14:textId="293EFE2E" w:rsidR="00B84019" w:rsidRPr="00B84019" w:rsidRDefault="00B84019">
      <w:pPr>
        <w:widowControl w:val="0"/>
        <w:numPr>
          <w:ilvl w:val="0"/>
          <w:numId w:val="5"/>
        </w:numPr>
        <w:autoSpaceDE w:val="0"/>
        <w:jc w:val="both"/>
      </w:pPr>
      <w:r>
        <w:rPr>
          <w:lang w:val="uk-UA"/>
        </w:rPr>
        <w:t>базові принципи тестування написаного коду;</w:t>
      </w:r>
    </w:p>
    <w:p w14:paraId="1B07635A" w14:textId="12C9D57B" w:rsidR="00B84019" w:rsidRPr="00B84019" w:rsidRDefault="00B84019">
      <w:pPr>
        <w:widowControl w:val="0"/>
        <w:numPr>
          <w:ilvl w:val="0"/>
          <w:numId w:val="5"/>
        </w:numPr>
        <w:autoSpaceDE w:val="0"/>
        <w:jc w:val="both"/>
      </w:pPr>
      <w:r>
        <w:rPr>
          <w:lang w:val="uk-UA"/>
        </w:rPr>
        <w:t>базові принципи роботи з файлами;</w:t>
      </w:r>
    </w:p>
    <w:p w14:paraId="45BC8450" w14:textId="2F4597D9" w:rsidR="00B84019" w:rsidRDefault="00B84019">
      <w:pPr>
        <w:widowControl w:val="0"/>
        <w:numPr>
          <w:ilvl w:val="0"/>
          <w:numId w:val="5"/>
        </w:numPr>
        <w:autoSpaceDE w:val="0"/>
        <w:jc w:val="both"/>
      </w:pPr>
      <w:r>
        <w:rPr>
          <w:lang w:val="uk-UA"/>
        </w:rPr>
        <w:t>базові принципи об’єктно орієнтованого підходу;</w:t>
      </w:r>
    </w:p>
    <w:p w14:paraId="4E7466AA" w14:textId="77777777" w:rsidR="00D93406" w:rsidRDefault="00D93406">
      <w:pPr>
        <w:ind w:firstLine="540"/>
        <w:jc w:val="both"/>
      </w:pPr>
      <w:r>
        <w:rPr>
          <w:b/>
          <w:bCs/>
          <w:i/>
          <w:iCs/>
          <w:szCs w:val="28"/>
          <w:lang w:val="uk-UA"/>
        </w:rPr>
        <w:lastRenderedPageBreak/>
        <w:t>вміти</w:t>
      </w:r>
      <w:r>
        <w:rPr>
          <w:szCs w:val="28"/>
          <w:lang w:val="uk-UA"/>
        </w:rPr>
        <w:t>:</w:t>
      </w:r>
    </w:p>
    <w:p w14:paraId="62935708" w14:textId="5398CE71" w:rsidR="00D93406" w:rsidRDefault="00D93406">
      <w:pPr>
        <w:pStyle w:val="ListParagraph"/>
        <w:numPr>
          <w:ilvl w:val="0"/>
          <w:numId w:val="4"/>
        </w:numPr>
        <w:tabs>
          <w:tab w:val="left" w:pos="0"/>
        </w:tabs>
        <w:spacing w:after="0" w:line="240" w:lineRule="auto"/>
        <w:ind w:left="1418"/>
        <w:jc w:val="both"/>
      </w:pPr>
      <w:r>
        <w:rPr>
          <w:rFonts w:ascii="Times New Roman" w:hAnsi="Times New Roman" w:cs="Times New Roman"/>
          <w:iCs/>
          <w:sz w:val="28"/>
          <w:szCs w:val="28"/>
          <w:lang w:val="uk-UA"/>
        </w:rPr>
        <w:t xml:space="preserve">програмувати </w:t>
      </w:r>
      <w:r w:rsidR="00DD6F43">
        <w:rPr>
          <w:rFonts w:ascii="Times New Roman" w:hAnsi="Times New Roman" w:cs="Times New Roman"/>
          <w:iCs/>
          <w:sz w:val="28"/>
          <w:szCs w:val="28"/>
          <w:lang w:val="uk-UA"/>
        </w:rPr>
        <w:t>функціонально</w:t>
      </w:r>
      <w:r>
        <w:rPr>
          <w:rFonts w:ascii="Times New Roman" w:hAnsi="Times New Roman" w:cs="Times New Roman"/>
          <w:iCs/>
          <w:sz w:val="28"/>
          <w:szCs w:val="28"/>
          <w:lang w:val="uk-UA"/>
        </w:rPr>
        <w:t>;</w:t>
      </w:r>
    </w:p>
    <w:p w14:paraId="497EAE7D" w14:textId="77777777" w:rsidR="00D93406" w:rsidRDefault="00D93406">
      <w:pPr>
        <w:pStyle w:val="ListParagraph"/>
        <w:numPr>
          <w:ilvl w:val="0"/>
          <w:numId w:val="4"/>
        </w:numPr>
        <w:tabs>
          <w:tab w:val="left" w:pos="0"/>
        </w:tabs>
        <w:spacing w:after="0" w:line="240" w:lineRule="auto"/>
        <w:ind w:left="1418"/>
        <w:jc w:val="both"/>
      </w:pPr>
      <w:r>
        <w:rPr>
          <w:rFonts w:ascii="Times New Roman" w:hAnsi="Times New Roman" w:cs="Times New Roman"/>
          <w:iCs/>
          <w:sz w:val="28"/>
          <w:szCs w:val="28"/>
          <w:lang w:val="uk-UA"/>
        </w:rPr>
        <w:t>представляти та обробляти інформацію;</w:t>
      </w:r>
    </w:p>
    <w:p w14:paraId="1BF8D06C" w14:textId="77777777" w:rsidR="00D93406" w:rsidRDefault="00D93406">
      <w:pPr>
        <w:pStyle w:val="ListParagraph"/>
        <w:numPr>
          <w:ilvl w:val="0"/>
          <w:numId w:val="4"/>
        </w:numPr>
        <w:tabs>
          <w:tab w:val="left" w:pos="0"/>
        </w:tabs>
        <w:spacing w:after="0" w:line="240" w:lineRule="auto"/>
        <w:ind w:left="1418"/>
        <w:jc w:val="both"/>
      </w:pPr>
      <w:r>
        <w:rPr>
          <w:rFonts w:ascii="Times New Roman" w:hAnsi="Times New Roman" w:cs="Times New Roman"/>
          <w:iCs/>
          <w:sz w:val="28"/>
          <w:szCs w:val="28"/>
          <w:lang w:val="uk-UA"/>
        </w:rPr>
        <w:t>оцінювати правильність, структуру та стиль коду;</w:t>
      </w:r>
    </w:p>
    <w:p w14:paraId="33607F00" w14:textId="77777777" w:rsidR="00D93406" w:rsidRDefault="00D93406">
      <w:pPr>
        <w:pStyle w:val="ListParagraph"/>
        <w:numPr>
          <w:ilvl w:val="0"/>
          <w:numId w:val="4"/>
        </w:numPr>
        <w:tabs>
          <w:tab w:val="left" w:pos="0"/>
        </w:tabs>
        <w:spacing w:after="0" w:line="240" w:lineRule="auto"/>
        <w:ind w:left="1418"/>
        <w:jc w:val="both"/>
      </w:pPr>
      <w:r>
        <w:rPr>
          <w:rFonts w:ascii="Times New Roman" w:hAnsi="Times New Roman" w:cs="Times New Roman"/>
          <w:iCs/>
          <w:sz w:val="28"/>
          <w:szCs w:val="28"/>
          <w:lang w:val="uk-UA"/>
        </w:rPr>
        <w:t>вивчати нові мови програмування;</w:t>
      </w:r>
    </w:p>
    <w:p w14:paraId="17F4EC95" w14:textId="77777777" w:rsidR="00D93406" w:rsidRDefault="00D93406">
      <w:pPr>
        <w:pStyle w:val="ListParagraph"/>
        <w:numPr>
          <w:ilvl w:val="0"/>
          <w:numId w:val="4"/>
        </w:numPr>
        <w:tabs>
          <w:tab w:val="left" w:pos="0"/>
        </w:tabs>
        <w:spacing w:after="0" w:line="240" w:lineRule="auto"/>
        <w:ind w:left="1418"/>
        <w:jc w:val="both"/>
      </w:pPr>
      <w:r>
        <w:rPr>
          <w:rFonts w:ascii="Times New Roman" w:hAnsi="Times New Roman" w:cs="Times New Roman"/>
          <w:iCs/>
          <w:sz w:val="28"/>
          <w:szCs w:val="28"/>
          <w:lang w:val="uk-UA"/>
        </w:rPr>
        <w:t>читати документацію, робити висновки із специфікацій;</w:t>
      </w:r>
    </w:p>
    <w:p w14:paraId="2A24D1D8" w14:textId="77777777" w:rsidR="00D93406" w:rsidRDefault="00D93406">
      <w:pPr>
        <w:pStyle w:val="ListParagraph"/>
        <w:numPr>
          <w:ilvl w:val="0"/>
          <w:numId w:val="4"/>
        </w:numPr>
        <w:tabs>
          <w:tab w:val="left" w:pos="0"/>
          <w:tab w:val="left" w:pos="284"/>
          <w:tab w:val="left" w:pos="567"/>
        </w:tabs>
        <w:spacing w:line="240" w:lineRule="auto"/>
        <w:ind w:left="1418"/>
        <w:jc w:val="both"/>
      </w:pPr>
      <w:r>
        <w:rPr>
          <w:rFonts w:ascii="Times New Roman" w:hAnsi="Times New Roman" w:cs="Times New Roman"/>
          <w:iCs/>
          <w:sz w:val="28"/>
          <w:szCs w:val="28"/>
          <w:lang w:val="uk-UA"/>
        </w:rPr>
        <w:t>тестувати програми , знаходити помилки та виявляти проблемні випадки;</w:t>
      </w:r>
    </w:p>
    <w:p w14:paraId="61930A68" w14:textId="77777777" w:rsidR="00D93406" w:rsidRDefault="00D93406">
      <w:pPr>
        <w:pStyle w:val="ListParagraph"/>
        <w:widowControl w:val="0"/>
        <w:numPr>
          <w:ilvl w:val="0"/>
          <w:numId w:val="4"/>
        </w:numPr>
        <w:tabs>
          <w:tab w:val="left" w:pos="0"/>
          <w:tab w:val="left" w:pos="284"/>
          <w:tab w:val="left" w:pos="567"/>
        </w:tabs>
        <w:spacing w:line="240" w:lineRule="auto"/>
        <w:ind w:left="1418"/>
        <w:jc w:val="both"/>
      </w:pPr>
      <w:r>
        <w:rPr>
          <w:rFonts w:ascii="Times New Roman" w:hAnsi="Times New Roman" w:cs="Times New Roman"/>
          <w:iCs/>
          <w:sz w:val="28"/>
          <w:szCs w:val="28"/>
          <w:lang w:val="uk-UA"/>
        </w:rPr>
        <w:t>точно описувати симптоми помилок і чітко задавати питання.</w:t>
      </w:r>
    </w:p>
    <w:p w14:paraId="610327CC" w14:textId="77777777" w:rsidR="00D93406" w:rsidRDefault="00D93406">
      <w:pPr>
        <w:pStyle w:val="Heading1"/>
      </w:pPr>
      <w:r>
        <w:t>Критерії оцінювання результатів навчання</w:t>
      </w:r>
    </w:p>
    <w:p w14:paraId="511AAC27" w14:textId="77777777" w:rsidR="00D93406" w:rsidRPr="00737842" w:rsidRDefault="00D93406">
      <w:pPr>
        <w:tabs>
          <w:tab w:val="left" w:pos="284"/>
          <w:tab w:val="left" w:pos="567"/>
        </w:tabs>
        <w:ind w:firstLine="567"/>
        <w:jc w:val="both"/>
        <w:rPr>
          <w:lang w:val="uk-UA"/>
        </w:rPr>
      </w:pPr>
      <w:r>
        <w:rPr>
          <w:lang w:val="uk-UA"/>
        </w:rPr>
        <w:t>Критерієм успішного проходження здобувачем освіти підсумкового оцінювання є досягнення ним мінімальних порогових рівнів оцінок за кожним запланованим результатом навчання навчальної дисципліни;</w:t>
      </w:r>
    </w:p>
    <w:p w14:paraId="074B355B" w14:textId="77777777" w:rsidR="00D93406" w:rsidRDefault="00D93406">
      <w:pPr>
        <w:tabs>
          <w:tab w:val="left" w:pos="284"/>
          <w:tab w:val="left" w:pos="567"/>
        </w:tabs>
        <w:ind w:firstLine="567"/>
        <w:jc w:val="both"/>
      </w:pPr>
      <w:r>
        <w:rPr>
          <w:lang w:val="uk-UA"/>
        </w:rPr>
        <w:t xml:space="preserve">Мінімальний пороговий рівень оцінки визначається як </w:t>
      </w:r>
      <w:r w:rsidRPr="007A754F">
        <w:rPr>
          <w:lang w:val="uk-UA"/>
        </w:rPr>
        <w:t>60%</w:t>
      </w:r>
      <w:r>
        <w:rPr>
          <w:lang w:val="uk-UA"/>
        </w:rPr>
        <w:t xml:space="preserve"> від максимально можливих балів за допомогою якісних критеріїв, що описані в п. </w:t>
      </w:r>
      <w:r w:rsidRPr="007A754F">
        <w:rPr>
          <w:lang w:val="uk-UA"/>
        </w:rPr>
        <w:t>12</w:t>
      </w:r>
      <w:r>
        <w:rPr>
          <w:lang w:val="uk-UA"/>
        </w:rPr>
        <w:t xml:space="preserve">. </w:t>
      </w:r>
    </w:p>
    <w:p w14:paraId="6B4A87B9" w14:textId="77777777" w:rsidR="00D93406" w:rsidRDefault="00D93406">
      <w:pPr>
        <w:tabs>
          <w:tab w:val="left" w:pos="284"/>
          <w:tab w:val="left" w:pos="567"/>
        </w:tabs>
        <w:ind w:firstLine="567"/>
        <w:jc w:val="both"/>
      </w:pPr>
      <w:r>
        <w:rPr>
          <w:lang w:val="uk-UA"/>
        </w:rPr>
        <w:t xml:space="preserve">З тими студентами, які до проведення підсумкового семестрового контролю не встигли виконати всі обов’язкові види робіт та мають підсумкову оцінку до </w:t>
      </w:r>
      <w:r w:rsidRPr="007A754F">
        <w:rPr>
          <w:lang w:val="uk-UA"/>
        </w:rPr>
        <w:t>19</w:t>
      </w:r>
      <w:r>
        <w:rPr>
          <w:lang w:val="uk-UA"/>
        </w:rPr>
        <w:t xml:space="preserve"> балів (за шкалою оцінювання), проводяться додаткові індивідуальні заняття, за результатами яких визначається, наскільки глибоко засвоєний матеріал, та чи необхідне повторне вивчення дисципліни.</w:t>
      </w:r>
    </w:p>
    <w:p w14:paraId="2545AFBB" w14:textId="77777777" w:rsidR="00D93406" w:rsidRDefault="00D93406">
      <w:pPr>
        <w:ind w:firstLine="851"/>
        <w:jc w:val="both"/>
      </w:pPr>
      <w:r>
        <w:rPr>
          <w:lang w:val="uk-UA"/>
        </w:rPr>
        <w:t>Дисципліну можна вважати такою, що засвоєна, якщо студент знає та вміє те, що зазначено в очікуваних результатах навчання.</w:t>
      </w:r>
    </w:p>
    <w:p w14:paraId="7D736595" w14:textId="77777777" w:rsidR="00D93406" w:rsidRDefault="00D93406">
      <w:pPr>
        <w:pStyle w:val="Heading1"/>
      </w:pPr>
      <w:r>
        <w:t>Засоби діагностики результатів навчання</w:t>
      </w:r>
    </w:p>
    <w:p w14:paraId="4F0CFE5D" w14:textId="77777777" w:rsidR="00D93406" w:rsidRDefault="00D93406">
      <w:pPr>
        <w:pStyle w:val="Style8"/>
        <w:widowControl/>
        <w:spacing w:line="240" w:lineRule="auto"/>
        <w:ind w:firstLine="720"/>
      </w:pPr>
      <w:r>
        <w:rPr>
          <w:rStyle w:val="FontStyle27"/>
          <w:sz w:val="28"/>
          <w:szCs w:val="28"/>
          <w:lang w:val="uk-UA" w:eastAsia="uk-UA"/>
        </w:rPr>
        <w:t>Засобами оцінювання та методами демонстрування результатів навчання:</w:t>
      </w:r>
    </w:p>
    <w:p w14:paraId="40870BBA" w14:textId="77777777" w:rsidR="00D93406" w:rsidRPr="00564605" w:rsidRDefault="00D93406">
      <w:pPr>
        <w:pStyle w:val="Style16"/>
        <w:widowControl/>
        <w:numPr>
          <w:ilvl w:val="0"/>
          <w:numId w:val="6"/>
        </w:numPr>
        <w:tabs>
          <w:tab w:val="left" w:pos="744"/>
        </w:tabs>
        <w:spacing w:line="240" w:lineRule="auto"/>
        <w:ind w:left="389"/>
        <w:jc w:val="left"/>
      </w:pPr>
      <w:r w:rsidRPr="00564605">
        <w:rPr>
          <w:rStyle w:val="FontStyle27"/>
          <w:sz w:val="28"/>
          <w:szCs w:val="28"/>
          <w:lang w:val="uk-UA" w:eastAsia="uk-UA"/>
        </w:rPr>
        <w:t>екзамен;</w:t>
      </w:r>
    </w:p>
    <w:p w14:paraId="17D9C586" w14:textId="77777777" w:rsidR="00D93406" w:rsidRPr="00564605" w:rsidRDefault="00D93406">
      <w:pPr>
        <w:pStyle w:val="Style16"/>
        <w:widowControl/>
        <w:numPr>
          <w:ilvl w:val="0"/>
          <w:numId w:val="6"/>
        </w:numPr>
        <w:tabs>
          <w:tab w:val="left" w:pos="744"/>
        </w:tabs>
        <w:spacing w:line="240" w:lineRule="auto"/>
        <w:ind w:left="389"/>
        <w:jc w:val="left"/>
      </w:pPr>
      <w:r w:rsidRPr="00564605">
        <w:rPr>
          <w:rStyle w:val="FontStyle27"/>
          <w:sz w:val="28"/>
          <w:szCs w:val="28"/>
          <w:lang w:val="uk-UA" w:eastAsia="uk-UA"/>
        </w:rPr>
        <w:t>стандартизовані тести;</w:t>
      </w:r>
    </w:p>
    <w:p w14:paraId="187B6F30" w14:textId="77777777" w:rsidR="00D93406" w:rsidRPr="00564605" w:rsidRDefault="00D93406">
      <w:pPr>
        <w:pStyle w:val="Style16"/>
        <w:widowControl/>
        <w:numPr>
          <w:ilvl w:val="0"/>
          <w:numId w:val="6"/>
        </w:numPr>
        <w:tabs>
          <w:tab w:val="left" w:pos="744"/>
        </w:tabs>
        <w:spacing w:line="240" w:lineRule="auto"/>
        <w:ind w:left="389"/>
        <w:jc w:val="left"/>
      </w:pPr>
      <w:r w:rsidRPr="00564605">
        <w:rPr>
          <w:rStyle w:val="FontStyle27"/>
          <w:sz w:val="28"/>
          <w:szCs w:val="28"/>
          <w:lang w:val="uk-UA" w:eastAsia="uk-UA"/>
        </w:rPr>
        <w:t>розрахунково-графічна робота;</w:t>
      </w:r>
    </w:p>
    <w:p w14:paraId="52653F2E" w14:textId="77777777" w:rsidR="00D93406" w:rsidRPr="0053037F" w:rsidRDefault="00D93406">
      <w:pPr>
        <w:pStyle w:val="Style16"/>
        <w:widowControl/>
        <w:numPr>
          <w:ilvl w:val="0"/>
          <w:numId w:val="6"/>
        </w:numPr>
        <w:tabs>
          <w:tab w:val="left" w:pos="744"/>
        </w:tabs>
        <w:spacing w:line="240" w:lineRule="auto"/>
        <w:ind w:left="389"/>
        <w:jc w:val="left"/>
      </w:pPr>
      <w:r w:rsidRPr="0053037F">
        <w:rPr>
          <w:rStyle w:val="FontStyle27"/>
          <w:sz w:val="28"/>
          <w:szCs w:val="28"/>
          <w:lang w:val="uk-UA" w:eastAsia="uk-UA"/>
        </w:rPr>
        <w:t>захист результатів виконаних лабораторних робіт.</w:t>
      </w:r>
    </w:p>
    <w:p w14:paraId="1135B123" w14:textId="42DF37FC" w:rsidR="00D93406" w:rsidRDefault="00D93406">
      <w:pPr>
        <w:pStyle w:val="ListParagraph"/>
        <w:spacing w:before="280" w:after="280" w:line="240" w:lineRule="auto"/>
        <w:ind w:left="0" w:firstLine="709"/>
        <w:jc w:val="both"/>
      </w:pPr>
      <w:r>
        <w:rPr>
          <w:rFonts w:ascii="Times New Roman" w:hAnsi="Times New Roman" w:cs="Times New Roman"/>
          <w:b/>
          <w:sz w:val="28"/>
          <w:szCs w:val="28"/>
          <w:lang w:val="uk-UA" w:eastAsia="ru-RU"/>
        </w:rPr>
        <w:t xml:space="preserve">Тема </w:t>
      </w:r>
      <w:r w:rsidR="0053037F">
        <w:rPr>
          <w:rFonts w:ascii="Times New Roman" w:hAnsi="Times New Roman" w:cs="Times New Roman"/>
          <w:b/>
          <w:sz w:val="28"/>
          <w:szCs w:val="28"/>
          <w:lang w:val="uk-UA" w:eastAsia="ru-RU"/>
        </w:rPr>
        <w:t>1</w:t>
      </w:r>
      <w:r>
        <w:rPr>
          <w:rFonts w:ascii="Times New Roman" w:hAnsi="Times New Roman" w:cs="Times New Roman"/>
          <w:b/>
          <w:sz w:val="28"/>
          <w:szCs w:val="28"/>
          <w:lang w:val="uk-UA" w:eastAsia="ru-RU"/>
        </w:rPr>
        <w:t>.</w:t>
      </w:r>
      <w:r w:rsidR="00165279">
        <w:rPr>
          <w:rFonts w:ascii="Times New Roman" w:hAnsi="Times New Roman" w:cs="Times New Roman"/>
          <w:b/>
          <w:sz w:val="28"/>
          <w:szCs w:val="28"/>
          <w:lang w:val="uk-UA" w:eastAsia="ru-RU"/>
        </w:rPr>
        <w:t xml:space="preserve"> Функції та змінні</w:t>
      </w:r>
    </w:p>
    <w:p w14:paraId="79C76BF7" w14:textId="7CFEE263" w:rsidR="0053037F" w:rsidRPr="006E0BDA" w:rsidRDefault="00E72835">
      <w:pPr>
        <w:pStyle w:val="ListParagraph"/>
        <w:spacing w:before="280" w:after="280" w:line="240" w:lineRule="auto"/>
        <w:ind w:left="0" w:firstLine="709"/>
        <w:jc w:val="both"/>
        <w:rPr>
          <w:rFonts w:ascii="Times New Roman" w:hAnsi="Times New Roman" w:cs="Times New Roman"/>
          <w:bCs/>
          <w:sz w:val="28"/>
          <w:szCs w:val="28"/>
          <w:lang w:eastAsia="ru-RU"/>
        </w:rPr>
      </w:pPr>
      <w:r>
        <w:rPr>
          <w:rFonts w:ascii="Times New Roman" w:hAnsi="Times New Roman" w:cs="Times New Roman"/>
          <w:bCs/>
          <w:sz w:val="28"/>
          <w:szCs w:val="28"/>
          <w:lang w:val="uk-UA" w:eastAsia="ru-RU"/>
        </w:rPr>
        <w:t xml:space="preserve">Перший запуск. </w:t>
      </w:r>
      <w:r w:rsidR="006E0BDA">
        <w:rPr>
          <w:rFonts w:ascii="Times New Roman" w:hAnsi="Times New Roman" w:cs="Times New Roman"/>
          <w:bCs/>
          <w:sz w:val="28"/>
          <w:szCs w:val="28"/>
          <w:lang w:val="uk-UA" w:eastAsia="ru-RU"/>
        </w:rPr>
        <w:t xml:space="preserve">Робота без даних. Необхідність даних. </w:t>
      </w:r>
      <w:r w:rsidR="00172E30">
        <w:rPr>
          <w:rFonts w:ascii="Times New Roman" w:hAnsi="Times New Roman" w:cs="Times New Roman"/>
          <w:bCs/>
          <w:sz w:val="28"/>
          <w:szCs w:val="28"/>
          <w:lang w:val="uk-UA" w:eastAsia="ru-RU"/>
        </w:rPr>
        <w:t xml:space="preserve">Подання даних. </w:t>
      </w:r>
      <w:r w:rsidR="006E0BDA">
        <w:rPr>
          <w:rFonts w:ascii="Times New Roman" w:hAnsi="Times New Roman" w:cs="Times New Roman"/>
          <w:bCs/>
          <w:sz w:val="28"/>
          <w:szCs w:val="28"/>
          <w:lang w:val="uk-UA" w:eastAsia="ru-RU"/>
        </w:rPr>
        <w:t xml:space="preserve">Використання отриманих даних. </w:t>
      </w:r>
      <w:r w:rsidR="0053037F">
        <w:rPr>
          <w:rFonts w:ascii="Times New Roman" w:hAnsi="Times New Roman" w:cs="Times New Roman"/>
          <w:bCs/>
          <w:sz w:val="28"/>
          <w:szCs w:val="28"/>
          <w:lang w:val="uk-UA" w:eastAsia="ru-RU"/>
        </w:rPr>
        <w:t xml:space="preserve">Змінні. Типи даних. </w:t>
      </w:r>
      <w:r w:rsidR="006E0BDA">
        <w:rPr>
          <w:rFonts w:ascii="Times New Roman" w:hAnsi="Times New Roman" w:cs="Times New Roman"/>
          <w:bCs/>
          <w:sz w:val="28"/>
          <w:szCs w:val="28"/>
          <w:lang w:val="uk-UA" w:eastAsia="ru-RU"/>
        </w:rPr>
        <w:t xml:space="preserve">Обробка даних. Групування коду за функціоналом. </w:t>
      </w:r>
      <w:r>
        <w:rPr>
          <w:rFonts w:ascii="Times New Roman" w:hAnsi="Times New Roman" w:cs="Times New Roman"/>
          <w:bCs/>
          <w:sz w:val="28"/>
          <w:szCs w:val="28"/>
          <w:lang w:val="uk-UA" w:eastAsia="ru-RU"/>
        </w:rPr>
        <w:t>П</w:t>
      </w:r>
      <w:r w:rsidR="006E0BDA">
        <w:rPr>
          <w:rFonts w:ascii="Times New Roman" w:hAnsi="Times New Roman" w:cs="Times New Roman"/>
          <w:bCs/>
          <w:sz w:val="28"/>
          <w:szCs w:val="28"/>
          <w:lang w:val="uk-UA" w:eastAsia="ru-RU"/>
        </w:rPr>
        <w:t xml:space="preserve">оняття функції. </w:t>
      </w:r>
      <w:r w:rsidR="00863B4F">
        <w:rPr>
          <w:rFonts w:ascii="Times New Roman" w:hAnsi="Times New Roman" w:cs="Times New Roman"/>
          <w:bCs/>
          <w:sz w:val="28"/>
          <w:szCs w:val="28"/>
          <w:lang w:val="uk-UA" w:eastAsia="ru-RU"/>
        </w:rPr>
        <w:t>Аргументи</w:t>
      </w:r>
      <w:r>
        <w:rPr>
          <w:rFonts w:ascii="Times New Roman" w:hAnsi="Times New Roman" w:cs="Times New Roman"/>
          <w:bCs/>
          <w:sz w:val="28"/>
          <w:szCs w:val="28"/>
          <w:lang w:val="uk-UA" w:eastAsia="ru-RU"/>
        </w:rPr>
        <w:t xml:space="preserve"> функції</w:t>
      </w:r>
      <w:r w:rsidR="006E0BDA">
        <w:rPr>
          <w:rFonts w:ascii="Times New Roman" w:hAnsi="Times New Roman" w:cs="Times New Roman"/>
          <w:bCs/>
          <w:sz w:val="28"/>
          <w:szCs w:val="28"/>
          <w:lang w:val="uk-UA" w:eastAsia="ru-RU"/>
        </w:rPr>
        <w:t>.</w:t>
      </w:r>
      <w:r w:rsidR="00863B4F">
        <w:rPr>
          <w:rFonts w:ascii="Times New Roman" w:hAnsi="Times New Roman" w:cs="Times New Roman"/>
          <w:bCs/>
          <w:sz w:val="28"/>
          <w:szCs w:val="28"/>
          <w:lang w:val="uk-UA" w:eastAsia="ru-RU"/>
        </w:rPr>
        <w:t xml:space="preserve"> Аргументи за замовченням.</w:t>
      </w:r>
      <w:r w:rsidR="006E0BDA">
        <w:rPr>
          <w:rFonts w:ascii="Times New Roman" w:hAnsi="Times New Roman" w:cs="Times New Roman"/>
          <w:bCs/>
          <w:sz w:val="28"/>
          <w:szCs w:val="28"/>
          <w:lang w:val="uk-UA" w:eastAsia="ru-RU"/>
        </w:rPr>
        <w:t xml:space="preserve"> Результат роботи функції.</w:t>
      </w:r>
    </w:p>
    <w:p w14:paraId="27E4657B" w14:textId="77777777" w:rsidR="009E1459" w:rsidRDefault="009E1459">
      <w:pPr>
        <w:pStyle w:val="ListParagraph"/>
        <w:spacing w:before="280" w:after="280" w:line="240" w:lineRule="auto"/>
        <w:ind w:left="0" w:firstLine="709"/>
        <w:jc w:val="both"/>
        <w:rPr>
          <w:rFonts w:ascii="Times New Roman" w:hAnsi="Times New Roman" w:cs="Times New Roman"/>
          <w:b/>
          <w:sz w:val="28"/>
          <w:szCs w:val="28"/>
          <w:lang w:val="uk-UA" w:eastAsia="ru-RU"/>
        </w:rPr>
      </w:pPr>
    </w:p>
    <w:p w14:paraId="539E86D7" w14:textId="5FE9D02E" w:rsidR="00D93406" w:rsidRPr="00165279" w:rsidRDefault="00D93406">
      <w:pPr>
        <w:pStyle w:val="ListParagraph"/>
        <w:spacing w:before="280" w:after="280" w:line="240" w:lineRule="auto"/>
        <w:ind w:left="0" w:firstLine="709"/>
        <w:jc w:val="both"/>
        <w:rPr>
          <w:lang w:val="uk-UA"/>
        </w:rPr>
      </w:pPr>
      <w:r>
        <w:rPr>
          <w:rFonts w:ascii="Times New Roman" w:hAnsi="Times New Roman" w:cs="Times New Roman"/>
          <w:b/>
          <w:sz w:val="28"/>
          <w:szCs w:val="28"/>
          <w:lang w:val="uk-UA" w:eastAsia="ru-RU"/>
        </w:rPr>
        <w:t xml:space="preserve">Тема </w:t>
      </w:r>
      <w:r w:rsidR="0053037F">
        <w:rPr>
          <w:rFonts w:ascii="Times New Roman" w:hAnsi="Times New Roman" w:cs="Times New Roman"/>
          <w:b/>
          <w:sz w:val="28"/>
          <w:szCs w:val="28"/>
          <w:lang w:val="uk-UA" w:eastAsia="ru-RU"/>
        </w:rPr>
        <w:t>2</w:t>
      </w:r>
      <w:r>
        <w:rPr>
          <w:rFonts w:ascii="Times New Roman" w:hAnsi="Times New Roman" w:cs="Times New Roman"/>
          <w:b/>
          <w:sz w:val="28"/>
          <w:szCs w:val="28"/>
          <w:lang w:val="uk-UA" w:eastAsia="ru-RU"/>
        </w:rPr>
        <w:t xml:space="preserve">. </w:t>
      </w:r>
      <w:r w:rsidR="0053037F">
        <w:rPr>
          <w:rFonts w:ascii="Times New Roman" w:hAnsi="Times New Roman" w:cs="Times New Roman"/>
          <w:b/>
          <w:sz w:val="28"/>
          <w:szCs w:val="28"/>
          <w:lang w:val="uk-UA" w:eastAsia="ru-RU"/>
        </w:rPr>
        <w:t>Умовні переходи</w:t>
      </w:r>
    </w:p>
    <w:p w14:paraId="128E3CF6" w14:textId="02089AAD" w:rsidR="0053037F" w:rsidRPr="00863B4F" w:rsidRDefault="00E72835">
      <w:pPr>
        <w:pStyle w:val="ListParagraph"/>
        <w:spacing w:before="280" w:after="280" w:line="240" w:lineRule="auto"/>
        <w:ind w:left="0" w:firstLine="709"/>
        <w:jc w:val="both"/>
        <w:rPr>
          <w:rFonts w:ascii="Times New Roman" w:hAnsi="Times New Roman" w:cs="Times New Roman"/>
          <w:bCs/>
          <w:sz w:val="28"/>
          <w:szCs w:val="28"/>
          <w:lang w:val="uk-UA" w:eastAsia="ru-RU"/>
        </w:rPr>
      </w:pPr>
      <w:r>
        <w:rPr>
          <w:rFonts w:ascii="Times New Roman" w:hAnsi="Times New Roman" w:cs="Times New Roman"/>
          <w:bCs/>
          <w:sz w:val="28"/>
          <w:szCs w:val="28"/>
          <w:lang w:val="uk-UA" w:eastAsia="ru-RU"/>
        </w:rPr>
        <w:t>Необхідність розгалуження.</w:t>
      </w:r>
      <w:r w:rsidR="00172E30">
        <w:rPr>
          <w:rFonts w:ascii="Times New Roman" w:hAnsi="Times New Roman" w:cs="Times New Roman"/>
          <w:bCs/>
          <w:sz w:val="28"/>
          <w:szCs w:val="28"/>
          <w:lang w:val="uk-UA" w:eastAsia="ru-RU"/>
        </w:rPr>
        <w:t xml:space="preserve"> Відповідь «Так» або «Ні». </w:t>
      </w:r>
      <w:r w:rsidR="00863B4F">
        <w:rPr>
          <w:rFonts w:ascii="Times New Roman" w:hAnsi="Times New Roman" w:cs="Times New Roman"/>
          <w:bCs/>
          <w:sz w:val="28"/>
          <w:szCs w:val="28"/>
          <w:lang w:val="uk-UA" w:eastAsia="ru-RU"/>
        </w:rPr>
        <w:t xml:space="preserve">Оператор </w:t>
      </w:r>
      <w:r w:rsidR="00863B4F">
        <w:rPr>
          <w:rFonts w:ascii="Times New Roman" w:hAnsi="Times New Roman" w:cs="Times New Roman"/>
          <w:bCs/>
          <w:sz w:val="28"/>
          <w:szCs w:val="28"/>
          <w:lang w:val="en-US" w:eastAsia="ru-RU"/>
        </w:rPr>
        <w:t>if</w:t>
      </w:r>
      <w:r w:rsidR="00863B4F" w:rsidRPr="00863B4F">
        <w:rPr>
          <w:rFonts w:ascii="Times New Roman" w:hAnsi="Times New Roman" w:cs="Times New Roman"/>
          <w:bCs/>
          <w:sz w:val="28"/>
          <w:szCs w:val="28"/>
          <w:lang w:eastAsia="ru-RU"/>
        </w:rPr>
        <w:t xml:space="preserve">. </w:t>
      </w:r>
      <w:r w:rsidR="00863B4F">
        <w:rPr>
          <w:rFonts w:ascii="Times New Roman" w:hAnsi="Times New Roman" w:cs="Times New Roman"/>
          <w:bCs/>
          <w:sz w:val="28"/>
          <w:szCs w:val="28"/>
          <w:lang w:val="uk-UA" w:eastAsia="ru-RU"/>
        </w:rPr>
        <w:t xml:space="preserve">Блок коду оператора </w:t>
      </w:r>
      <w:r w:rsidR="00863B4F">
        <w:rPr>
          <w:rFonts w:ascii="Times New Roman" w:hAnsi="Times New Roman" w:cs="Times New Roman"/>
          <w:bCs/>
          <w:sz w:val="28"/>
          <w:szCs w:val="28"/>
          <w:lang w:val="en-US" w:eastAsia="ru-RU"/>
        </w:rPr>
        <w:t>if</w:t>
      </w:r>
      <w:r w:rsidR="00863B4F" w:rsidRPr="00863B4F">
        <w:rPr>
          <w:rFonts w:ascii="Times New Roman" w:hAnsi="Times New Roman" w:cs="Times New Roman"/>
          <w:bCs/>
          <w:sz w:val="28"/>
          <w:szCs w:val="28"/>
          <w:lang w:eastAsia="ru-RU"/>
        </w:rPr>
        <w:t xml:space="preserve">. </w:t>
      </w:r>
      <w:r w:rsidR="00863B4F">
        <w:rPr>
          <w:rFonts w:ascii="Times New Roman" w:hAnsi="Times New Roman" w:cs="Times New Roman"/>
          <w:bCs/>
          <w:sz w:val="28"/>
          <w:szCs w:val="28"/>
          <w:lang w:val="uk-UA" w:eastAsia="ru-RU"/>
        </w:rPr>
        <w:t xml:space="preserve">Оператори </w:t>
      </w:r>
      <w:r w:rsidR="00863B4F">
        <w:rPr>
          <w:rFonts w:ascii="Times New Roman" w:hAnsi="Times New Roman" w:cs="Times New Roman"/>
          <w:bCs/>
          <w:sz w:val="28"/>
          <w:szCs w:val="28"/>
          <w:lang w:val="en-US" w:eastAsia="ru-RU"/>
        </w:rPr>
        <w:t>True, False</w:t>
      </w:r>
      <w:r w:rsidR="00863B4F">
        <w:rPr>
          <w:rFonts w:ascii="Times New Roman" w:hAnsi="Times New Roman" w:cs="Times New Roman"/>
          <w:bCs/>
          <w:sz w:val="28"/>
          <w:szCs w:val="28"/>
          <w:lang w:val="uk-UA" w:eastAsia="ru-RU"/>
        </w:rPr>
        <w:t>,</w:t>
      </w:r>
      <w:r w:rsidR="00863B4F">
        <w:rPr>
          <w:rFonts w:ascii="Times New Roman" w:hAnsi="Times New Roman" w:cs="Times New Roman"/>
          <w:bCs/>
          <w:sz w:val="28"/>
          <w:szCs w:val="28"/>
          <w:lang w:val="en-US" w:eastAsia="ru-RU"/>
        </w:rPr>
        <w:t xml:space="preserve"> Not</w:t>
      </w:r>
      <w:r w:rsidR="00863B4F">
        <w:rPr>
          <w:rFonts w:ascii="Times New Roman" w:hAnsi="Times New Roman" w:cs="Times New Roman"/>
          <w:bCs/>
          <w:sz w:val="28"/>
          <w:szCs w:val="28"/>
          <w:lang w:val="uk-UA" w:eastAsia="ru-RU"/>
        </w:rPr>
        <w:t>,</w:t>
      </w:r>
      <w:r w:rsidR="00863B4F">
        <w:rPr>
          <w:rFonts w:ascii="Times New Roman" w:hAnsi="Times New Roman" w:cs="Times New Roman"/>
          <w:bCs/>
          <w:sz w:val="28"/>
          <w:szCs w:val="28"/>
          <w:lang w:val="en-US" w:eastAsia="ru-RU"/>
        </w:rPr>
        <w:t xml:space="preserve"> And</w:t>
      </w:r>
      <w:r w:rsidR="00863B4F">
        <w:rPr>
          <w:rFonts w:ascii="Times New Roman" w:hAnsi="Times New Roman" w:cs="Times New Roman"/>
          <w:bCs/>
          <w:sz w:val="28"/>
          <w:szCs w:val="28"/>
          <w:lang w:val="uk-UA" w:eastAsia="ru-RU"/>
        </w:rPr>
        <w:t>,</w:t>
      </w:r>
      <w:r w:rsidR="00863B4F">
        <w:rPr>
          <w:rFonts w:ascii="Times New Roman" w:hAnsi="Times New Roman" w:cs="Times New Roman"/>
          <w:bCs/>
          <w:sz w:val="28"/>
          <w:szCs w:val="28"/>
          <w:lang w:val="en-US" w:eastAsia="ru-RU"/>
        </w:rPr>
        <w:t xml:space="preserve"> Or. </w:t>
      </w:r>
      <w:r w:rsidR="00863B4F">
        <w:rPr>
          <w:rFonts w:ascii="Times New Roman" w:hAnsi="Times New Roman" w:cs="Times New Roman"/>
          <w:bCs/>
          <w:sz w:val="28"/>
          <w:szCs w:val="28"/>
          <w:lang w:val="uk-UA" w:eastAsia="ru-RU"/>
        </w:rPr>
        <w:t xml:space="preserve">Блоки </w:t>
      </w:r>
      <w:r w:rsidR="00863B4F">
        <w:rPr>
          <w:rFonts w:ascii="Times New Roman" w:hAnsi="Times New Roman" w:cs="Times New Roman"/>
          <w:bCs/>
          <w:sz w:val="28"/>
          <w:szCs w:val="28"/>
          <w:lang w:val="en-US" w:eastAsia="ru-RU"/>
        </w:rPr>
        <w:t xml:space="preserve">else </w:t>
      </w:r>
      <w:r w:rsidR="00863B4F">
        <w:rPr>
          <w:rFonts w:ascii="Times New Roman" w:hAnsi="Times New Roman" w:cs="Times New Roman"/>
          <w:bCs/>
          <w:sz w:val="28"/>
          <w:szCs w:val="28"/>
          <w:lang w:val="uk-UA" w:eastAsia="ru-RU"/>
        </w:rPr>
        <w:t xml:space="preserve">та </w:t>
      </w:r>
      <w:proofErr w:type="spellStart"/>
      <w:r w:rsidR="00863B4F">
        <w:rPr>
          <w:rFonts w:ascii="Times New Roman" w:hAnsi="Times New Roman" w:cs="Times New Roman"/>
          <w:bCs/>
          <w:sz w:val="28"/>
          <w:szCs w:val="28"/>
          <w:lang w:val="en-US" w:eastAsia="ru-RU"/>
        </w:rPr>
        <w:t>elif</w:t>
      </w:r>
      <w:proofErr w:type="spellEnd"/>
      <w:r w:rsidR="00863B4F">
        <w:rPr>
          <w:rFonts w:ascii="Times New Roman" w:hAnsi="Times New Roman" w:cs="Times New Roman"/>
          <w:bCs/>
          <w:sz w:val="28"/>
          <w:szCs w:val="28"/>
          <w:lang w:val="en-US" w:eastAsia="ru-RU"/>
        </w:rPr>
        <w:t xml:space="preserve">. </w:t>
      </w:r>
      <w:r w:rsidR="00172E30">
        <w:rPr>
          <w:rFonts w:ascii="Times New Roman" w:hAnsi="Times New Roman" w:cs="Times New Roman"/>
          <w:bCs/>
          <w:sz w:val="28"/>
          <w:szCs w:val="28"/>
          <w:lang w:val="uk-UA" w:eastAsia="ru-RU"/>
        </w:rPr>
        <w:t>Порівняння.</w:t>
      </w:r>
      <w:r w:rsidR="00863B4F" w:rsidRPr="006055D3">
        <w:rPr>
          <w:rFonts w:ascii="Times New Roman" w:hAnsi="Times New Roman" w:cs="Times New Roman"/>
          <w:bCs/>
          <w:sz w:val="28"/>
          <w:szCs w:val="28"/>
          <w:lang w:eastAsia="ru-RU"/>
        </w:rPr>
        <w:t xml:space="preserve"> </w:t>
      </w:r>
      <w:proofErr w:type="spellStart"/>
      <w:r w:rsidR="00863B4F">
        <w:rPr>
          <w:rFonts w:ascii="Times New Roman" w:hAnsi="Times New Roman" w:cs="Times New Roman"/>
          <w:bCs/>
          <w:sz w:val="28"/>
          <w:szCs w:val="28"/>
          <w:lang w:val="uk-UA" w:eastAsia="ru-RU"/>
        </w:rPr>
        <w:t>Тернарний</w:t>
      </w:r>
      <w:proofErr w:type="spellEnd"/>
      <w:r w:rsidR="00863B4F">
        <w:rPr>
          <w:rFonts w:ascii="Times New Roman" w:hAnsi="Times New Roman" w:cs="Times New Roman"/>
          <w:bCs/>
          <w:sz w:val="28"/>
          <w:szCs w:val="28"/>
          <w:lang w:val="uk-UA" w:eastAsia="ru-RU"/>
        </w:rPr>
        <w:t xml:space="preserve"> оператор.</w:t>
      </w:r>
    </w:p>
    <w:p w14:paraId="6271E51F" w14:textId="77777777" w:rsidR="009E1459" w:rsidRDefault="009E1459">
      <w:pPr>
        <w:pStyle w:val="ListParagraph"/>
        <w:spacing w:before="280" w:after="280" w:line="240" w:lineRule="auto"/>
        <w:ind w:left="0" w:firstLine="709"/>
        <w:jc w:val="both"/>
        <w:rPr>
          <w:rFonts w:ascii="Times New Roman" w:hAnsi="Times New Roman" w:cs="Times New Roman"/>
          <w:b/>
          <w:sz w:val="28"/>
          <w:szCs w:val="28"/>
          <w:lang w:val="uk-UA" w:eastAsia="ru-RU"/>
        </w:rPr>
      </w:pPr>
    </w:p>
    <w:p w14:paraId="53EBEA90" w14:textId="0015E153" w:rsidR="00D93406" w:rsidRDefault="00D93406">
      <w:pPr>
        <w:pStyle w:val="ListParagraph"/>
        <w:spacing w:before="280" w:after="280" w:line="240" w:lineRule="auto"/>
        <w:ind w:left="0" w:firstLine="709"/>
        <w:jc w:val="both"/>
      </w:pPr>
      <w:r>
        <w:rPr>
          <w:rFonts w:ascii="Times New Roman" w:hAnsi="Times New Roman" w:cs="Times New Roman"/>
          <w:b/>
          <w:sz w:val="28"/>
          <w:szCs w:val="28"/>
          <w:lang w:val="uk-UA" w:eastAsia="ru-RU"/>
        </w:rPr>
        <w:t xml:space="preserve">Тема </w:t>
      </w:r>
      <w:r w:rsidR="0053037F">
        <w:rPr>
          <w:rFonts w:ascii="Times New Roman" w:hAnsi="Times New Roman" w:cs="Times New Roman"/>
          <w:b/>
          <w:sz w:val="28"/>
          <w:szCs w:val="28"/>
          <w:lang w:val="uk-UA" w:eastAsia="ru-RU"/>
        </w:rPr>
        <w:t>3</w:t>
      </w:r>
      <w:r>
        <w:rPr>
          <w:rFonts w:ascii="Times New Roman" w:hAnsi="Times New Roman" w:cs="Times New Roman"/>
          <w:b/>
          <w:sz w:val="28"/>
          <w:szCs w:val="28"/>
          <w:lang w:val="uk-UA" w:eastAsia="ru-RU"/>
        </w:rPr>
        <w:t xml:space="preserve">. </w:t>
      </w:r>
      <w:r w:rsidR="0053037F">
        <w:rPr>
          <w:rFonts w:ascii="Times New Roman" w:hAnsi="Times New Roman" w:cs="Times New Roman"/>
          <w:b/>
          <w:sz w:val="28"/>
          <w:szCs w:val="28"/>
          <w:lang w:val="uk-UA" w:eastAsia="ru-RU"/>
        </w:rPr>
        <w:t>Цикли</w:t>
      </w:r>
    </w:p>
    <w:p w14:paraId="18C0BC31" w14:textId="3167A42C" w:rsidR="0053037F" w:rsidRPr="00D16D94" w:rsidRDefault="00266671">
      <w:pPr>
        <w:pStyle w:val="ListParagraph"/>
        <w:spacing w:before="280" w:after="280" w:line="240" w:lineRule="auto"/>
        <w:ind w:left="0" w:firstLine="709"/>
        <w:jc w:val="both"/>
        <w:rPr>
          <w:rFonts w:ascii="Times New Roman" w:hAnsi="Times New Roman" w:cs="Times New Roman"/>
          <w:bCs/>
          <w:sz w:val="28"/>
          <w:szCs w:val="28"/>
          <w:lang w:val="uk-UA" w:eastAsia="ru-RU"/>
        </w:rPr>
      </w:pPr>
      <w:r>
        <w:rPr>
          <w:rFonts w:ascii="Times New Roman" w:hAnsi="Times New Roman" w:cs="Times New Roman"/>
          <w:bCs/>
          <w:sz w:val="28"/>
          <w:szCs w:val="28"/>
          <w:lang w:val="uk-UA" w:eastAsia="ru-RU"/>
        </w:rPr>
        <w:lastRenderedPageBreak/>
        <w:t xml:space="preserve">Використання однієї послідовності. Цикли з передумовою, з </w:t>
      </w:r>
      <w:proofErr w:type="spellStart"/>
      <w:r>
        <w:rPr>
          <w:rFonts w:ascii="Times New Roman" w:hAnsi="Times New Roman" w:cs="Times New Roman"/>
          <w:bCs/>
          <w:sz w:val="28"/>
          <w:szCs w:val="28"/>
          <w:lang w:val="uk-UA" w:eastAsia="ru-RU"/>
        </w:rPr>
        <w:t>післяумовою</w:t>
      </w:r>
      <w:proofErr w:type="spellEnd"/>
      <w:r>
        <w:rPr>
          <w:rFonts w:ascii="Times New Roman" w:hAnsi="Times New Roman" w:cs="Times New Roman"/>
          <w:bCs/>
          <w:sz w:val="28"/>
          <w:szCs w:val="28"/>
          <w:lang w:val="uk-UA" w:eastAsia="ru-RU"/>
        </w:rPr>
        <w:t xml:space="preserve">, з лічильником. </w:t>
      </w:r>
      <w:r w:rsidR="00454492">
        <w:rPr>
          <w:rFonts w:ascii="Times New Roman" w:hAnsi="Times New Roman" w:cs="Times New Roman"/>
          <w:bCs/>
          <w:sz w:val="28"/>
          <w:szCs w:val="28"/>
          <w:lang w:val="uk-UA" w:eastAsia="ru-RU"/>
        </w:rPr>
        <w:t xml:space="preserve">Цикл </w:t>
      </w:r>
      <w:r>
        <w:rPr>
          <w:rFonts w:ascii="Times New Roman" w:hAnsi="Times New Roman" w:cs="Times New Roman"/>
          <w:bCs/>
          <w:sz w:val="28"/>
          <w:szCs w:val="28"/>
          <w:lang w:val="en-US" w:eastAsia="ru-RU"/>
        </w:rPr>
        <w:t>While</w:t>
      </w:r>
      <w:r w:rsidRPr="00454492">
        <w:rPr>
          <w:rFonts w:ascii="Times New Roman" w:hAnsi="Times New Roman" w:cs="Times New Roman"/>
          <w:bCs/>
          <w:sz w:val="28"/>
          <w:szCs w:val="28"/>
          <w:lang w:val="uk-UA" w:eastAsia="ru-RU"/>
        </w:rPr>
        <w:t xml:space="preserve">. </w:t>
      </w:r>
      <w:r>
        <w:rPr>
          <w:rFonts w:ascii="Times New Roman" w:hAnsi="Times New Roman" w:cs="Times New Roman"/>
          <w:bCs/>
          <w:sz w:val="28"/>
          <w:szCs w:val="28"/>
          <w:lang w:val="uk-UA" w:eastAsia="ru-RU"/>
        </w:rPr>
        <w:t>Нескінченні цикли</w:t>
      </w:r>
      <w:r w:rsidR="00EC1FCD">
        <w:rPr>
          <w:rFonts w:ascii="Times New Roman" w:hAnsi="Times New Roman" w:cs="Times New Roman"/>
          <w:bCs/>
          <w:sz w:val="28"/>
          <w:szCs w:val="28"/>
          <w:lang w:val="uk-UA" w:eastAsia="ru-RU"/>
        </w:rPr>
        <w:t xml:space="preserve">. </w:t>
      </w:r>
      <w:r w:rsidR="00EC1FCD">
        <w:rPr>
          <w:rFonts w:ascii="Times New Roman" w:hAnsi="Times New Roman" w:cs="Times New Roman"/>
          <w:bCs/>
          <w:sz w:val="28"/>
          <w:szCs w:val="28"/>
          <w:lang w:val="en-US" w:eastAsia="ru-RU"/>
        </w:rPr>
        <w:t>Break</w:t>
      </w:r>
      <w:r w:rsidR="00EC1FCD" w:rsidRPr="00454492">
        <w:rPr>
          <w:rFonts w:ascii="Times New Roman" w:hAnsi="Times New Roman" w:cs="Times New Roman"/>
          <w:bCs/>
          <w:sz w:val="28"/>
          <w:szCs w:val="28"/>
          <w:lang w:val="uk-UA" w:eastAsia="ru-RU"/>
        </w:rPr>
        <w:t xml:space="preserve">. </w:t>
      </w:r>
      <w:r w:rsidR="00EC1FCD">
        <w:rPr>
          <w:rFonts w:ascii="Times New Roman" w:hAnsi="Times New Roman" w:cs="Times New Roman"/>
          <w:bCs/>
          <w:sz w:val="28"/>
          <w:szCs w:val="28"/>
          <w:lang w:val="en-US" w:eastAsia="ru-RU"/>
        </w:rPr>
        <w:t>Continue</w:t>
      </w:r>
      <w:r w:rsidR="00EC1FCD" w:rsidRPr="00454492">
        <w:rPr>
          <w:rFonts w:ascii="Times New Roman" w:hAnsi="Times New Roman" w:cs="Times New Roman"/>
          <w:bCs/>
          <w:sz w:val="28"/>
          <w:szCs w:val="28"/>
          <w:lang w:val="uk-UA" w:eastAsia="ru-RU"/>
        </w:rPr>
        <w:t>.</w:t>
      </w:r>
      <w:r>
        <w:rPr>
          <w:rFonts w:ascii="Times New Roman" w:hAnsi="Times New Roman" w:cs="Times New Roman"/>
          <w:bCs/>
          <w:sz w:val="28"/>
          <w:szCs w:val="28"/>
          <w:lang w:val="uk-UA" w:eastAsia="ru-RU"/>
        </w:rPr>
        <w:t xml:space="preserve"> </w:t>
      </w:r>
      <w:r w:rsidR="00454492">
        <w:rPr>
          <w:rFonts w:ascii="Times New Roman" w:hAnsi="Times New Roman" w:cs="Times New Roman"/>
          <w:bCs/>
          <w:sz w:val="28"/>
          <w:szCs w:val="28"/>
          <w:lang w:val="uk-UA" w:eastAsia="ru-RU"/>
        </w:rPr>
        <w:t xml:space="preserve">Цикл </w:t>
      </w:r>
      <w:r w:rsidR="00EC1FCD">
        <w:rPr>
          <w:rFonts w:ascii="Times New Roman" w:hAnsi="Times New Roman" w:cs="Times New Roman"/>
          <w:bCs/>
          <w:sz w:val="28"/>
          <w:szCs w:val="28"/>
          <w:lang w:val="en-US" w:eastAsia="ru-RU"/>
        </w:rPr>
        <w:t>For</w:t>
      </w:r>
      <w:r w:rsidR="00454492">
        <w:rPr>
          <w:rFonts w:ascii="Times New Roman" w:hAnsi="Times New Roman" w:cs="Times New Roman"/>
          <w:bCs/>
          <w:sz w:val="28"/>
          <w:szCs w:val="28"/>
          <w:lang w:val="uk-UA" w:eastAsia="ru-RU"/>
        </w:rPr>
        <w:t xml:space="preserve">. Приклад </w:t>
      </w:r>
      <w:r w:rsidR="00454492">
        <w:rPr>
          <w:rFonts w:ascii="Times New Roman" w:hAnsi="Times New Roman" w:cs="Times New Roman"/>
          <w:bCs/>
          <w:sz w:val="28"/>
          <w:szCs w:val="28"/>
          <w:lang w:val="en-US" w:eastAsia="ru-RU"/>
        </w:rPr>
        <w:t>range</w:t>
      </w:r>
      <w:r w:rsidR="00454492" w:rsidRPr="00B20D18">
        <w:rPr>
          <w:rFonts w:ascii="Times New Roman" w:hAnsi="Times New Roman" w:cs="Times New Roman"/>
          <w:bCs/>
          <w:sz w:val="28"/>
          <w:szCs w:val="28"/>
          <w:lang w:val="uk-UA" w:eastAsia="ru-RU"/>
        </w:rPr>
        <w:t xml:space="preserve">(). </w:t>
      </w:r>
      <w:r w:rsidR="00D16D94">
        <w:rPr>
          <w:rFonts w:ascii="Times New Roman" w:hAnsi="Times New Roman" w:cs="Times New Roman"/>
          <w:bCs/>
          <w:sz w:val="28"/>
          <w:szCs w:val="28"/>
          <w:lang w:val="uk-UA" w:eastAsia="ru-RU"/>
        </w:rPr>
        <w:t>Списки.</w:t>
      </w:r>
    </w:p>
    <w:p w14:paraId="790F9A56" w14:textId="77777777" w:rsidR="00266671" w:rsidRDefault="00266671">
      <w:pPr>
        <w:pStyle w:val="ListParagraph"/>
        <w:spacing w:before="280" w:after="280" w:line="240" w:lineRule="auto"/>
        <w:ind w:left="0" w:firstLine="709"/>
        <w:jc w:val="both"/>
        <w:rPr>
          <w:rFonts w:ascii="Times New Roman" w:hAnsi="Times New Roman" w:cs="Times New Roman"/>
          <w:bCs/>
          <w:sz w:val="28"/>
          <w:szCs w:val="28"/>
          <w:lang w:val="uk-UA" w:eastAsia="ru-RU"/>
        </w:rPr>
      </w:pPr>
    </w:p>
    <w:p w14:paraId="386F7F25" w14:textId="7FA00F1D" w:rsidR="00D93406" w:rsidRDefault="00D93406">
      <w:pPr>
        <w:pStyle w:val="ListParagraph"/>
        <w:spacing w:before="280" w:after="280" w:line="240" w:lineRule="auto"/>
        <w:ind w:left="0" w:firstLine="709"/>
        <w:jc w:val="both"/>
      </w:pPr>
      <w:r>
        <w:rPr>
          <w:rFonts w:ascii="Times New Roman" w:hAnsi="Times New Roman" w:cs="Times New Roman"/>
          <w:b/>
          <w:sz w:val="28"/>
          <w:szCs w:val="28"/>
          <w:lang w:val="uk-UA" w:eastAsia="ru-RU"/>
        </w:rPr>
        <w:t xml:space="preserve">Тема </w:t>
      </w:r>
      <w:r w:rsidR="0053037F">
        <w:rPr>
          <w:rFonts w:ascii="Times New Roman" w:hAnsi="Times New Roman" w:cs="Times New Roman"/>
          <w:b/>
          <w:sz w:val="28"/>
          <w:szCs w:val="28"/>
          <w:lang w:val="uk-UA" w:eastAsia="ru-RU"/>
        </w:rPr>
        <w:t>4</w:t>
      </w:r>
      <w:r>
        <w:rPr>
          <w:rFonts w:ascii="Times New Roman" w:hAnsi="Times New Roman" w:cs="Times New Roman"/>
          <w:b/>
          <w:sz w:val="28"/>
          <w:szCs w:val="28"/>
          <w:lang w:val="uk-UA" w:eastAsia="ru-RU"/>
        </w:rPr>
        <w:t xml:space="preserve">. </w:t>
      </w:r>
      <w:r w:rsidR="0053037F">
        <w:rPr>
          <w:rFonts w:ascii="Times New Roman" w:hAnsi="Times New Roman" w:cs="Times New Roman"/>
          <w:b/>
          <w:sz w:val="28"/>
          <w:szCs w:val="28"/>
          <w:lang w:val="uk-UA" w:eastAsia="ru-RU"/>
        </w:rPr>
        <w:t>Виняткові ситуації</w:t>
      </w:r>
    </w:p>
    <w:p w14:paraId="1405A641" w14:textId="13BE2B20" w:rsidR="0053037F" w:rsidRPr="00D16D94" w:rsidRDefault="00D16D94">
      <w:pPr>
        <w:pStyle w:val="ListParagraph"/>
        <w:spacing w:before="280" w:after="280" w:line="240" w:lineRule="auto"/>
        <w:ind w:left="0" w:firstLine="709"/>
        <w:jc w:val="both"/>
        <w:rPr>
          <w:rFonts w:ascii="Times New Roman" w:hAnsi="Times New Roman" w:cs="Times New Roman"/>
          <w:bCs/>
          <w:sz w:val="28"/>
          <w:szCs w:val="28"/>
          <w:lang w:val="uk-UA" w:eastAsia="ru-RU"/>
        </w:rPr>
      </w:pPr>
      <w:r>
        <w:rPr>
          <w:rFonts w:ascii="Times New Roman" w:hAnsi="Times New Roman" w:cs="Times New Roman"/>
          <w:bCs/>
          <w:sz w:val="28"/>
          <w:szCs w:val="28"/>
          <w:lang w:val="uk-UA" w:eastAsia="ru-RU"/>
        </w:rPr>
        <w:t xml:space="preserve">Сповіщення інтерпретатора. Типи помилок: синтаксичні, семантичні та помилки часу виконання. Інструкція </w:t>
      </w:r>
      <w:r>
        <w:rPr>
          <w:rFonts w:ascii="Times New Roman" w:hAnsi="Times New Roman" w:cs="Times New Roman"/>
          <w:bCs/>
          <w:sz w:val="28"/>
          <w:szCs w:val="28"/>
          <w:lang w:val="en-US" w:eastAsia="ru-RU"/>
        </w:rPr>
        <w:t>try</w:t>
      </w:r>
      <w:r w:rsidRPr="00D16D94">
        <w:rPr>
          <w:rFonts w:ascii="Times New Roman" w:hAnsi="Times New Roman" w:cs="Times New Roman"/>
          <w:bCs/>
          <w:sz w:val="28"/>
          <w:szCs w:val="28"/>
          <w:lang w:val="uk-UA" w:eastAsia="ru-RU"/>
        </w:rPr>
        <w:t xml:space="preserve">. </w:t>
      </w:r>
      <w:r>
        <w:rPr>
          <w:rFonts w:ascii="Times New Roman" w:hAnsi="Times New Roman" w:cs="Times New Roman"/>
          <w:bCs/>
          <w:sz w:val="28"/>
          <w:szCs w:val="28"/>
          <w:lang w:val="uk-UA" w:eastAsia="ru-RU"/>
        </w:rPr>
        <w:t xml:space="preserve">Блок </w:t>
      </w:r>
      <w:r>
        <w:rPr>
          <w:rFonts w:ascii="Times New Roman" w:hAnsi="Times New Roman" w:cs="Times New Roman"/>
          <w:bCs/>
          <w:sz w:val="28"/>
          <w:szCs w:val="28"/>
          <w:lang w:val="en-US" w:eastAsia="ru-RU"/>
        </w:rPr>
        <w:t>except</w:t>
      </w:r>
      <w:r w:rsidRPr="00D16D94">
        <w:rPr>
          <w:rFonts w:ascii="Times New Roman" w:hAnsi="Times New Roman" w:cs="Times New Roman"/>
          <w:bCs/>
          <w:sz w:val="28"/>
          <w:szCs w:val="28"/>
          <w:lang w:val="uk-UA" w:eastAsia="ru-RU"/>
        </w:rPr>
        <w:t xml:space="preserve">. </w:t>
      </w:r>
      <w:r>
        <w:rPr>
          <w:rFonts w:ascii="Times New Roman" w:hAnsi="Times New Roman" w:cs="Times New Roman"/>
          <w:bCs/>
          <w:sz w:val="28"/>
          <w:szCs w:val="28"/>
          <w:lang w:val="uk-UA" w:eastAsia="ru-RU"/>
        </w:rPr>
        <w:t xml:space="preserve">Типи винятків. Блок </w:t>
      </w:r>
      <w:r>
        <w:rPr>
          <w:rFonts w:ascii="Times New Roman" w:hAnsi="Times New Roman" w:cs="Times New Roman"/>
          <w:bCs/>
          <w:sz w:val="28"/>
          <w:szCs w:val="28"/>
          <w:lang w:val="en-US" w:eastAsia="ru-RU"/>
        </w:rPr>
        <w:t>finally</w:t>
      </w:r>
      <w:r w:rsidRPr="00D16D94">
        <w:rPr>
          <w:rFonts w:ascii="Times New Roman" w:hAnsi="Times New Roman" w:cs="Times New Roman"/>
          <w:bCs/>
          <w:sz w:val="28"/>
          <w:szCs w:val="28"/>
          <w:lang w:val="uk-UA" w:eastAsia="ru-RU"/>
        </w:rPr>
        <w:t xml:space="preserve">. </w:t>
      </w:r>
      <w:r>
        <w:rPr>
          <w:rFonts w:ascii="Times New Roman" w:hAnsi="Times New Roman" w:cs="Times New Roman"/>
          <w:bCs/>
          <w:sz w:val="28"/>
          <w:szCs w:val="28"/>
          <w:lang w:val="uk-UA" w:eastAsia="ru-RU"/>
        </w:rPr>
        <w:t>Вбудовані винятки. Розробка власних типів винятків.</w:t>
      </w:r>
    </w:p>
    <w:p w14:paraId="7F145A35" w14:textId="77777777" w:rsidR="00D16D94" w:rsidRDefault="00D16D94">
      <w:pPr>
        <w:pStyle w:val="ListParagraph"/>
        <w:spacing w:before="280" w:after="280" w:line="240" w:lineRule="auto"/>
        <w:ind w:left="0" w:firstLine="709"/>
        <w:jc w:val="both"/>
        <w:rPr>
          <w:rFonts w:ascii="Times New Roman" w:hAnsi="Times New Roman" w:cs="Times New Roman"/>
          <w:bCs/>
          <w:sz w:val="28"/>
          <w:szCs w:val="28"/>
          <w:lang w:val="uk-UA" w:eastAsia="ru-RU"/>
        </w:rPr>
      </w:pPr>
    </w:p>
    <w:p w14:paraId="09940C0D" w14:textId="0D08F672" w:rsidR="00D93406" w:rsidRDefault="00D93406">
      <w:pPr>
        <w:pStyle w:val="ListParagraph"/>
        <w:spacing w:before="280" w:after="280" w:line="240" w:lineRule="auto"/>
        <w:ind w:left="0" w:firstLine="709"/>
        <w:jc w:val="both"/>
      </w:pPr>
      <w:r>
        <w:rPr>
          <w:rFonts w:ascii="Times New Roman" w:hAnsi="Times New Roman" w:cs="Times New Roman"/>
          <w:b/>
          <w:sz w:val="28"/>
          <w:szCs w:val="28"/>
          <w:lang w:val="uk-UA" w:eastAsia="ru-RU"/>
        </w:rPr>
        <w:t xml:space="preserve">Тема </w:t>
      </w:r>
      <w:r w:rsidR="0053037F">
        <w:rPr>
          <w:rFonts w:ascii="Times New Roman" w:hAnsi="Times New Roman" w:cs="Times New Roman"/>
          <w:b/>
          <w:sz w:val="28"/>
          <w:szCs w:val="28"/>
          <w:lang w:val="uk-UA" w:eastAsia="ru-RU"/>
        </w:rPr>
        <w:t>5</w:t>
      </w:r>
      <w:r>
        <w:rPr>
          <w:rFonts w:ascii="Times New Roman" w:hAnsi="Times New Roman" w:cs="Times New Roman"/>
          <w:b/>
          <w:sz w:val="28"/>
          <w:szCs w:val="28"/>
          <w:lang w:val="uk-UA" w:eastAsia="ru-RU"/>
        </w:rPr>
        <w:t xml:space="preserve">. </w:t>
      </w:r>
      <w:r w:rsidR="00B52C32">
        <w:rPr>
          <w:rFonts w:ascii="Times New Roman" w:hAnsi="Times New Roman" w:cs="Times New Roman"/>
          <w:b/>
          <w:sz w:val="28"/>
          <w:szCs w:val="28"/>
          <w:lang w:val="uk-UA" w:eastAsia="ru-RU"/>
        </w:rPr>
        <w:t>Б</w:t>
      </w:r>
      <w:r w:rsidR="0053037F">
        <w:rPr>
          <w:rFonts w:ascii="Times New Roman" w:hAnsi="Times New Roman" w:cs="Times New Roman"/>
          <w:b/>
          <w:sz w:val="28"/>
          <w:szCs w:val="28"/>
          <w:lang w:val="uk-UA" w:eastAsia="ru-RU"/>
        </w:rPr>
        <w:t>ібліотеки</w:t>
      </w:r>
    </w:p>
    <w:p w14:paraId="0F467731" w14:textId="38BD6079" w:rsidR="0053037F" w:rsidRPr="00F85967" w:rsidRDefault="00FE6B23">
      <w:pPr>
        <w:pStyle w:val="ListParagraph"/>
        <w:spacing w:before="280" w:after="280" w:line="240" w:lineRule="auto"/>
        <w:ind w:left="0" w:firstLine="709"/>
        <w:jc w:val="both"/>
        <w:rPr>
          <w:rFonts w:ascii="Times New Roman" w:hAnsi="Times New Roman" w:cs="Times New Roman"/>
          <w:bCs/>
          <w:sz w:val="28"/>
          <w:szCs w:val="28"/>
          <w:lang w:val="uk-UA" w:eastAsia="ru-RU"/>
        </w:rPr>
      </w:pPr>
      <w:r>
        <w:rPr>
          <w:rFonts w:ascii="Times New Roman" w:hAnsi="Times New Roman" w:cs="Times New Roman"/>
          <w:bCs/>
          <w:sz w:val="28"/>
          <w:szCs w:val="28"/>
          <w:lang w:val="uk-UA" w:eastAsia="ru-RU"/>
        </w:rPr>
        <w:t xml:space="preserve">Файли з кодом, зо можна використовувати. Оголошення функцій. Імпортування в основну програму. Пошук при імпортуванні. Простір імен. Модуль </w:t>
      </w:r>
      <w:r>
        <w:rPr>
          <w:rFonts w:ascii="Times New Roman" w:hAnsi="Times New Roman" w:cs="Times New Roman"/>
          <w:bCs/>
          <w:sz w:val="28"/>
          <w:szCs w:val="28"/>
          <w:lang w:val="en-US" w:eastAsia="ru-RU"/>
        </w:rPr>
        <w:t>Math</w:t>
      </w:r>
      <w:r w:rsidRPr="00FE6B23">
        <w:rPr>
          <w:rFonts w:ascii="Times New Roman" w:hAnsi="Times New Roman" w:cs="Times New Roman"/>
          <w:bCs/>
          <w:sz w:val="28"/>
          <w:szCs w:val="28"/>
          <w:lang w:val="uk-UA" w:eastAsia="ru-RU"/>
        </w:rPr>
        <w:t xml:space="preserve">. </w:t>
      </w:r>
      <w:r>
        <w:rPr>
          <w:rFonts w:ascii="Times New Roman" w:hAnsi="Times New Roman" w:cs="Times New Roman"/>
          <w:bCs/>
          <w:sz w:val="28"/>
          <w:szCs w:val="28"/>
          <w:lang w:val="uk-UA" w:eastAsia="ru-RU"/>
        </w:rPr>
        <w:t xml:space="preserve">Модуль </w:t>
      </w:r>
      <w:r>
        <w:rPr>
          <w:rFonts w:ascii="Times New Roman" w:hAnsi="Times New Roman" w:cs="Times New Roman"/>
          <w:bCs/>
          <w:sz w:val="28"/>
          <w:szCs w:val="28"/>
          <w:lang w:val="en-US" w:eastAsia="ru-RU"/>
        </w:rPr>
        <w:t>Random</w:t>
      </w:r>
      <w:r w:rsidRPr="00FE6B23">
        <w:rPr>
          <w:rFonts w:ascii="Times New Roman" w:hAnsi="Times New Roman" w:cs="Times New Roman"/>
          <w:bCs/>
          <w:sz w:val="28"/>
          <w:szCs w:val="28"/>
          <w:lang w:val="uk-UA" w:eastAsia="ru-RU"/>
        </w:rPr>
        <w:t xml:space="preserve">. </w:t>
      </w:r>
      <w:r>
        <w:rPr>
          <w:rFonts w:ascii="Times New Roman" w:hAnsi="Times New Roman" w:cs="Times New Roman"/>
          <w:bCs/>
          <w:sz w:val="28"/>
          <w:szCs w:val="28"/>
          <w:lang w:val="uk-UA" w:eastAsia="ru-RU"/>
        </w:rPr>
        <w:t xml:space="preserve">Функція </w:t>
      </w:r>
      <w:proofErr w:type="spellStart"/>
      <w:r>
        <w:rPr>
          <w:rFonts w:ascii="Times New Roman" w:hAnsi="Times New Roman" w:cs="Times New Roman"/>
          <w:bCs/>
          <w:sz w:val="28"/>
          <w:szCs w:val="28"/>
          <w:lang w:val="en-US" w:eastAsia="ru-RU"/>
        </w:rPr>
        <w:t>dir</w:t>
      </w:r>
      <w:proofErr w:type="spellEnd"/>
      <w:r w:rsidRPr="00F85967">
        <w:rPr>
          <w:rFonts w:ascii="Times New Roman" w:hAnsi="Times New Roman" w:cs="Times New Roman"/>
          <w:bCs/>
          <w:sz w:val="28"/>
          <w:szCs w:val="28"/>
          <w:lang w:val="uk-UA" w:eastAsia="ru-RU"/>
        </w:rPr>
        <w:t>()</w:t>
      </w:r>
      <w:r w:rsidR="00F85967" w:rsidRPr="00F85967">
        <w:rPr>
          <w:rFonts w:ascii="Times New Roman" w:hAnsi="Times New Roman" w:cs="Times New Roman"/>
          <w:bCs/>
          <w:sz w:val="28"/>
          <w:szCs w:val="28"/>
          <w:lang w:val="uk-UA" w:eastAsia="ru-RU"/>
        </w:rPr>
        <w:t xml:space="preserve">. </w:t>
      </w:r>
      <w:r w:rsidR="00F85967">
        <w:rPr>
          <w:rFonts w:ascii="Times New Roman" w:hAnsi="Times New Roman" w:cs="Times New Roman"/>
          <w:bCs/>
          <w:sz w:val="28"/>
          <w:szCs w:val="28"/>
          <w:lang w:val="uk-UA" w:eastAsia="ru-RU"/>
        </w:rPr>
        <w:t>Імпорт окремої функції. Створення власних модулів.</w:t>
      </w:r>
    </w:p>
    <w:p w14:paraId="57888E24" w14:textId="77777777" w:rsidR="00FE6B23" w:rsidRPr="00B52C32" w:rsidRDefault="00FE6B23">
      <w:pPr>
        <w:pStyle w:val="ListParagraph"/>
        <w:spacing w:before="280" w:after="280" w:line="240" w:lineRule="auto"/>
        <w:ind w:left="0" w:firstLine="709"/>
        <w:jc w:val="both"/>
        <w:rPr>
          <w:rFonts w:ascii="Times New Roman" w:hAnsi="Times New Roman" w:cs="Times New Roman"/>
          <w:bCs/>
          <w:sz w:val="28"/>
          <w:szCs w:val="28"/>
          <w:lang w:val="uk-UA" w:eastAsia="ru-RU"/>
        </w:rPr>
      </w:pPr>
    </w:p>
    <w:p w14:paraId="646BB5F2" w14:textId="62B536EC" w:rsidR="00D93406" w:rsidRDefault="00D93406">
      <w:pPr>
        <w:pStyle w:val="ListParagraph"/>
        <w:spacing w:before="280" w:after="280" w:line="240" w:lineRule="auto"/>
        <w:ind w:left="0" w:firstLine="709"/>
        <w:jc w:val="both"/>
      </w:pPr>
      <w:r>
        <w:rPr>
          <w:rFonts w:ascii="Times New Roman" w:hAnsi="Times New Roman" w:cs="Times New Roman"/>
          <w:b/>
          <w:sz w:val="28"/>
          <w:szCs w:val="28"/>
          <w:lang w:val="uk-UA" w:eastAsia="ru-RU"/>
        </w:rPr>
        <w:t xml:space="preserve">Тема </w:t>
      </w:r>
      <w:r w:rsidR="0053037F">
        <w:rPr>
          <w:rFonts w:ascii="Times New Roman" w:hAnsi="Times New Roman" w:cs="Times New Roman"/>
          <w:b/>
          <w:sz w:val="28"/>
          <w:szCs w:val="28"/>
          <w:lang w:val="uk-UA" w:eastAsia="ru-RU"/>
        </w:rPr>
        <w:t>6</w:t>
      </w:r>
      <w:r>
        <w:rPr>
          <w:rFonts w:ascii="Times New Roman" w:hAnsi="Times New Roman" w:cs="Times New Roman"/>
          <w:b/>
          <w:sz w:val="28"/>
          <w:szCs w:val="28"/>
          <w:lang w:val="uk-UA" w:eastAsia="ru-RU"/>
        </w:rPr>
        <w:t xml:space="preserve">. </w:t>
      </w:r>
      <w:r w:rsidR="0053037F">
        <w:rPr>
          <w:rFonts w:ascii="Times New Roman" w:hAnsi="Times New Roman" w:cs="Times New Roman"/>
          <w:b/>
          <w:sz w:val="28"/>
          <w:szCs w:val="28"/>
          <w:lang w:val="uk-UA" w:eastAsia="ru-RU"/>
        </w:rPr>
        <w:t>Тестування коду</w:t>
      </w:r>
    </w:p>
    <w:p w14:paraId="58F26AC0" w14:textId="51F4D10F" w:rsidR="0053037F" w:rsidRPr="004C2A3C" w:rsidRDefault="00217411">
      <w:pPr>
        <w:pStyle w:val="ListParagraph"/>
        <w:spacing w:before="280" w:after="280" w:line="240" w:lineRule="auto"/>
        <w:ind w:left="0" w:firstLine="709"/>
        <w:jc w:val="both"/>
        <w:rPr>
          <w:rFonts w:ascii="Times New Roman" w:hAnsi="Times New Roman" w:cs="Times New Roman"/>
          <w:bCs/>
          <w:sz w:val="28"/>
          <w:szCs w:val="28"/>
          <w:lang w:val="uk-UA" w:eastAsia="ru-RU"/>
        </w:rPr>
      </w:pPr>
      <w:r>
        <w:rPr>
          <w:rFonts w:ascii="Times New Roman" w:hAnsi="Times New Roman" w:cs="Times New Roman"/>
          <w:bCs/>
          <w:sz w:val="28"/>
          <w:szCs w:val="28"/>
          <w:lang w:val="uk-UA" w:eastAsia="ru-RU"/>
        </w:rPr>
        <w:t>Перевірка існуючого коду. Не типові ситуації. Тестування власного коду власним кодом.</w:t>
      </w:r>
      <w:r w:rsidR="0008730E">
        <w:rPr>
          <w:rFonts w:ascii="Times New Roman" w:hAnsi="Times New Roman" w:cs="Times New Roman"/>
          <w:bCs/>
          <w:sz w:val="28"/>
          <w:szCs w:val="28"/>
          <w:lang w:val="uk-UA" w:eastAsia="ru-RU"/>
        </w:rPr>
        <w:t xml:space="preserve"> Відстеження помилок. </w:t>
      </w:r>
      <w:r w:rsidR="0008730E">
        <w:rPr>
          <w:rFonts w:ascii="Times New Roman" w:hAnsi="Times New Roman" w:cs="Times New Roman"/>
          <w:bCs/>
          <w:sz w:val="28"/>
          <w:szCs w:val="28"/>
          <w:lang w:val="en-US" w:eastAsia="ru-RU"/>
        </w:rPr>
        <w:t>Assert</w:t>
      </w:r>
      <w:r w:rsidR="0008730E" w:rsidRPr="00B20D18">
        <w:rPr>
          <w:rFonts w:ascii="Times New Roman" w:hAnsi="Times New Roman" w:cs="Times New Roman"/>
          <w:bCs/>
          <w:sz w:val="28"/>
          <w:szCs w:val="28"/>
          <w:lang w:val="uk-UA" w:eastAsia="ru-RU"/>
        </w:rPr>
        <w:t xml:space="preserve">. </w:t>
      </w:r>
      <w:proofErr w:type="spellStart"/>
      <w:r w:rsidR="0008730E">
        <w:rPr>
          <w:rFonts w:ascii="Times New Roman" w:hAnsi="Times New Roman" w:cs="Times New Roman"/>
          <w:bCs/>
          <w:sz w:val="28"/>
          <w:szCs w:val="28"/>
          <w:lang w:val="en-US" w:eastAsia="ru-RU"/>
        </w:rPr>
        <w:t>AssertionError</w:t>
      </w:r>
      <w:proofErr w:type="spellEnd"/>
      <w:r w:rsidR="0008730E" w:rsidRPr="00B20D18">
        <w:rPr>
          <w:rFonts w:ascii="Times New Roman" w:hAnsi="Times New Roman" w:cs="Times New Roman"/>
          <w:bCs/>
          <w:sz w:val="28"/>
          <w:szCs w:val="28"/>
          <w:lang w:val="uk-UA" w:eastAsia="ru-RU"/>
        </w:rPr>
        <w:t xml:space="preserve">. </w:t>
      </w:r>
      <w:proofErr w:type="spellStart"/>
      <w:r w:rsidR="004C2A3C">
        <w:rPr>
          <w:rFonts w:ascii="Times New Roman" w:hAnsi="Times New Roman" w:cs="Times New Roman"/>
          <w:bCs/>
          <w:sz w:val="28"/>
          <w:szCs w:val="28"/>
          <w:lang w:val="en-US" w:eastAsia="ru-RU"/>
        </w:rPr>
        <w:t>Pytest</w:t>
      </w:r>
      <w:proofErr w:type="spellEnd"/>
      <w:r w:rsidR="004C2A3C" w:rsidRPr="00B20D18">
        <w:rPr>
          <w:rFonts w:ascii="Times New Roman" w:hAnsi="Times New Roman" w:cs="Times New Roman"/>
          <w:bCs/>
          <w:sz w:val="28"/>
          <w:szCs w:val="28"/>
          <w:lang w:val="uk-UA" w:eastAsia="ru-RU"/>
        </w:rPr>
        <w:t xml:space="preserve">. </w:t>
      </w:r>
      <w:r w:rsidR="004C2A3C">
        <w:rPr>
          <w:rFonts w:ascii="Times New Roman" w:hAnsi="Times New Roman" w:cs="Times New Roman"/>
          <w:bCs/>
          <w:sz w:val="28"/>
          <w:szCs w:val="28"/>
          <w:lang w:val="en-US" w:eastAsia="ru-RU"/>
        </w:rPr>
        <w:t>Unit</w:t>
      </w:r>
      <w:r w:rsidR="004C2A3C" w:rsidRPr="00B20D18">
        <w:rPr>
          <w:rFonts w:ascii="Times New Roman" w:hAnsi="Times New Roman" w:cs="Times New Roman"/>
          <w:bCs/>
          <w:sz w:val="28"/>
          <w:szCs w:val="28"/>
          <w:lang w:val="uk-UA" w:eastAsia="ru-RU"/>
        </w:rPr>
        <w:t xml:space="preserve"> </w:t>
      </w:r>
      <w:r w:rsidR="004C2A3C">
        <w:rPr>
          <w:rFonts w:ascii="Times New Roman" w:hAnsi="Times New Roman" w:cs="Times New Roman"/>
          <w:bCs/>
          <w:sz w:val="28"/>
          <w:szCs w:val="28"/>
          <w:lang w:val="en-US" w:eastAsia="ru-RU"/>
        </w:rPr>
        <w:t>test</w:t>
      </w:r>
      <w:r w:rsidR="004C2A3C" w:rsidRPr="00B20D18">
        <w:rPr>
          <w:rFonts w:ascii="Times New Roman" w:hAnsi="Times New Roman" w:cs="Times New Roman"/>
          <w:bCs/>
          <w:sz w:val="28"/>
          <w:szCs w:val="28"/>
          <w:lang w:val="uk-UA" w:eastAsia="ru-RU"/>
        </w:rPr>
        <w:t xml:space="preserve">. </w:t>
      </w:r>
      <w:r w:rsidR="004C2A3C">
        <w:rPr>
          <w:rFonts w:ascii="Times New Roman" w:hAnsi="Times New Roman" w:cs="Times New Roman"/>
          <w:bCs/>
          <w:sz w:val="28"/>
          <w:szCs w:val="28"/>
          <w:lang w:val="uk-UA" w:eastAsia="ru-RU"/>
        </w:rPr>
        <w:t xml:space="preserve">Результат виконання тестів. Гранулювання. </w:t>
      </w:r>
    </w:p>
    <w:p w14:paraId="1D139A3F" w14:textId="77777777" w:rsidR="00217411" w:rsidRPr="00217411" w:rsidRDefault="00217411">
      <w:pPr>
        <w:pStyle w:val="ListParagraph"/>
        <w:spacing w:before="280" w:after="280" w:line="240" w:lineRule="auto"/>
        <w:ind w:left="0" w:firstLine="709"/>
        <w:jc w:val="both"/>
        <w:rPr>
          <w:rFonts w:ascii="Times New Roman" w:hAnsi="Times New Roman" w:cs="Times New Roman"/>
          <w:bCs/>
          <w:sz w:val="28"/>
          <w:szCs w:val="28"/>
          <w:lang w:val="uk-UA" w:eastAsia="ru-RU"/>
        </w:rPr>
      </w:pPr>
    </w:p>
    <w:p w14:paraId="2F8CB7C2" w14:textId="3C3D3D4B" w:rsidR="00D93406" w:rsidRPr="00737842" w:rsidRDefault="00D93406">
      <w:pPr>
        <w:pStyle w:val="ListParagraph"/>
        <w:spacing w:before="280" w:after="280" w:line="240" w:lineRule="auto"/>
        <w:ind w:left="0" w:firstLine="709"/>
        <w:jc w:val="both"/>
        <w:rPr>
          <w:lang w:val="uk-UA"/>
        </w:rPr>
      </w:pPr>
      <w:r>
        <w:rPr>
          <w:rFonts w:ascii="Times New Roman" w:hAnsi="Times New Roman" w:cs="Times New Roman"/>
          <w:b/>
          <w:sz w:val="28"/>
          <w:szCs w:val="28"/>
          <w:lang w:val="uk-UA" w:eastAsia="ru-RU"/>
        </w:rPr>
        <w:t xml:space="preserve">Тема </w:t>
      </w:r>
      <w:r w:rsidR="0053037F">
        <w:rPr>
          <w:rFonts w:ascii="Times New Roman" w:hAnsi="Times New Roman" w:cs="Times New Roman"/>
          <w:b/>
          <w:sz w:val="28"/>
          <w:szCs w:val="28"/>
          <w:lang w:val="uk-UA" w:eastAsia="ru-RU"/>
        </w:rPr>
        <w:t>7</w:t>
      </w:r>
      <w:r>
        <w:rPr>
          <w:rFonts w:ascii="Times New Roman" w:hAnsi="Times New Roman" w:cs="Times New Roman"/>
          <w:b/>
          <w:sz w:val="28"/>
          <w:szCs w:val="28"/>
          <w:lang w:val="uk-UA" w:eastAsia="ru-RU"/>
        </w:rPr>
        <w:t xml:space="preserve">. </w:t>
      </w:r>
      <w:r w:rsidR="0053037F">
        <w:rPr>
          <w:rFonts w:ascii="Times New Roman" w:hAnsi="Times New Roman" w:cs="Times New Roman"/>
          <w:b/>
          <w:sz w:val="28"/>
          <w:szCs w:val="28"/>
          <w:lang w:val="uk-UA" w:eastAsia="ru-RU"/>
        </w:rPr>
        <w:t>Робота з файлами</w:t>
      </w:r>
    </w:p>
    <w:p w14:paraId="69271EE3" w14:textId="47C4C019" w:rsidR="0053037F" w:rsidRDefault="008672AE">
      <w:pPr>
        <w:pStyle w:val="ListParagraph"/>
        <w:spacing w:before="280" w:after="280" w:line="240" w:lineRule="auto"/>
        <w:ind w:left="0" w:firstLine="709"/>
        <w:jc w:val="both"/>
        <w:rPr>
          <w:rFonts w:ascii="Times New Roman" w:hAnsi="Times New Roman" w:cs="Times New Roman"/>
          <w:bCs/>
          <w:sz w:val="28"/>
          <w:szCs w:val="28"/>
          <w:lang w:val="uk-UA" w:eastAsia="ru-RU"/>
        </w:rPr>
      </w:pPr>
      <w:r>
        <w:rPr>
          <w:rFonts w:ascii="Times New Roman" w:hAnsi="Times New Roman" w:cs="Times New Roman"/>
          <w:bCs/>
          <w:sz w:val="28"/>
          <w:szCs w:val="28"/>
          <w:lang w:val="uk-UA" w:eastAsia="ru-RU"/>
        </w:rPr>
        <w:t xml:space="preserve">Данні при виконанні програми. </w:t>
      </w:r>
      <w:r w:rsidR="008B5DF4">
        <w:rPr>
          <w:rFonts w:ascii="Times New Roman" w:hAnsi="Times New Roman" w:cs="Times New Roman"/>
          <w:bCs/>
          <w:sz w:val="28"/>
          <w:szCs w:val="28"/>
          <w:lang w:val="uk-UA" w:eastAsia="ru-RU"/>
        </w:rPr>
        <w:t>Відкрити файл. Текстові файли. Запис в файл. Зчитування із файлу. Закриття файлу.</w:t>
      </w:r>
    </w:p>
    <w:p w14:paraId="597292B3" w14:textId="77777777" w:rsidR="008672AE" w:rsidRDefault="008672AE">
      <w:pPr>
        <w:pStyle w:val="ListParagraph"/>
        <w:spacing w:before="280" w:after="280" w:line="240" w:lineRule="auto"/>
        <w:ind w:left="0" w:firstLine="709"/>
        <w:jc w:val="both"/>
        <w:rPr>
          <w:rFonts w:ascii="Times New Roman" w:hAnsi="Times New Roman" w:cs="Times New Roman"/>
          <w:bCs/>
          <w:sz w:val="28"/>
          <w:szCs w:val="28"/>
          <w:lang w:val="uk-UA" w:eastAsia="ru-RU"/>
        </w:rPr>
      </w:pPr>
    </w:p>
    <w:p w14:paraId="220DAAD7" w14:textId="6998BA47" w:rsidR="0053037F" w:rsidRDefault="0053037F" w:rsidP="0053037F">
      <w:pPr>
        <w:pStyle w:val="ListParagraph"/>
        <w:spacing w:before="280" w:after="280" w:line="240" w:lineRule="auto"/>
        <w:ind w:left="0" w:firstLine="709"/>
        <w:jc w:val="both"/>
      </w:pPr>
      <w:r>
        <w:rPr>
          <w:rFonts w:ascii="Times New Roman" w:hAnsi="Times New Roman" w:cs="Times New Roman"/>
          <w:b/>
          <w:sz w:val="28"/>
          <w:szCs w:val="28"/>
          <w:lang w:val="uk-UA" w:eastAsia="ru-RU"/>
        </w:rPr>
        <w:t xml:space="preserve">Тема </w:t>
      </w:r>
      <w:r w:rsidR="00FB1695">
        <w:rPr>
          <w:rFonts w:ascii="Times New Roman" w:hAnsi="Times New Roman" w:cs="Times New Roman"/>
          <w:b/>
          <w:sz w:val="28"/>
          <w:szCs w:val="28"/>
          <w:lang w:val="uk-UA" w:eastAsia="ru-RU"/>
        </w:rPr>
        <w:t>8</w:t>
      </w:r>
      <w:r>
        <w:rPr>
          <w:rFonts w:ascii="Times New Roman" w:hAnsi="Times New Roman" w:cs="Times New Roman"/>
          <w:b/>
          <w:sz w:val="28"/>
          <w:szCs w:val="28"/>
          <w:lang w:val="uk-UA" w:eastAsia="ru-RU"/>
        </w:rPr>
        <w:t xml:space="preserve">. </w:t>
      </w:r>
      <w:r w:rsidR="00FB1695">
        <w:rPr>
          <w:rFonts w:ascii="Times New Roman" w:hAnsi="Times New Roman" w:cs="Times New Roman"/>
          <w:b/>
          <w:sz w:val="28"/>
          <w:szCs w:val="28"/>
          <w:lang w:val="uk-UA" w:eastAsia="ru-RU"/>
        </w:rPr>
        <w:t>Об’єктно</w:t>
      </w:r>
      <w:r>
        <w:rPr>
          <w:rFonts w:ascii="Times New Roman" w:hAnsi="Times New Roman" w:cs="Times New Roman"/>
          <w:b/>
          <w:sz w:val="28"/>
          <w:szCs w:val="28"/>
          <w:lang w:val="uk-UA" w:eastAsia="ru-RU"/>
        </w:rPr>
        <w:t xml:space="preserve"> орієнтовне програмування</w:t>
      </w:r>
    </w:p>
    <w:p w14:paraId="015FB753" w14:textId="205B158D" w:rsidR="0053037F" w:rsidRDefault="000E22D3" w:rsidP="0053037F">
      <w:pPr>
        <w:pStyle w:val="ListParagraph"/>
        <w:spacing w:before="280" w:after="280" w:line="240" w:lineRule="auto"/>
        <w:ind w:left="0" w:firstLine="709"/>
        <w:jc w:val="both"/>
        <w:rPr>
          <w:rFonts w:ascii="Times New Roman" w:hAnsi="Times New Roman" w:cs="Times New Roman"/>
          <w:bCs/>
          <w:sz w:val="28"/>
          <w:szCs w:val="28"/>
          <w:lang w:val="en-US" w:eastAsia="ru-RU"/>
        </w:rPr>
      </w:pPr>
      <w:r>
        <w:rPr>
          <w:rFonts w:ascii="Times New Roman" w:hAnsi="Times New Roman" w:cs="Times New Roman"/>
          <w:bCs/>
          <w:sz w:val="28"/>
          <w:szCs w:val="28"/>
          <w:lang w:val="uk-UA" w:eastAsia="ru-RU"/>
        </w:rPr>
        <w:t>Парадигма ООП. Клас. Екземпляр класу. Конструктор класу. Атрибут класу. Успадкування. Інкапсуляція. Поліморфізм.</w:t>
      </w:r>
      <w:r w:rsidR="00CD6152">
        <w:rPr>
          <w:rFonts w:ascii="Times New Roman" w:hAnsi="Times New Roman" w:cs="Times New Roman"/>
          <w:bCs/>
          <w:sz w:val="28"/>
          <w:szCs w:val="28"/>
          <w:lang w:val="uk-UA" w:eastAsia="ru-RU"/>
        </w:rPr>
        <w:t xml:space="preserve"> Переваги ООП. Особливості ООП </w:t>
      </w:r>
      <w:r w:rsidR="00CD6152">
        <w:rPr>
          <w:rFonts w:ascii="Times New Roman" w:hAnsi="Times New Roman" w:cs="Times New Roman"/>
          <w:bCs/>
          <w:sz w:val="28"/>
          <w:szCs w:val="28"/>
          <w:lang w:eastAsia="ru-RU"/>
        </w:rPr>
        <w:t xml:space="preserve">у </w:t>
      </w:r>
      <w:r w:rsidR="00CD6152">
        <w:rPr>
          <w:rFonts w:ascii="Times New Roman" w:hAnsi="Times New Roman" w:cs="Times New Roman"/>
          <w:bCs/>
          <w:sz w:val="28"/>
          <w:szCs w:val="28"/>
          <w:lang w:val="en-US" w:eastAsia="ru-RU"/>
        </w:rPr>
        <w:t xml:space="preserve">Python. </w:t>
      </w:r>
    </w:p>
    <w:p w14:paraId="4DA8FD4B" w14:textId="77777777" w:rsidR="00CD6152" w:rsidRPr="00CD6152" w:rsidRDefault="00CD6152" w:rsidP="0053037F">
      <w:pPr>
        <w:pStyle w:val="ListParagraph"/>
        <w:spacing w:before="280" w:after="280" w:line="240" w:lineRule="auto"/>
        <w:ind w:left="0" w:firstLine="709"/>
        <w:jc w:val="both"/>
        <w:rPr>
          <w:rFonts w:ascii="Times New Roman" w:hAnsi="Times New Roman" w:cs="Times New Roman"/>
          <w:bCs/>
          <w:sz w:val="28"/>
          <w:szCs w:val="28"/>
          <w:lang w:val="en-US" w:eastAsia="ru-RU"/>
        </w:rPr>
      </w:pPr>
    </w:p>
    <w:tbl>
      <w:tblPr>
        <w:tblW w:w="0" w:type="auto"/>
        <w:tblInd w:w="91" w:type="dxa"/>
        <w:tblLayout w:type="fixed"/>
        <w:tblLook w:val="0000" w:firstRow="0" w:lastRow="0" w:firstColumn="0" w:lastColumn="0" w:noHBand="0" w:noVBand="0"/>
      </w:tblPr>
      <w:tblGrid>
        <w:gridCol w:w="456"/>
        <w:gridCol w:w="3949"/>
        <w:gridCol w:w="579"/>
        <w:gridCol w:w="643"/>
        <w:gridCol w:w="456"/>
        <w:gridCol w:w="583"/>
        <w:gridCol w:w="456"/>
        <w:gridCol w:w="583"/>
        <w:gridCol w:w="456"/>
        <w:gridCol w:w="583"/>
        <w:gridCol w:w="603"/>
        <w:gridCol w:w="673"/>
      </w:tblGrid>
      <w:tr w:rsidR="00D93406" w14:paraId="40CCD43D" w14:textId="77777777">
        <w:trPr>
          <w:trHeight w:val="419"/>
        </w:trPr>
        <w:tc>
          <w:tcPr>
            <w:tcW w:w="10020" w:type="dxa"/>
            <w:gridSpan w:val="12"/>
            <w:tcBorders>
              <w:bottom w:val="single" w:sz="8" w:space="0" w:color="000000"/>
            </w:tcBorders>
            <w:shd w:val="clear" w:color="auto" w:fill="auto"/>
          </w:tcPr>
          <w:p w14:paraId="2D4B6776" w14:textId="77777777" w:rsidR="00D93406" w:rsidRDefault="00D93406">
            <w:pPr>
              <w:pStyle w:val="Heading1"/>
              <w:pageBreakBefore/>
              <w:ind w:left="431" w:hanging="431"/>
            </w:pPr>
            <w:bookmarkStart w:id="1" w:name="RANGE!A1%253AN34"/>
            <w:r>
              <w:rPr>
                <w:szCs w:val="28"/>
              </w:rPr>
              <w:lastRenderedPageBreak/>
              <w:t>Структура навчальної дисципліни</w:t>
            </w:r>
            <w:bookmarkEnd w:id="1"/>
            <w:r>
              <w:rPr>
                <w:szCs w:val="28"/>
              </w:rPr>
              <w:t xml:space="preserve"> </w:t>
            </w:r>
            <w:r>
              <w:rPr>
                <w:b w:val="0"/>
                <w:szCs w:val="28"/>
              </w:rPr>
              <w:t>(</w:t>
            </w:r>
            <w:r>
              <w:rPr>
                <w:b w:val="0"/>
                <w:i/>
                <w:szCs w:val="28"/>
              </w:rPr>
              <w:t>приклад заповнення</w:t>
            </w:r>
            <w:r>
              <w:rPr>
                <w:b w:val="0"/>
                <w:szCs w:val="28"/>
              </w:rPr>
              <w:t>)</w:t>
            </w:r>
          </w:p>
        </w:tc>
      </w:tr>
      <w:tr w:rsidR="00D93406" w14:paraId="298ED0FA" w14:textId="77777777">
        <w:trPr>
          <w:trHeight w:val="645"/>
        </w:trPr>
        <w:tc>
          <w:tcPr>
            <w:tcW w:w="4405" w:type="dxa"/>
            <w:gridSpan w:val="2"/>
            <w:vMerge w:val="restart"/>
            <w:tcBorders>
              <w:top w:val="single" w:sz="8" w:space="0" w:color="000000"/>
              <w:left w:val="single" w:sz="8" w:space="0" w:color="000000"/>
              <w:bottom w:val="single" w:sz="4" w:space="0" w:color="000000"/>
              <w:right w:val="single" w:sz="4" w:space="0" w:color="000000"/>
            </w:tcBorders>
            <w:shd w:val="clear" w:color="auto" w:fill="auto"/>
            <w:vAlign w:val="center"/>
          </w:tcPr>
          <w:p w14:paraId="0CF6EEBF" w14:textId="77777777" w:rsidR="00D93406" w:rsidRDefault="00D93406">
            <w:pPr>
              <w:jc w:val="center"/>
            </w:pPr>
            <w:r>
              <w:rPr>
                <w:rFonts w:ascii="Arial" w:hAnsi="Arial" w:cs="Arial"/>
                <w:b/>
                <w:bCs/>
                <w:sz w:val="24"/>
                <w:lang w:val="uk-UA"/>
              </w:rPr>
              <w:t>Назви змістових модулів і тем</w:t>
            </w:r>
          </w:p>
        </w:tc>
        <w:tc>
          <w:tcPr>
            <w:tcW w:w="5615" w:type="dxa"/>
            <w:gridSpan w:val="10"/>
            <w:tcBorders>
              <w:top w:val="single" w:sz="8" w:space="0" w:color="000000"/>
              <w:right w:val="single" w:sz="8" w:space="0" w:color="000000"/>
            </w:tcBorders>
            <w:shd w:val="clear" w:color="auto" w:fill="auto"/>
            <w:vAlign w:val="bottom"/>
          </w:tcPr>
          <w:p w14:paraId="7831CCE8" w14:textId="77777777" w:rsidR="00D93406" w:rsidRDefault="00D93406">
            <w:pPr>
              <w:jc w:val="center"/>
            </w:pPr>
            <w:r>
              <w:rPr>
                <w:rFonts w:ascii="Arial" w:hAnsi="Arial" w:cs="Arial"/>
                <w:b/>
                <w:bCs/>
                <w:sz w:val="24"/>
                <w:lang w:val="uk-UA"/>
              </w:rPr>
              <w:t>Кількість годин для денної/заочної форми навчання</w:t>
            </w:r>
          </w:p>
        </w:tc>
      </w:tr>
      <w:tr w:rsidR="00D93406" w14:paraId="1BBD528D" w14:textId="77777777">
        <w:trPr>
          <w:trHeight w:val="720"/>
        </w:trPr>
        <w:tc>
          <w:tcPr>
            <w:tcW w:w="4405" w:type="dxa"/>
            <w:gridSpan w:val="2"/>
            <w:vMerge/>
            <w:tcBorders>
              <w:top w:val="single" w:sz="8" w:space="0" w:color="000000"/>
              <w:left w:val="single" w:sz="8" w:space="0" w:color="000000"/>
              <w:bottom w:val="single" w:sz="4" w:space="0" w:color="000000"/>
              <w:right w:val="single" w:sz="4" w:space="0" w:color="000000"/>
            </w:tcBorders>
            <w:shd w:val="clear" w:color="auto" w:fill="auto"/>
            <w:vAlign w:val="center"/>
          </w:tcPr>
          <w:p w14:paraId="66F3C17D" w14:textId="77777777" w:rsidR="00D93406" w:rsidRDefault="00D93406">
            <w:pPr>
              <w:snapToGrid w:val="0"/>
              <w:rPr>
                <w:rFonts w:ascii="Arial" w:hAnsi="Arial" w:cs="Arial"/>
                <w:b/>
                <w:bCs/>
                <w:sz w:val="24"/>
                <w:szCs w:val="20"/>
                <w:lang w:val="uk-UA"/>
              </w:rPr>
            </w:pPr>
          </w:p>
        </w:tc>
        <w:tc>
          <w:tcPr>
            <w:tcW w:w="1222" w:type="dxa"/>
            <w:gridSpan w:val="2"/>
            <w:vMerge w:val="restart"/>
            <w:tcBorders>
              <w:top w:val="single" w:sz="4" w:space="0" w:color="000000"/>
              <w:left w:val="single" w:sz="4" w:space="0" w:color="000000"/>
              <w:bottom w:val="single" w:sz="4" w:space="0" w:color="000000"/>
              <w:right w:val="single" w:sz="4" w:space="0" w:color="000000"/>
            </w:tcBorders>
            <w:shd w:val="clear" w:color="auto" w:fill="auto"/>
            <w:textDirection w:val="btLr"/>
            <w:vAlign w:val="center"/>
          </w:tcPr>
          <w:p w14:paraId="3052BADE" w14:textId="77777777" w:rsidR="00D93406" w:rsidRDefault="00D93406">
            <w:pPr>
              <w:jc w:val="center"/>
            </w:pPr>
            <w:r>
              <w:rPr>
                <w:rFonts w:ascii="Arial" w:hAnsi="Arial" w:cs="Arial"/>
                <w:b/>
                <w:bCs/>
                <w:sz w:val="24"/>
                <w:lang w:val="uk-UA"/>
              </w:rPr>
              <w:t>Всього</w:t>
            </w:r>
          </w:p>
        </w:tc>
        <w:tc>
          <w:tcPr>
            <w:tcW w:w="4393" w:type="dxa"/>
            <w:gridSpan w:val="8"/>
            <w:tcBorders>
              <w:top w:val="single" w:sz="4" w:space="0" w:color="000000"/>
              <w:bottom w:val="single" w:sz="4" w:space="0" w:color="000000"/>
              <w:right w:val="single" w:sz="8" w:space="0" w:color="000000"/>
            </w:tcBorders>
            <w:shd w:val="clear" w:color="auto" w:fill="auto"/>
            <w:vAlign w:val="bottom"/>
          </w:tcPr>
          <w:p w14:paraId="70D7A40C" w14:textId="77777777" w:rsidR="00D93406" w:rsidRDefault="00D93406">
            <w:pPr>
              <w:jc w:val="center"/>
            </w:pPr>
            <w:r>
              <w:rPr>
                <w:rFonts w:ascii="Arial" w:hAnsi="Arial" w:cs="Arial"/>
                <w:b/>
                <w:bCs/>
                <w:sz w:val="24"/>
                <w:lang w:val="uk-UA"/>
              </w:rPr>
              <w:t>У тому числі</w:t>
            </w:r>
          </w:p>
        </w:tc>
      </w:tr>
      <w:tr w:rsidR="00D93406" w14:paraId="14D5188C" w14:textId="77777777">
        <w:trPr>
          <w:trHeight w:val="675"/>
        </w:trPr>
        <w:tc>
          <w:tcPr>
            <w:tcW w:w="4405" w:type="dxa"/>
            <w:gridSpan w:val="2"/>
            <w:vMerge/>
            <w:tcBorders>
              <w:top w:val="single" w:sz="8" w:space="0" w:color="000000"/>
              <w:left w:val="single" w:sz="8" w:space="0" w:color="000000"/>
              <w:bottom w:val="single" w:sz="4" w:space="0" w:color="000000"/>
              <w:right w:val="single" w:sz="4" w:space="0" w:color="000000"/>
            </w:tcBorders>
            <w:shd w:val="clear" w:color="auto" w:fill="auto"/>
            <w:vAlign w:val="center"/>
          </w:tcPr>
          <w:p w14:paraId="4914BE2B" w14:textId="77777777" w:rsidR="00D93406" w:rsidRDefault="00D93406">
            <w:pPr>
              <w:snapToGrid w:val="0"/>
              <w:rPr>
                <w:rFonts w:ascii="Arial" w:hAnsi="Arial" w:cs="Arial"/>
                <w:b/>
                <w:bCs/>
                <w:sz w:val="24"/>
                <w:szCs w:val="20"/>
                <w:lang w:val="uk-UA"/>
              </w:rPr>
            </w:pPr>
          </w:p>
        </w:tc>
        <w:tc>
          <w:tcPr>
            <w:tcW w:w="1222" w:type="dxa"/>
            <w:gridSpan w:val="2"/>
            <w:vMerge/>
            <w:tcBorders>
              <w:top w:val="single" w:sz="4" w:space="0" w:color="000000"/>
              <w:left w:val="single" w:sz="4" w:space="0" w:color="000000"/>
              <w:bottom w:val="single" w:sz="4" w:space="0" w:color="000000"/>
              <w:right w:val="single" w:sz="4" w:space="0" w:color="000000"/>
            </w:tcBorders>
            <w:shd w:val="clear" w:color="auto" w:fill="auto"/>
            <w:textDirection w:val="btLr"/>
            <w:vAlign w:val="center"/>
          </w:tcPr>
          <w:p w14:paraId="3BD05462" w14:textId="77777777" w:rsidR="00D93406" w:rsidRDefault="00D93406">
            <w:pPr>
              <w:snapToGrid w:val="0"/>
              <w:rPr>
                <w:rFonts w:ascii="Arial" w:hAnsi="Arial" w:cs="Arial"/>
                <w:b/>
                <w:bCs/>
                <w:sz w:val="24"/>
                <w:szCs w:val="20"/>
                <w:lang w:val="uk-UA"/>
              </w:rPr>
            </w:pPr>
          </w:p>
        </w:tc>
        <w:tc>
          <w:tcPr>
            <w:tcW w:w="1039" w:type="dxa"/>
            <w:gridSpan w:val="2"/>
            <w:tcBorders>
              <w:top w:val="single" w:sz="4" w:space="0" w:color="000000"/>
              <w:bottom w:val="single" w:sz="4" w:space="0" w:color="000000"/>
              <w:right w:val="single" w:sz="4" w:space="0" w:color="000000"/>
            </w:tcBorders>
            <w:shd w:val="clear" w:color="auto" w:fill="auto"/>
            <w:vAlign w:val="center"/>
          </w:tcPr>
          <w:p w14:paraId="4242087F" w14:textId="77777777" w:rsidR="00D93406" w:rsidRDefault="00D93406">
            <w:pPr>
              <w:jc w:val="center"/>
            </w:pPr>
            <w:r>
              <w:rPr>
                <w:rFonts w:ascii="Arial" w:hAnsi="Arial" w:cs="Arial"/>
                <w:b/>
                <w:bCs/>
                <w:sz w:val="24"/>
                <w:lang w:val="uk-UA"/>
              </w:rPr>
              <w:t>Лек.</w:t>
            </w:r>
          </w:p>
        </w:tc>
        <w:tc>
          <w:tcPr>
            <w:tcW w:w="1039" w:type="dxa"/>
            <w:gridSpan w:val="2"/>
            <w:tcBorders>
              <w:top w:val="single" w:sz="4" w:space="0" w:color="000000"/>
              <w:bottom w:val="single" w:sz="4" w:space="0" w:color="000000"/>
              <w:right w:val="single" w:sz="4" w:space="0" w:color="000000"/>
            </w:tcBorders>
            <w:shd w:val="clear" w:color="auto" w:fill="auto"/>
            <w:vAlign w:val="center"/>
          </w:tcPr>
          <w:p w14:paraId="7A4CC241" w14:textId="77777777" w:rsidR="00D93406" w:rsidRDefault="00D93406">
            <w:pPr>
              <w:jc w:val="center"/>
            </w:pPr>
            <w:proofErr w:type="spellStart"/>
            <w:r>
              <w:rPr>
                <w:rFonts w:ascii="Arial" w:hAnsi="Arial" w:cs="Arial"/>
                <w:b/>
                <w:bCs/>
                <w:sz w:val="24"/>
                <w:lang w:val="uk-UA"/>
              </w:rPr>
              <w:t>Прак</w:t>
            </w:r>
            <w:proofErr w:type="spellEnd"/>
            <w:r>
              <w:rPr>
                <w:rFonts w:ascii="Arial" w:hAnsi="Arial" w:cs="Arial"/>
                <w:b/>
                <w:bCs/>
                <w:sz w:val="24"/>
                <w:lang w:val="uk-UA"/>
              </w:rPr>
              <w:t>.</w:t>
            </w:r>
          </w:p>
        </w:tc>
        <w:tc>
          <w:tcPr>
            <w:tcW w:w="1039" w:type="dxa"/>
            <w:gridSpan w:val="2"/>
            <w:tcBorders>
              <w:top w:val="single" w:sz="4" w:space="0" w:color="000000"/>
              <w:bottom w:val="single" w:sz="4" w:space="0" w:color="000000"/>
              <w:right w:val="single" w:sz="4" w:space="0" w:color="000000"/>
            </w:tcBorders>
            <w:shd w:val="clear" w:color="auto" w:fill="auto"/>
            <w:vAlign w:val="center"/>
          </w:tcPr>
          <w:p w14:paraId="6DC53ACF" w14:textId="77777777" w:rsidR="00D93406" w:rsidRDefault="00D93406">
            <w:pPr>
              <w:jc w:val="center"/>
            </w:pPr>
            <w:proofErr w:type="spellStart"/>
            <w:r>
              <w:rPr>
                <w:rFonts w:ascii="Arial" w:hAnsi="Arial" w:cs="Arial"/>
                <w:b/>
                <w:bCs/>
                <w:sz w:val="24"/>
                <w:lang w:val="uk-UA"/>
              </w:rPr>
              <w:t>Лаб</w:t>
            </w:r>
            <w:proofErr w:type="spellEnd"/>
            <w:r>
              <w:rPr>
                <w:rFonts w:ascii="Arial" w:hAnsi="Arial" w:cs="Arial"/>
                <w:b/>
                <w:bCs/>
                <w:sz w:val="24"/>
                <w:lang w:val="uk-UA"/>
              </w:rPr>
              <w:t>.</w:t>
            </w:r>
          </w:p>
        </w:tc>
        <w:tc>
          <w:tcPr>
            <w:tcW w:w="1276" w:type="dxa"/>
            <w:gridSpan w:val="2"/>
            <w:tcBorders>
              <w:top w:val="single" w:sz="4" w:space="0" w:color="000000"/>
              <w:bottom w:val="single" w:sz="4" w:space="0" w:color="000000"/>
              <w:right w:val="single" w:sz="8" w:space="0" w:color="000000"/>
            </w:tcBorders>
            <w:shd w:val="clear" w:color="auto" w:fill="auto"/>
            <w:vAlign w:val="center"/>
          </w:tcPr>
          <w:p w14:paraId="426E1980" w14:textId="77777777" w:rsidR="00D93406" w:rsidRDefault="00D93406">
            <w:pPr>
              <w:jc w:val="center"/>
            </w:pPr>
            <w:proofErr w:type="spellStart"/>
            <w:r>
              <w:rPr>
                <w:rFonts w:ascii="Arial" w:hAnsi="Arial" w:cs="Arial"/>
                <w:b/>
                <w:bCs/>
                <w:sz w:val="24"/>
                <w:lang w:val="uk-UA"/>
              </w:rPr>
              <w:t>Сам.роб</w:t>
            </w:r>
            <w:proofErr w:type="spellEnd"/>
            <w:r>
              <w:rPr>
                <w:rFonts w:ascii="Arial" w:hAnsi="Arial" w:cs="Arial"/>
                <w:b/>
                <w:bCs/>
                <w:sz w:val="24"/>
                <w:lang w:val="uk-UA"/>
              </w:rPr>
              <w:t>.</w:t>
            </w:r>
          </w:p>
        </w:tc>
      </w:tr>
      <w:tr w:rsidR="00D93406" w14:paraId="2A0E3377" w14:textId="77777777">
        <w:trPr>
          <w:trHeight w:val="345"/>
        </w:trPr>
        <w:tc>
          <w:tcPr>
            <w:tcW w:w="4405" w:type="dxa"/>
            <w:gridSpan w:val="2"/>
            <w:tcBorders>
              <w:left w:val="single" w:sz="8" w:space="0" w:color="000000"/>
              <w:bottom w:val="single" w:sz="4" w:space="0" w:color="000000"/>
              <w:right w:val="single" w:sz="4" w:space="0" w:color="000000"/>
            </w:tcBorders>
            <w:shd w:val="clear" w:color="auto" w:fill="auto"/>
            <w:vAlign w:val="center"/>
          </w:tcPr>
          <w:p w14:paraId="4E1B6C8E" w14:textId="77777777" w:rsidR="00D93406" w:rsidRDefault="00D93406">
            <w:pPr>
              <w:jc w:val="center"/>
            </w:pPr>
            <w:r>
              <w:rPr>
                <w:rFonts w:ascii="Arial" w:hAnsi="Arial" w:cs="Arial"/>
                <w:b/>
                <w:bCs/>
                <w:sz w:val="24"/>
                <w:lang w:val="en-US"/>
              </w:rPr>
              <w:t>1</w:t>
            </w:r>
          </w:p>
        </w:tc>
        <w:tc>
          <w:tcPr>
            <w:tcW w:w="1222" w:type="dxa"/>
            <w:gridSpan w:val="2"/>
            <w:tcBorders>
              <w:bottom w:val="single" w:sz="4" w:space="0" w:color="000000"/>
              <w:right w:val="single" w:sz="4" w:space="0" w:color="000000"/>
            </w:tcBorders>
            <w:shd w:val="clear" w:color="auto" w:fill="auto"/>
            <w:vAlign w:val="center"/>
          </w:tcPr>
          <w:p w14:paraId="0D20582F" w14:textId="77777777" w:rsidR="00D93406" w:rsidRDefault="00D93406">
            <w:pPr>
              <w:jc w:val="center"/>
            </w:pPr>
            <w:r>
              <w:rPr>
                <w:rFonts w:ascii="Arial" w:hAnsi="Arial" w:cs="Arial"/>
                <w:b/>
                <w:bCs/>
                <w:sz w:val="24"/>
                <w:lang w:val="en-US"/>
              </w:rPr>
              <w:t>2</w:t>
            </w:r>
          </w:p>
        </w:tc>
        <w:tc>
          <w:tcPr>
            <w:tcW w:w="1039" w:type="dxa"/>
            <w:gridSpan w:val="2"/>
            <w:tcBorders>
              <w:bottom w:val="single" w:sz="4" w:space="0" w:color="000000"/>
              <w:right w:val="single" w:sz="4" w:space="0" w:color="000000"/>
            </w:tcBorders>
            <w:shd w:val="clear" w:color="auto" w:fill="auto"/>
            <w:vAlign w:val="center"/>
          </w:tcPr>
          <w:p w14:paraId="2CE3B953" w14:textId="77777777" w:rsidR="00D93406" w:rsidRDefault="00D93406">
            <w:pPr>
              <w:jc w:val="center"/>
            </w:pPr>
            <w:r>
              <w:rPr>
                <w:rFonts w:ascii="Arial" w:hAnsi="Arial" w:cs="Arial"/>
                <w:b/>
                <w:bCs/>
                <w:sz w:val="24"/>
                <w:lang w:val="en-US"/>
              </w:rPr>
              <w:t>3</w:t>
            </w:r>
          </w:p>
        </w:tc>
        <w:tc>
          <w:tcPr>
            <w:tcW w:w="1039" w:type="dxa"/>
            <w:gridSpan w:val="2"/>
            <w:tcBorders>
              <w:bottom w:val="single" w:sz="4" w:space="0" w:color="000000"/>
              <w:right w:val="single" w:sz="4" w:space="0" w:color="000000"/>
            </w:tcBorders>
            <w:shd w:val="clear" w:color="auto" w:fill="auto"/>
            <w:vAlign w:val="center"/>
          </w:tcPr>
          <w:p w14:paraId="37496C1C" w14:textId="77777777" w:rsidR="00D93406" w:rsidRDefault="00D93406">
            <w:pPr>
              <w:jc w:val="center"/>
            </w:pPr>
            <w:r>
              <w:rPr>
                <w:rFonts w:ascii="Arial" w:hAnsi="Arial" w:cs="Arial"/>
                <w:b/>
                <w:bCs/>
                <w:sz w:val="24"/>
                <w:lang w:val="en-US"/>
              </w:rPr>
              <w:t>4</w:t>
            </w:r>
          </w:p>
        </w:tc>
        <w:tc>
          <w:tcPr>
            <w:tcW w:w="1039" w:type="dxa"/>
            <w:gridSpan w:val="2"/>
            <w:tcBorders>
              <w:bottom w:val="single" w:sz="4" w:space="0" w:color="000000"/>
              <w:right w:val="single" w:sz="4" w:space="0" w:color="000000"/>
            </w:tcBorders>
            <w:shd w:val="clear" w:color="auto" w:fill="auto"/>
            <w:vAlign w:val="center"/>
          </w:tcPr>
          <w:p w14:paraId="16C5488A" w14:textId="77777777" w:rsidR="00D93406" w:rsidRDefault="00D93406">
            <w:pPr>
              <w:jc w:val="center"/>
            </w:pPr>
            <w:r>
              <w:rPr>
                <w:rFonts w:ascii="Arial" w:hAnsi="Arial" w:cs="Arial"/>
                <w:b/>
                <w:bCs/>
                <w:sz w:val="24"/>
                <w:lang w:val="en-US"/>
              </w:rPr>
              <w:t>5</w:t>
            </w:r>
          </w:p>
        </w:tc>
        <w:tc>
          <w:tcPr>
            <w:tcW w:w="1276" w:type="dxa"/>
            <w:gridSpan w:val="2"/>
            <w:tcBorders>
              <w:bottom w:val="single" w:sz="4" w:space="0" w:color="000000"/>
              <w:right w:val="single" w:sz="8" w:space="0" w:color="000000"/>
            </w:tcBorders>
            <w:shd w:val="clear" w:color="auto" w:fill="auto"/>
            <w:vAlign w:val="center"/>
          </w:tcPr>
          <w:p w14:paraId="297C8BDC" w14:textId="77777777" w:rsidR="00D93406" w:rsidRDefault="00D93406">
            <w:pPr>
              <w:jc w:val="center"/>
            </w:pPr>
            <w:r>
              <w:rPr>
                <w:rFonts w:ascii="Arial" w:hAnsi="Arial" w:cs="Arial"/>
                <w:b/>
                <w:bCs/>
                <w:sz w:val="24"/>
                <w:lang w:val="en-US"/>
              </w:rPr>
              <w:t>6</w:t>
            </w:r>
          </w:p>
        </w:tc>
      </w:tr>
      <w:tr w:rsidR="00D93406" w14:paraId="0FA331BC" w14:textId="77777777">
        <w:trPr>
          <w:trHeight w:val="405"/>
        </w:trPr>
        <w:tc>
          <w:tcPr>
            <w:tcW w:w="10020" w:type="dxa"/>
            <w:gridSpan w:val="12"/>
            <w:tcBorders>
              <w:top w:val="single" w:sz="4" w:space="0" w:color="000000"/>
              <w:left w:val="single" w:sz="8" w:space="0" w:color="000000"/>
              <w:bottom w:val="single" w:sz="4" w:space="0" w:color="000000"/>
              <w:right w:val="single" w:sz="8" w:space="0" w:color="000000"/>
            </w:tcBorders>
            <w:shd w:val="clear" w:color="auto" w:fill="auto"/>
            <w:vAlign w:val="bottom"/>
          </w:tcPr>
          <w:p w14:paraId="7DD92D13" w14:textId="77777777" w:rsidR="00D93406" w:rsidRDefault="00D93406">
            <w:pPr>
              <w:jc w:val="center"/>
            </w:pPr>
            <w:r>
              <w:rPr>
                <w:b/>
                <w:bCs/>
                <w:szCs w:val="28"/>
                <w:lang w:val="uk-UA"/>
              </w:rPr>
              <w:t>Модуль 1</w:t>
            </w:r>
          </w:p>
        </w:tc>
      </w:tr>
      <w:tr w:rsidR="00D93406" w14:paraId="5ABF815C" w14:textId="77777777">
        <w:trPr>
          <w:trHeight w:val="390"/>
        </w:trPr>
        <w:tc>
          <w:tcPr>
            <w:tcW w:w="10020" w:type="dxa"/>
            <w:gridSpan w:val="12"/>
            <w:tcBorders>
              <w:top w:val="single" w:sz="4" w:space="0" w:color="000000"/>
              <w:left w:val="single" w:sz="8" w:space="0" w:color="000000"/>
              <w:bottom w:val="single" w:sz="4" w:space="0" w:color="000000"/>
              <w:right w:val="single" w:sz="8" w:space="0" w:color="000000"/>
            </w:tcBorders>
            <w:shd w:val="clear" w:color="auto" w:fill="auto"/>
          </w:tcPr>
          <w:p w14:paraId="02B7A848" w14:textId="77777777" w:rsidR="00D93406" w:rsidRDefault="00D93406">
            <w:pPr>
              <w:jc w:val="center"/>
            </w:pPr>
            <w:r>
              <w:rPr>
                <w:b/>
                <w:bCs/>
                <w:szCs w:val="28"/>
                <w:lang w:val="uk-UA"/>
              </w:rPr>
              <w:t>Змістовий модуль 1. Базові засади …</w:t>
            </w:r>
          </w:p>
        </w:tc>
      </w:tr>
      <w:tr w:rsidR="00D93406" w14:paraId="13ACAC00" w14:textId="77777777">
        <w:trPr>
          <w:trHeight w:val="330"/>
        </w:trPr>
        <w:tc>
          <w:tcPr>
            <w:tcW w:w="456" w:type="dxa"/>
            <w:tcBorders>
              <w:left w:val="single" w:sz="8" w:space="0" w:color="000000"/>
              <w:bottom w:val="single" w:sz="4" w:space="0" w:color="000000"/>
            </w:tcBorders>
            <w:shd w:val="clear" w:color="auto" w:fill="auto"/>
          </w:tcPr>
          <w:p w14:paraId="7FD290E5" w14:textId="77777777" w:rsidR="00D93406" w:rsidRDefault="00D93406">
            <w:pPr>
              <w:jc w:val="right"/>
            </w:pPr>
            <w:r>
              <w:rPr>
                <w:sz w:val="24"/>
                <w:lang w:val="uk-UA"/>
              </w:rPr>
              <w:t>1</w:t>
            </w:r>
          </w:p>
        </w:tc>
        <w:tc>
          <w:tcPr>
            <w:tcW w:w="3949" w:type="dxa"/>
            <w:tcBorders>
              <w:bottom w:val="single" w:sz="4" w:space="0" w:color="000000"/>
              <w:right w:val="single" w:sz="4" w:space="0" w:color="000000"/>
            </w:tcBorders>
            <w:shd w:val="clear" w:color="auto" w:fill="auto"/>
          </w:tcPr>
          <w:p w14:paraId="4C0D964E" w14:textId="2DA4F922" w:rsidR="00D93406" w:rsidRPr="00FB1695" w:rsidRDefault="00FB1695">
            <w:pPr>
              <w:rPr>
                <w:i/>
                <w:iCs/>
                <w:sz w:val="24"/>
              </w:rPr>
            </w:pPr>
            <w:proofErr w:type="spellStart"/>
            <w:r w:rsidRPr="00FB1695">
              <w:rPr>
                <w:i/>
                <w:iCs/>
                <w:sz w:val="24"/>
              </w:rPr>
              <w:t>Функції</w:t>
            </w:r>
            <w:proofErr w:type="spellEnd"/>
            <w:r w:rsidRPr="00FB1695">
              <w:rPr>
                <w:i/>
                <w:iCs/>
                <w:sz w:val="24"/>
              </w:rPr>
              <w:t xml:space="preserve"> та </w:t>
            </w:r>
            <w:proofErr w:type="spellStart"/>
            <w:r w:rsidRPr="00FB1695">
              <w:rPr>
                <w:i/>
                <w:iCs/>
                <w:sz w:val="24"/>
              </w:rPr>
              <w:t>змінні</w:t>
            </w:r>
            <w:proofErr w:type="spellEnd"/>
          </w:p>
        </w:tc>
        <w:tc>
          <w:tcPr>
            <w:tcW w:w="579" w:type="dxa"/>
            <w:tcBorders>
              <w:bottom w:val="single" w:sz="4" w:space="0" w:color="000000"/>
            </w:tcBorders>
            <w:shd w:val="clear" w:color="auto" w:fill="auto"/>
          </w:tcPr>
          <w:p w14:paraId="404C0494" w14:textId="77777777" w:rsidR="00D93406" w:rsidRPr="0053538D" w:rsidRDefault="00D93406">
            <w:pPr>
              <w:snapToGrid w:val="0"/>
              <w:jc w:val="right"/>
              <w:rPr>
                <w:i/>
                <w:sz w:val="24"/>
                <w:highlight w:val="yellow"/>
                <w:lang w:val="uk-UA"/>
              </w:rPr>
            </w:pPr>
          </w:p>
        </w:tc>
        <w:tc>
          <w:tcPr>
            <w:tcW w:w="643" w:type="dxa"/>
            <w:tcBorders>
              <w:bottom w:val="single" w:sz="4" w:space="0" w:color="000000"/>
              <w:right w:val="single" w:sz="4" w:space="0" w:color="000000"/>
            </w:tcBorders>
            <w:shd w:val="clear" w:color="auto" w:fill="auto"/>
          </w:tcPr>
          <w:p w14:paraId="3F587E3A" w14:textId="484C7AFE" w:rsidR="00D93406" w:rsidRPr="00973440" w:rsidRDefault="00D93406">
            <w:r w:rsidRPr="00973440">
              <w:rPr>
                <w:sz w:val="24"/>
                <w:lang w:val="uk-UA"/>
              </w:rPr>
              <w:t>1</w:t>
            </w:r>
            <w:r w:rsidR="00973440" w:rsidRPr="00973440">
              <w:rPr>
                <w:sz w:val="24"/>
                <w:lang w:val="uk-UA"/>
              </w:rPr>
              <w:t>5</w:t>
            </w:r>
          </w:p>
        </w:tc>
        <w:tc>
          <w:tcPr>
            <w:tcW w:w="456" w:type="dxa"/>
            <w:tcBorders>
              <w:bottom w:val="single" w:sz="4" w:space="0" w:color="000000"/>
            </w:tcBorders>
            <w:shd w:val="clear" w:color="auto" w:fill="auto"/>
          </w:tcPr>
          <w:p w14:paraId="40EF5674" w14:textId="77777777" w:rsidR="00D93406" w:rsidRPr="0053538D" w:rsidRDefault="00D93406">
            <w:pPr>
              <w:snapToGrid w:val="0"/>
              <w:jc w:val="right"/>
              <w:rPr>
                <w:sz w:val="24"/>
                <w:highlight w:val="yellow"/>
                <w:lang w:val="uk-UA"/>
              </w:rPr>
            </w:pPr>
          </w:p>
        </w:tc>
        <w:tc>
          <w:tcPr>
            <w:tcW w:w="583" w:type="dxa"/>
            <w:tcBorders>
              <w:bottom w:val="single" w:sz="4" w:space="0" w:color="000000"/>
              <w:right w:val="single" w:sz="4" w:space="0" w:color="000000"/>
            </w:tcBorders>
            <w:shd w:val="clear" w:color="auto" w:fill="auto"/>
          </w:tcPr>
          <w:p w14:paraId="38D482BF" w14:textId="77777777" w:rsidR="00D93406" w:rsidRPr="00564605" w:rsidRDefault="00D93406">
            <w:r w:rsidRPr="00564605">
              <w:rPr>
                <w:sz w:val="24"/>
                <w:lang w:val="uk-UA"/>
              </w:rPr>
              <w:t>2</w:t>
            </w:r>
          </w:p>
        </w:tc>
        <w:tc>
          <w:tcPr>
            <w:tcW w:w="456" w:type="dxa"/>
            <w:tcBorders>
              <w:top w:val="single" w:sz="4" w:space="0" w:color="000000"/>
              <w:left w:val="single" w:sz="4" w:space="0" w:color="000000"/>
              <w:bottom w:val="single" w:sz="4" w:space="0" w:color="000000"/>
            </w:tcBorders>
            <w:shd w:val="clear" w:color="auto" w:fill="auto"/>
          </w:tcPr>
          <w:p w14:paraId="4BA8B4B9" w14:textId="77777777" w:rsidR="00D93406" w:rsidRPr="0053538D" w:rsidRDefault="00D93406">
            <w:pPr>
              <w:snapToGrid w:val="0"/>
              <w:jc w:val="right"/>
              <w:rPr>
                <w:color w:val="FFFFFF"/>
                <w:sz w:val="24"/>
                <w:highlight w:val="yellow"/>
                <w:lang w:val="uk-UA"/>
              </w:rPr>
            </w:pPr>
          </w:p>
        </w:tc>
        <w:tc>
          <w:tcPr>
            <w:tcW w:w="583" w:type="dxa"/>
            <w:tcBorders>
              <w:top w:val="single" w:sz="4" w:space="0" w:color="000000"/>
              <w:bottom w:val="single" w:sz="4" w:space="0" w:color="000000"/>
              <w:right w:val="single" w:sz="4" w:space="0" w:color="000000"/>
            </w:tcBorders>
            <w:shd w:val="clear" w:color="auto" w:fill="auto"/>
          </w:tcPr>
          <w:p w14:paraId="222A0728" w14:textId="77777777" w:rsidR="00D93406" w:rsidRPr="0053538D" w:rsidRDefault="00D93406">
            <w:pPr>
              <w:snapToGrid w:val="0"/>
              <w:rPr>
                <w:color w:val="FFFFFF"/>
                <w:sz w:val="24"/>
                <w:highlight w:val="yellow"/>
                <w:lang w:val="uk-UA"/>
              </w:rPr>
            </w:pPr>
          </w:p>
        </w:tc>
        <w:tc>
          <w:tcPr>
            <w:tcW w:w="456" w:type="dxa"/>
            <w:tcBorders>
              <w:bottom w:val="single" w:sz="4" w:space="0" w:color="000000"/>
            </w:tcBorders>
            <w:shd w:val="clear" w:color="auto" w:fill="auto"/>
          </w:tcPr>
          <w:p w14:paraId="41615D3A" w14:textId="77777777" w:rsidR="00D93406" w:rsidRPr="0053538D" w:rsidRDefault="00D93406">
            <w:pPr>
              <w:snapToGrid w:val="0"/>
              <w:jc w:val="right"/>
              <w:rPr>
                <w:color w:val="FFFFFF"/>
                <w:sz w:val="24"/>
                <w:highlight w:val="yellow"/>
                <w:lang w:val="uk-UA"/>
              </w:rPr>
            </w:pPr>
          </w:p>
        </w:tc>
        <w:tc>
          <w:tcPr>
            <w:tcW w:w="583" w:type="dxa"/>
            <w:tcBorders>
              <w:bottom w:val="single" w:sz="4" w:space="0" w:color="000000"/>
              <w:right w:val="single" w:sz="4" w:space="0" w:color="000000"/>
            </w:tcBorders>
            <w:shd w:val="clear" w:color="auto" w:fill="auto"/>
          </w:tcPr>
          <w:p w14:paraId="4F424FCA" w14:textId="654BDCBB" w:rsidR="00D93406" w:rsidRPr="00564605" w:rsidRDefault="00564605">
            <w:pPr>
              <w:rPr>
                <w:lang w:val="uk-UA"/>
              </w:rPr>
            </w:pPr>
            <w:r>
              <w:rPr>
                <w:lang w:val="uk-UA"/>
              </w:rPr>
              <w:t>2</w:t>
            </w:r>
          </w:p>
        </w:tc>
        <w:tc>
          <w:tcPr>
            <w:tcW w:w="603" w:type="dxa"/>
            <w:tcBorders>
              <w:bottom w:val="single" w:sz="4" w:space="0" w:color="000000"/>
            </w:tcBorders>
            <w:shd w:val="clear" w:color="auto" w:fill="auto"/>
          </w:tcPr>
          <w:p w14:paraId="3DFBCA6E" w14:textId="16517658" w:rsidR="00D93406" w:rsidRPr="00973440" w:rsidRDefault="00D93406">
            <w:pPr>
              <w:jc w:val="right"/>
            </w:pPr>
            <w:r w:rsidRPr="00973440">
              <w:rPr>
                <w:sz w:val="24"/>
                <w:lang w:val="uk-UA"/>
              </w:rPr>
              <w:t>1</w:t>
            </w:r>
            <w:r w:rsidR="00973440" w:rsidRPr="00973440">
              <w:rPr>
                <w:sz w:val="24"/>
                <w:lang w:val="uk-UA"/>
              </w:rPr>
              <w:t>1</w:t>
            </w:r>
          </w:p>
        </w:tc>
        <w:tc>
          <w:tcPr>
            <w:tcW w:w="673" w:type="dxa"/>
            <w:tcBorders>
              <w:bottom w:val="single" w:sz="4" w:space="0" w:color="000000"/>
              <w:right w:val="single" w:sz="8" w:space="0" w:color="000000"/>
            </w:tcBorders>
            <w:shd w:val="clear" w:color="auto" w:fill="auto"/>
          </w:tcPr>
          <w:p w14:paraId="7F91B3D3" w14:textId="77777777" w:rsidR="00D93406" w:rsidRPr="0053538D" w:rsidRDefault="00D93406">
            <w:pPr>
              <w:snapToGrid w:val="0"/>
              <w:rPr>
                <w:sz w:val="24"/>
                <w:highlight w:val="yellow"/>
                <w:lang w:val="uk-UA"/>
              </w:rPr>
            </w:pPr>
          </w:p>
        </w:tc>
      </w:tr>
      <w:tr w:rsidR="00D93406" w14:paraId="2F0D1336" w14:textId="77777777">
        <w:trPr>
          <w:trHeight w:val="345"/>
        </w:trPr>
        <w:tc>
          <w:tcPr>
            <w:tcW w:w="456" w:type="dxa"/>
            <w:tcBorders>
              <w:left w:val="single" w:sz="8" w:space="0" w:color="000000"/>
              <w:bottom w:val="single" w:sz="4" w:space="0" w:color="000000"/>
            </w:tcBorders>
            <w:shd w:val="clear" w:color="auto" w:fill="auto"/>
          </w:tcPr>
          <w:p w14:paraId="624F49B3" w14:textId="77777777" w:rsidR="00D93406" w:rsidRDefault="00D93406">
            <w:pPr>
              <w:jc w:val="right"/>
            </w:pPr>
            <w:r>
              <w:rPr>
                <w:sz w:val="24"/>
                <w:lang w:val="uk-UA"/>
              </w:rPr>
              <w:t>2</w:t>
            </w:r>
          </w:p>
        </w:tc>
        <w:tc>
          <w:tcPr>
            <w:tcW w:w="3949" w:type="dxa"/>
            <w:tcBorders>
              <w:bottom w:val="single" w:sz="4" w:space="0" w:color="000000"/>
              <w:right w:val="single" w:sz="4" w:space="0" w:color="000000"/>
            </w:tcBorders>
            <w:shd w:val="clear" w:color="auto" w:fill="auto"/>
          </w:tcPr>
          <w:p w14:paraId="16CB3FBB" w14:textId="2EA85E1C" w:rsidR="00D93406" w:rsidRPr="00FB1695" w:rsidRDefault="00FB1695">
            <w:pPr>
              <w:rPr>
                <w:i/>
                <w:iCs/>
                <w:sz w:val="24"/>
              </w:rPr>
            </w:pPr>
            <w:proofErr w:type="spellStart"/>
            <w:r w:rsidRPr="00FB1695">
              <w:rPr>
                <w:i/>
                <w:iCs/>
                <w:sz w:val="24"/>
              </w:rPr>
              <w:t>Умовні</w:t>
            </w:r>
            <w:proofErr w:type="spellEnd"/>
            <w:r w:rsidRPr="00FB1695">
              <w:rPr>
                <w:i/>
                <w:iCs/>
                <w:sz w:val="24"/>
              </w:rPr>
              <w:t xml:space="preserve"> переходи</w:t>
            </w:r>
          </w:p>
        </w:tc>
        <w:tc>
          <w:tcPr>
            <w:tcW w:w="579" w:type="dxa"/>
            <w:tcBorders>
              <w:bottom w:val="single" w:sz="4" w:space="0" w:color="000000"/>
            </w:tcBorders>
            <w:shd w:val="clear" w:color="auto" w:fill="auto"/>
          </w:tcPr>
          <w:p w14:paraId="0E58AB66" w14:textId="77777777" w:rsidR="00D93406" w:rsidRPr="0053538D" w:rsidRDefault="00D93406">
            <w:pPr>
              <w:snapToGrid w:val="0"/>
              <w:jc w:val="right"/>
              <w:rPr>
                <w:i/>
                <w:sz w:val="24"/>
                <w:highlight w:val="yellow"/>
                <w:lang w:val="uk-UA"/>
              </w:rPr>
            </w:pPr>
          </w:p>
        </w:tc>
        <w:tc>
          <w:tcPr>
            <w:tcW w:w="643" w:type="dxa"/>
            <w:tcBorders>
              <w:bottom w:val="single" w:sz="4" w:space="0" w:color="000000"/>
              <w:right w:val="single" w:sz="4" w:space="0" w:color="000000"/>
            </w:tcBorders>
            <w:shd w:val="clear" w:color="auto" w:fill="auto"/>
          </w:tcPr>
          <w:p w14:paraId="7AB41FF3" w14:textId="4C418C82" w:rsidR="00D93406" w:rsidRPr="00973440" w:rsidRDefault="00D93406">
            <w:r w:rsidRPr="00973440">
              <w:rPr>
                <w:sz w:val="24"/>
                <w:lang w:val="uk-UA"/>
              </w:rPr>
              <w:t>1</w:t>
            </w:r>
            <w:r w:rsidR="00973440" w:rsidRPr="00973440">
              <w:rPr>
                <w:sz w:val="24"/>
                <w:lang w:val="uk-UA"/>
              </w:rPr>
              <w:t>3</w:t>
            </w:r>
          </w:p>
        </w:tc>
        <w:tc>
          <w:tcPr>
            <w:tcW w:w="456" w:type="dxa"/>
            <w:tcBorders>
              <w:bottom w:val="single" w:sz="4" w:space="0" w:color="000000"/>
            </w:tcBorders>
            <w:shd w:val="clear" w:color="auto" w:fill="auto"/>
          </w:tcPr>
          <w:p w14:paraId="6B3A9A72" w14:textId="77777777" w:rsidR="00D93406" w:rsidRPr="0053538D" w:rsidRDefault="00D93406">
            <w:pPr>
              <w:snapToGrid w:val="0"/>
              <w:jc w:val="right"/>
              <w:rPr>
                <w:sz w:val="24"/>
                <w:highlight w:val="yellow"/>
                <w:lang w:val="uk-UA"/>
              </w:rPr>
            </w:pPr>
          </w:p>
        </w:tc>
        <w:tc>
          <w:tcPr>
            <w:tcW w:w="583" w:type="dxa"/>
            <w:tcBorders>
              <w:bottom w:val="single" w:sz="4" w:space="0" w:color="000000"/>
              <w:right w:val="single" w:sz="4" w:space="0" w:color="000000"/>
            </w:tcBorders>
            <w:shd w:val="clear" w:color="auto" w:fill="auto"/>
          </w:tcPr>
          <w:p w14:paraId="4243FA48" w14:textId="4FF99048" w:rsidR="00D93406" w:rsidRPr="00564605" w:rsidRDefault="00564605">
            <w:r w:rsidRPr="00564605">
              <w:rPr>
                <w:sz w:val="24"/>
                <w:lang w:val="uk-UA"/>
              </w:rPr>
              <w:t>2</w:t>
            </w:r>
          </w:p>
        </w:tc>
        <w:tc>
          <w:tcPr>
            <w:tcW w:w="456" w:type="dxa"/>
            <w:tcBorders>
              <w:top w:val="single" w:sz="4" w:space="0" w:color="000000"/>
              <w:left w:val="single" w:sz="4" w:space="0" w:color="000000"/>
              <w:bottom w:val="single" w:sz="4" w:space="0" w:color="000000"/>
            </w:tcBorders>
            <w:shd w:val="clear" w:color="auto" w:fill="auto"/>
          </w:tcPr>
          <w:p w14:paraId="44E5612A" w14:textId="77777777" w:rsidR="00D93406" w:rsidRPr="0053538D" w:rsidRDefault="00D93406">
            <w:pPr>
              <w:snapToGrid w:val="0"/>
              <w:jc w:val="right"/>
              <w:rPr>
                <w:color w:val="FFFFFF"/>
                <w:sz w:val="24"/>
                <w:highlight w:val="yellow"/>
                <w:lang w:val="uk-UA"/>
              </w:rPr>
            </w:pPr>
          </w:p>
        </w:tc>
        <w:tc>
          <w:tcPr>
            <w:tcW w:w="583" w:type="dxa"/>
            <w:tcBorders>
              <w:top w:val="single" w:sz="4" w:space="0" w:color="000000"/>
              <w:bottom w:val="single" w:sz="4" w:space="0" w:color="000000"/>
              <w:right w:val="single" w:sz="4" w:space="0" w:color="000000"/>
            </w:tcBorders>
            <w:shd w:val="clear" w:color="auto" w:fill="auto"/>
          </w:tcPr>
          <w:p w14:paraId="2ECD6D43" w14:textId="77777777" w:rsidR="00D93406" w:rsidRPr="0053538D" w:rsidRDefault="00D93406">
            <w:pPr>
              <w:snapToGrid w:val="0"/>
              <w:rPr>
                <w:color w:val="FFFFFF"/>
                <w:sz w:val="24"/>
                <w:highlight w:val="yellow"/>
                <w:lang w:val="uk-UA"/>
              </w:rPr>
            </w:pPr>
          </w:p>
        </w:tc>
        <w:tc>
          <w:tcPr>
            <w:tcW w:w="456" w:type="dxa"/>
            <w:tcBorders>
              <w:bottom w:val="single" w:sz="4" w:space="0" w:color="000000"/>
            </w:tcBorders>
            <w:shd w:val="clear" w:color="auto" w:fill="auto"/>
          </w:tcPr>
          <w:p w14:paraId="19E5777D" w14:textId="77777777" w:rsidR="00D93406" w:rsidRPr="0053538D" w:rsidRDefault="00D93406">
            <w:pPr>
              <w:snapToGrid w:val="0"/>
              <w:jc w:val="right"/>
              <w:rPr>
                <w:color w:val="FFFFFF"/>
                <w:sz w:val="24"/>
                <w:highlight w:val="yellow"/>
                <w:lang w:val="uk-UA"/>
              </w:rPr>
            </w:pPr>
          </w:p>
        </w:tc>
        <w:tc>
          <w:tcPr>
            <w:tcW w:w="583" w:type="dxa"/>
            <w:tcBorders>
              <w:top w:val="single" w:sz="4" w:space="0" w:color="000000"/>
              <w:bottom w:val="single" w:sz="4" w:space="0" w:color="000000"/>
              <w:right w:val="single" w:sz="4" w:space="0" w:color="000000"/>
            </w:tcBorders>
            <w:shd w:val="clear" w:color="auto" w:fill="auto"/>
          </w:tcPr>
          <w:p w14:paraId="1325A937" w14:textId="3E2B2EFA" w:rsidR="00D93406" w:rsidRPr="00564605" w:rsidRDefault="00D93406"/>
        </w:tc>
        <w:tc>
          <w:tcPr>
            <w:tcW w:w="603" w:type="dxa"/>
            <w:tcBorders>
              <w:bottom w:val="single" w:sz="4" w:space="0" w:color="000000"/>
            </w:tcBorders>
            <w:shd w:val="clear" w:color="auto" w:fill="auto"/>
          </w:tcPr>
          <w:p w14:paraId="26D95C4D" w14:textId="21648ACB" w:rsidR="00D93406" w:rsidRPr="00973440" w:rsidRDefault="00D93406">
            <w:pPr>
              <w:jc w:val="right"/>
            </w:pPr>
            <w:r w:rsidRPr="00973440">
              <w:rPr>
                <w:sz w:val="24"/>
                <w:lang w:val="uk-UA"/>
              </w:rPr>
              <w:t>1</w:t>
            </w:r>
            <w:r w:rsidR="00973440" w:rsidRPr="00973440">
              <w:rPr>
                <w:sz w:val="24"/>
                <w:lang w:val="uk-UA"/>
              </w:rPr>
              <w:t>1</w:t>
            </w:r>
          </w:p>
        </w:tc>
        <w:tc>
          <w:tcPr>
            <w:tcW w:w="673" w:type="dxa"/>
            <w:tcBorders>
              <w:bottom w:val="single" w:sz="4" w:space="0" w:color="000000"/>
              <w:right w:val="single" w:sz="8" w:space="0" w:color="000000"/>
            </w:tcBorders>
            <w:shd w:val="clear" w:color="auto" w:fill="auto"/>
          </w:tcPr>
          <w:p w14:paraId="7BB6CE16" w14:textId="77777777" w:rsidR="00D93406" w:rsidRPr="0053538D" w:rsidRDefault="00D93406">
            <w:pPr>
              <w:snapToGrid w:val="0"/>
              <w:rPr>
                <w:sz w:val="24"/>
                <w:highlight w:val="yellow"/>
                <w:lang w:val="uk-UA"/>
              </w:rPr>
            </w:pPr>
          </w:p>
        </w:tc>
      </w:tr>
      <w:tr w:rsidR="00D93406" w14:paraId="1348346C" w14:textId="77777777">
        <w:trPr>
          <w:trHeight w:val="345"/>
        </w:trPr>
        <w:tc>
          <w:tcPr>
            <w:tcW w:w="456" w:type="dxa"/>
            <w:tcBorders>
              <w:left w:val="single" w:sz="8" w:space="0" w:color="000000"/>
              <w:bottom w:val="single" w:sz="4" w:space="0" w:color="000000"/>
            </w:tcBorders>
            <w:shd w:val="clear" w:color="auto" w:fill="auto"/>
          </w:tcPr>
          <w:p w14:paraId="23A6C3C7" w14:textId="77777777" w:rsidR="00D93406" w:rsidRDefault="00D93406">
            <w:pPr>
              <w:jc w:val="right"/>
            </w:pPr>
            <w:r>
              <w:rPr>
                <w:sz w:val="24"/>
                <w:lang w:val="uk-UA"/>
              </w:rPr>
              <w:t>3</w:t>
            </w:r>
          </w:p>
        </w:tc>
        <w:tc>
          <w:tcPr>
            <w:tcW w:w="3949" w:type="dxa"/>
            <w:tcBorders>
              <w:bottom w:val="single" w:sz="4" w:space="0" w:color="000000"/>
              <w:right w:val="single" w:sz="4" w:space="0" w:color="000000"/>
            </w:tcBorders>
            <w:shd w:val="clear" w:color="auto" w:fill="auto"/>
          </w:tcPr>
          <w:p w14:paraId="4FB175DE" w14:textId="70758805" w:rsidR="00D93406" w:rsidRDefault="00FB1695">
            <w:r w:rsidRPr="00FB1695">
              <w:rPr>
                <w:i/>
                <w:sz w:val="24"/>
                <w:lang w:val="uk-UA"/>
              </w:rPr>
              <w:t>Цикли</w:t>
            </w:r>
          </w:p>
        </w:tc>
        <w:tc>
          <w:tcPr>
            <w:tcW w:w="579" w:type="dxa"/>
            <w:tcBorders>
              <w:bottom w:val="single" w:sz="4" w:space="0" w:color="000000"/>
            </w:tcBorders>
            <w:shd w:val="clear" w:color="auto" w:fill="auto"/>
          </w:tcPr>
          <w:p w14:paraId="6603B7E9" w14:textId="77777777" w:rsidR="00D93406" w:rsidRPr="0053538D" w:rsidRDefault="00D93406">
            <w:pPr>
              <w:snapToGrid w:val="0"/>
              <w:jc w:val="right"/>
              <w:rPr>
                <w:sz w:val="24"/>
                <w:highlight w:val="yellow"/>
                <w:lang w:val="uk-UA"/>
              </w:rPr>
            </w:pPr>
          </w:p>
        </w:tc>
        <w:tc>
          <w:tcPr>
            <w:tcW w:w="643" w:type="dxa"/>
            <w:tcBorders>
              <w:bottom w:val="single" w:sz="4" w:space="0" w:color="000000"/>
              <w:right w:val="single" w:sz="4" w:space="0" w:color="000000"/>
            </w:tcBorders>
            <w:shd w:val="clear" w:color="auto" w:fill="auto"/>
          </w:tcPr>
          <w:p w14:paraId="37B365EC" w14:textId="79DA8F5F" w:rsidR="00D93406" w:rsidRPr="00973440" w:rsidRDefault="00D93406">
            <w:r w:rsidRPr="00973440">
              <w:rPr>
                <w:sz w:val="24"/>
                <w:lang w:val="uk-UA"/>
              </w:rPr>
              <w:t>1</w:t>
            </w:r>
            <w:r w:rsidR="00973440" w:rsidRPr="00973440">
              <w:rPr>
                <w:sz w:val="24"/>
                <w:lang w:val="uk-UA"/>
              </w:rPr>
              <w:t>5</w:t>
            </w:r>
          </w:p>
        </w:tc>
        <w:tc>
          <w:tcPr>
            <w:tcW w:w="456" w:type="dxa"/>
            <w:tcBorders>
              <w:bottom w:val="single" w:sz="4" w:space="0" w:color="000000"/>
            </w:tcBorders>
            <w:shd w:val="clear" w:color="auto" w:fill="auto"/>
          </w:tcPr>
          <w:p w14:paraId="7859E75F" w14:textId="77777777" w:rsidR="00D93406" w:rsidRPr="0053538D" w:rsidRDefault="00D93406">
            <w:pPr>
              <w:snapToGrid w:val="0"/>
              <w:jc w:val="right"/>
              <w:rPr>
                <w:sz w:val="24"/>
                <w:highlight w:val="yellow"/>
                <w:lang w:val="uk-UA"/>
              </w:rPr>
            </w:pPr>
          </w:p>
        </w:tc>
        <w:tc>
          <w:tcPr>
            <w:tcW w:w="583" w:type="dxa"/>
            <w:tcBorders>
              <w:bottom w:val="single" w:sz="4" w:space="0" w:color="000000"/>
              <w:right w:val="single" w:sz="4" w:space="0" w:color="000000"/>
            </w:tcBorders>
            <w:shd w:val="clear" w:color="auto" w:fill="auto"/>
          </w:tcPr>
          <w:p w14:paraId="2C0E2325" w14:textId="6D716400" w:rsidR="00D93406" w:rsidRPr="00564605" w:rsidRDefault="00564605">
            <w:r w:rsidRPr="00564605">
              <w:rPr>
                <w:sz w:val="24"/>
                <w:lang w:val="uk-UA"/>
              </w:rPr>
              <w:t>2</w:t>
            </w:r>
          </w:p>
        </w:tc>
        <w:tc>
          <w:tcPr>
            <w:tcW w:w="456" w:type="dxa"/>
            <w:tcBorders>
              <w:bottom w:val="single" w:sz="4" w:space="0" w:color="000000"/>
            </w:tcBorders>
            <w:shd w:val="clear" w:color="auto" w:fill="auto"/>
          </w:tcPr>
          <w:p w14:paraId="35671131" w14:textId="77777777" w:rsidR="00D93406" w:rsidRPr="0053538D" w:rsidRDefault="00D93406">
            <w:pPr>
              <w:snapToGrid w:val="0"/>
              <w:jc w:val="right"/>
              <w:rPr>
                <w:sz w:val="24"/>
                <w:highlight w:val="yellow"/>
                <w:lang w:val="uk-UA"/>
              </w:rPr>
            </w:pPr>
          </w:p>
        </w:tc>
        <w:tc>
          <w:tcPr>
            <w:tcW w:w="583" w:type="dxa"/>
            <w:tcBorders>
              <w:top w:val="single" w:sz="4" w:space="0" w:color="000000"/>
              <w:bottom w:val="single" w:sz="4" w:space="0" w:color="000000"/>
              <w:right w:val="single" w:sz="4" w:space="0" w:color="000000"/>
            </w:tcBorders>
            <w:shd w:val="clear" w:color="auto" w:fill="auto"/>
          </w:tcPr>
          <w:p w14:paraId="4E0B5AF8" w14:textId="77777777" w:rsidR="00D93406" w:rsidRPr="0053538D" w:rsidRDefault="00D93406">
            <w:pPr>
              <w:snapToGrid w:val="0"/>
              <w:rPr>
                <w:color w:val="FFFFFF"/>
                <w:sz w:val="24"/>
                <w:highlight w:val="yellow"/>
                <w:lang w:val="uk-UA"/>
              </w:rPr>
            </w:pPr>
          </w:p>
        </w:tc>
        <w:tc>
          <w:tcPr>
            <w:tcW w:w="456" w:type="dxa"/>
            <w:tcBorders>
              <w:top w:val="single" w:sz="4" w:space="0" w:color="000000"/>
              <w:left w:val="single" w:sz="4" w:space="0" w:color="000000"/>
              <w:bottom w:val="single" w:sz="4" w:space="0" w:color="000000"/>
            </w:tcBorders>
            <w:shd w:val="clear" w:color="auto" w:fill="auto"/>
          </w:tcPr>
          <w:p w14:paraId="24ADB197" w14:textId="77777777" w:rsidR="00D93406" w:rsidRPr="0053538D" w:rsidRDefault="00D93406">
            <w:pPr>
              <w:snapToGrid w:val="0"/>
              <w:jc w:val="right"/>
              <w:rPr>
                <w:color w:val="FFFFFF"/>
                <w:sz w:val="24"/>
                <w:highlight w:val="yellow"/>
                <w:lang w:val="uk-UA"/>
              </w:rPr>
            </w:pPr>
          </w:p>
        </w:tc>
        <w:tc>
          <w:tcPr>
            <w:tcW w:w="583" w:type="dxa"/>
            <w:tcBorders>
              <w:top w:val="single" w:sz="4" w:space="0" w:color="000000"/>
              <w:bottom w:val="single" w:sz="4" w:space="0" w:color="000000"/>
              <w:right w:val="single" w:sz="4" w:space="0" w:color="000000"/>
            </w:tcBorders>
            <w:shd w:val="clear" w:color="auto" w:fill="auto"/>
          </w:tcPr>
          <w:p w14:paraId="3682AAFF" w14:textId="2E1E7AEF" w:rsidR="00D93406" w:rsidRPr="00564605" w:rsidRDefault="00564605">
            <w:pPr>
              <w:rPr>
                <w:lang w:val="uk-UA"/>
              </w:rPr>
            </w:pPr>
            <w:r>
              <w:rPr>
                <w:lang w:val="uk-UA"/>
              </w:rPr>
              <w:t>2</w:t>
            </w:r>
          </w:p>
        </w:tc>
        <w:tc>
          <w:tcPr>
            <w:tcW w:w="603" w:type="dxa"/>
            <w:tcBorders>
              <w:bottom w:val="single" w:sz="4" w:space="0" w:color="000000"/>
            </w:tcBorders>
            <w:shd w:val="clear" w:color="auto" w:fill="auto"/>
          </w:tcPr>
          <w:p w14:paraId="4DE6DADE" w14:textId="4AF7B92D" w:rsidR="00D93406" w:rsidRPr="00973440" w:rsidRDefault="00D93406">
            <w:pPr>
              <w:jc w:val="right"/>
            </w:pPr>
            <w:r w:rsidRPr="00973440">
              <w:rPr>
                <w:sz w:val="24"/>
                <w:lang w:val="uk-UA"/>
              </w:rPr>
              <w:t>1</w:t>
            </w:r>
            <w:r w:rsidR="00973440" w:rsidRPr="00973440">
              <w:rPr>
                <w:sz w:val="24"/>
                <w:lang w:val="uk-UA"/>
              </w:rPr>
              <w:t>1</w:t>
            </w:r>
          </w:p>
        </w:tc>
        <w:tc>
          <w:tcPr>
            <w:tcW w:w="673" w:type="dxa"/>
            <w:tcBorders>
              <w:bottom w:val="single" w:sz="4" w:space="0" w:color="000000"/>
              <w:right w:val="single" w:sz="8" w:space="0" w:color="000000"/>
            </w:tcBorders>
            <w:shd w:val="clear" w:color="auto" w:fill="auto"/>
          </w:tcPr>
          <w:p w14:paraId="2C675582" w14:textId="77777777" w:rsidR="00D93406" w:rsidRPr="0053538D" w:rsidRDefault="00D93406">
            <w:pPr>
              <w:snapToGrid w:val="0"/>
              <w:rPr>
                <w:sz w:val="24"/>
                <w:highlight w:val="yellow"/>
                <w:lang w:val="uk-UA"/>
              </w:rPr>
            </w:pPr>
          </w:p>
        </w:tc>
      </w:tr>
      <w:tr w:rsidR="00D93406" w14:paraId="7404C89C" w14:textId="77777777">
        <w:trPr>
          <w:trHeight w:val="345"/>
        </w:trPr>
        <w:tc>
          <w:tcPr>
            <w:tcW w:w="456" w:type="dxa"/>
            <w:tcBorders>
              <w:left w:val="single" w:sz="8" w:space="0" w:color="000000"/>
              <w:bottom w:val="single" w:sz="4" w:space="0" w:color="000000"/>
            </w:tcBorders>
            <w:shd w:val="clear" w:color="auto" w:fill="auto"/>
          </w:tcPr>
          <w:p w14:paraId="540FBEB1" w14:textId="77777777" w:rsidR="00D93406" w:rsidRDefault="00D93406">
            <w:pPr>
              <w:jc w:val="right"/>
            </w:pPr>
            <w:r>
              <w:rPr>
                <w:sz w:val="24"/>
                <w:lang w:val="en-US"/>
              </w:rPr>
              <w:t>4</w:t>
            </w:r>
          </w:p>
        </w:tc>
        <w:tc>
          <w:tcPr>
            <w:tcW w:w="3949" w:type="dxa"/>
            <w:tcBorders>
              <w:bottom w:val="single" w:sz="4" w:space="0" w:color="000000"/>
              <w:right w:val="single" w:sz="4" w:space="0" w:color="000000"/>
            </w:tcBorders>
            <w:shd w:val="clear" w:color="auto" w:fill="auto"/>
          </w:tcPr>
          <w:p w14:paraId="7B1373A0" w14:textId="5DFF659E" w:rsidR="00D93406" w:rsidRDefault="00FB1695">
            <w:r w:rsidRPr="00FB1695">
              <w:rPr>
                <w:i/>
                <w:sz w:val="24"/>
                <w:szCs w:val="28"/>
                <w:lang w:val="uk-UA"/>
              </w:rPr>
              <w:t>Виняткові ситуації</w:t>
            </w:r>
          </w:p>
        </w:tc>
        <w:tc>
          <w:tcPr>
            <w:tcW w:w="579" w:type="dxa"/>
            <w:tcBorders>
              <w:bottom w:val="single" w:sz="4" w:space="0" w:color="000000"/>
            </w:tcBorders>
            <w:shd w:val="clear" w:color="auto" w:fill="auto"/>
          </w:tcPr>
          <w:p w14:paraId="3447AD79" w14:textId="77777777" w:rsidR="00D93406" w:rsidRPr="0053538D" w:rsidRDefault="00D93406">
            <w:pPr>
              <w:snapToGrid w:val="0"/>
              <w:jc w:val="right"/>
              <w:rPr>
                <w:i/>
                <w:sz w:val="24"/>
                <w:highlight w:val="yellow"/>
                <w:lang w:val="uk-UA"/>
              </w:rPr>
            </w:pPr>
          </w:p>
        </w:tc>
        <w:tc>
          <w:tcPr>
            <w:tcW w:w="643" w:type="dxa"/>
            <w:tcBorders>
              <w:bottom w:val="single" w:sz="4" w:space="0" w:color="000000"/>
              <w:right w:val="single" w:sz="4" w:space="0" w:color="000000"/>
            </w:tcBorders>
            <w:shd w:val="clear" w:color="auto" w:fill="auto"/>
          </w:tcPr>
          <w:p w14:paraId="3CD6C79C" w14:textId="36AF81FC" w:rsidR="00D93406" w:rsidRPr="00973440" w:rsidRDefault="00D93406">
            <w:r w:rsidRPr="00973440">
              <w:rPr>
                <w:sz w:val="24"/>
                <w:lang w:val="uk-UA"/>
              </w:rPr>
              <w:t>1</w:t>
            </w:r>
            <w:r w:rsidR="00973440" w:rsidRPr="00973440">
              <w:rPr>
                <w:sz w:val="24"/>
                <w:lang w:val="uk-UA"/>
              </w:rPr>
              <w:t>3</w:t>
            </w:r>
          </w:p>
        </w:tc>
        <w:tc>
          <w:tcPr>
            <w:tcW w:w="456" w:type="dxa"/>
            <w:tcBorders>
              <w:bottom w:val="single" w:sz="4" w:space="0" w:color="000000"/>
            </w:tcBorders>
            <w:shd w:val="clear" w:color="auto" w:fill="auto"/>
          </w:tcPr>
          <w:p w14:paraId="16B47E8C" w14:textId="77777777" w:rsidR="00D93406" w:rsidRPr="0053538D" w:rsidRDefault="00D93406">
            <w:pPr>
              <w:snapToGrid w:val="0"/>
              <w:jc w:val="right"/>
              <w:rPr>
                <w:sz w:val="24"/>
                <w:highlight w:val="yellow"/>
                <w:lang w:val="uk-UA"/>
              </w:rPr>
            </w:pPr>
          </w:p>
        </w:tc>
        <w:tc>
          <w:tcPr>
            <w:tcW w:w="583" w:type="dxa"/>
            <w:tcBorders>
              <w:bottom w:val="single" w:sz="4" w:space="0" w:color="000000"/>
              <w:right w:val="single" w:sz="4" w:space="0" w:color="000000"/>
            </w:tcBorders>
            <w:shd w:val="clear" w:color="auto" w:fill="auto"/>
          </w:tcPr>
          <w:p w14:paraId="2567704A" w14:textId="18EC1737" w:rsidR="00D93406" w:rsidRPr="00564605" w:rsidRDefault="00564605">
            <w:r w:rsidRPr="00564605">
              <w:rPr>
                <w:sz w:val="24"/>
                <w:lang w:val="uk-UA"/>
              </w:rPr>
              <w:t>2</w:t>
            </w:r>
          </w:p>
        </w:tc>
        <w:tc>
          <w:tcPr>
            <w:tcW w:w="456" w:type="dxa"/>
            <w:tcBorders>
              <w:bottom w:val="single" w:sz="4" w:space="0" w:color="000000"/>
            </w:tcBorders>
            <w:shd w:val="clear" w:color="auto" w:fill="auto"/>
          </w:tcPr>
          <w:p w14:paraId="0C4B9FE7" w14:textId="77777777" w:rsidR="00D93406" w:rsidRPr="0053538D" w:rsidRDefault="00D93406">
            <w:pPr>
              <w:snapToGrid w:val="0"/>
              <w:jc w:val="right"/>
              <w:rPr>
                <w:sz w:val="24"/>
                <w:highlight w:val="yellow"/>
                <w:lang w:val="uk-UA"/>
              </w:rPr>
            </w:pPr>
          </w:p>
        </w:tc>
        <w:tc>
          <w:tcPr>
            <w:tcW w:w="583" w:type="dxa"/>
            <w:tcBorders>
              <w:top w:val="single" w:sz="4" w:space="0" w:color="000000"/>
              <w:bottom w:val="single" w:sz="4" w:space="0" w:color="000000"/>
              <w:right w:val="single" w:sz="4" w:space="0" w:color="000000"/>
            </w:tcBorders>
            <w:shd w:val="clear" w:color="auto" w:fill="auto"/>
          </w:tcPr>
          <w:p w14:paraId="4C420C4D" w14:textId="77777777" w:rsidR="00D93406" w:rsidRPr="0053538D" w:rsidRDefault="00D93406">
            <w:pPr>
              <w:snapToGrid w:val="0"/>
              <w:rPr>
                <w:color w:val="FFFFFF"/>
                <w:sz w:val="24"/>
                <w:highlight w:val="yellow"/>
                <w:lang w:val="uk-UA"/>
              </w:rPr>
            </w:pPr>
          </w:p>
        </w:tc>
        <w:tc>
          <w:tcPr>
            <w:tcW w:w="456" w:type="dxa"/>
            <w:tcBorders>
              <w:top w:val="single" w:sz="4" w:space="0" w:color="000000"/>
              <w:left w:val="single" w:sz="4" w:space="0" w:color="000000"/>
              <w:bottom w:val="single" w:sz="4" w:space="0" w:color="000000"/>
            </w:tcBorders>
            <w:shd w:val="clear" w:color="auto" w:fill="auto"/>
          </w:tcPr>
          <w:p w14:paraId="1CDEC655" w14:textId="77777777" w:rsidR="00D93406" w:rsidRPr="0053538D" w:rsidRDefault="00D93406">
            <w:pPr>
              <w:snapToGrid w:val="0"/>
              <w:jc w:val="right"/>
              <w:rPr>
                <w:color w:val="FFFFFF"/>
                <w:sz w:val="24"/>
                <w:highlight w:val="yellow"/>
                <w:lang w:val="uk-UA"/>
              </w:rPr>
            </w:pPr>
          </w:p>
        </w:tc>
        <w:tc>
          <w:tcPr>
            <w:tcW w:w="583" w:type="dxa"/>
            <w:tcBorders>
              <w:top w:val="single" w:sz="4" w:space="0" w:color="000000"/>
              <w:bottom w:val="single" w:sz="4" w:space="0" w:color="000000"/>
              <w:right w:val="single" w:sz="4" w:space="0" w:color="000000"/>
            </w:tcBorders>
            <w:shd w:val="clear" w:color="auto" w:fill="auto"/>
          </w:tcPr>
          <w:p w14:paraId="296B74FC" w14:textId="76B4785E" w:rsidR="00D93406" w:rsidRPr="00564605" w:rsidRDefault="00D93406"/>
        </w:tc>
        <w:tc>
          <w:tcPr>
            <w:tcW w:w="603" w:type="dxa"/>
            <w:tcBorders>
              <w:bottom w:val="single" w:sz="4" w:space="0" w:color="000000"/>
            </w:tcBorders>
            <w:shd w:val="clear" w:color="auto" w:fill="auto"/>
          </w:tcPr>
          <w:p w14:paraId="1A73B3AD" w14:textId="22390C34" w:rsidR="00D93406" w:rsidRPr="00973440" w:rsidRDefault="00D93406">
            <w:pPr>
              <w:jc w:val="right"/>
            </w:pPr>
            <w:r w:rsidRPr="00973440">
              <w:rPr>
                <w:sz w:val="24"/>
                <w:lang w:val="uk-UA"/>
              </w:rPr>
              <w:t>1</w:t>
            </w:r>
            <w:r w:rsidR="00973440" w:rsidRPr="00973440">
              <w:rPr>
                <w:sz w:val="24"/>
                <w:lang w:val="uk-UA"/>
              </w:rPr>
              <w:t>1</w:t>
            </w:r>
          </w:p>
        </w:tc>
        <w:tc>
          <w:tcPr>
            <w:tcW w:w="673" w:type="dxa"/>
            <w:tcBorders>
              <w:bottom w:val="single" w:sz="4" w:space="0" w:color="000000"/>
              <w:right w:val="single" w:sz="8" w:space="0" w:color="000000"/>
            </w:tcBorders>
            <w:shd w:val="clear" w:color="auto" w:fill="auto"/>
          </w:tcPr>
          <w:p w14:paraId="63C0BC4D" w14:textId="77777777" w:rsidR="00D93406" w:rsidRPr="0053538D" w:rsidRDefault="00D93406">
            <w:pPr>
              <w:snapToGrid w:val="0"/>
              <w:rPr>
                <w:sz w:val="24"/>
                <w:highlight w:val="yellow"/>
                <w:lang w:val="uk-UA"/>
              </w:rPr>
            </w:pPr>
          </w:p>
        </w:tc>
      </w:tr>
      <w:tr w:rsidR="00D93406" w14:paraId="44384B12" w14:textId="77777777">
        <w:trPr>
          <w:trHeight w:val="345"/>
        </w:trPr>
        <w:tc>
          <w:tcPr>
            <w:tcW w:w="456" w:type="dxa"/>
            <w:tcBorders>
              <w:left w:val="single" w:sz="8" w:space="0" w:color="000000"/>
              <w:bottom w:val="single" w:sz="4" w:space="0" w:color="000000"/>
            </w:tcBorders>
            <w:shd w:val="clear" w:color="auto" w:fill="auto"/>
          </w:tcPr>
          <w:p w14:paraId="7691056D" w14:textId="77777777" w:rsidR="00D93406" w:rsidRDefault="00D93406">
            <w:pPr>
              <w:jc w:val="right"/>
            </w:pPr>
            <w:r>
              <w:rPr>
                <w:sz w:val="24"/>
                <w:lang w:val="en-US"/>
              </w:rPr>
              <w:t>5</w:t>
            </w:r>
          </w:p>
        </w:tc>
        <w:tc>
          <w:tcPr>
            <w:tcW w:w="3949" w:type="dxa"/>
            <w:tcBorders>
              <w:bottom w:val="single" w:sz="4" w:space="0" w:color="000000"/>
              <w:right w:val="single" w:sz="4" w:space="0" w:color="000000"/>
            </w:tcBorders>
            <w:shd w:val="clear" w:color="auto" w:fill="auto"/>
          </w:tcPr>
          <w:p w14:paraId="348A1112" w14:textId="560ED48C" w:rsidR="00D93406" w:rsidRDefault="006373F7">
            <w:r>
              <w:rPr>
                <w:i/>
                <w:sz w:val="24"/>
                <w:lang w:val="uk-UA"/>
              </w:rPr>
              <w:t>Б</w:t>
            </w:r>
            <w:r w:rsidR="00FB1695" w:rsidRPr="00FB1695">
              <w:rPr>
                <w:i/>
                <w:sz w:val="24"/>
                <w:lang w:val="uk-UA"/>
              </w:rPr>
              <w:t>ібліотеки</w:t>
            </w:r>
          </w:p>
        </w:tc>
        <w:tc>
          <w:tcPr>
            <w:tcW w:w="579" w:type="dxa"/>
            <w:tcBorders>
              <w:bottom w:val="single" w:sz="4" w:space="0" w:color="000000"/>
            </w:tcBorders>
            <w:shd w:val="clear" w:color="auto" w:fill="auto"/>
          </w:tcPr>
          <w:p w14:paraId="2FBDBDBA" w14:textId="77777777" w:rsidR="00D93406" w:rsidRPr="0053538D" w:rsidRDefault="00D93406">
            <w:pPr>
              <w:snapToGrid w:val="0"/>
              <w:jc w:val="right"/>
              <w:rPr>
                <w:i/>
                <w:sz w:val="24"/>
                <w:highlight w:val="yellow"/>
                <w:lang w:val="uk-UA"/>
              </w:rPr>
            </w:pPr>
          </w:p>
        </w:tc>
        <w:tc>
          <w:tcPr>
            <w:tcW w:w="643" w:type="dxa"/>
            <w:tcBorders>
              <w:bottom w:val="single" w:sz="4" w:space="0" w:color="000000"/>
              <w:right w:val="single" w:sz="4" w:space="0" w:color="000000"/>
            </w:tcBorders>
            <w:shd w:val="clear" w:color="auto" w:fill="auto"/>
          </w:tcPr>
          <w:p w14:paraId="1D244869" w14:textId="08CD7D3C" w:rsidR="00D93406" w:rsidRPr="00973440" w:rsidRDefault="00973440">
            <w:r w:rsidRPr="00973440">
              <w:rPr>
                <w:sz w:val="24"/>
                <w:lang w:val="uk-UA"/>
              </w:rPr>
              <w:t>18</w:t>
            </w:r>
          </w:p>
        </w:tc>
        <w:tc>
          <w:tcPr>
            <w:tcW w:w="456" w:type="dxa"/>
            <w:tcBorders>
              <w:bottom w:val="single" w:sz="4" w:space="0" w:color="000000"/>
            </w:tcBorders>
            <w:shd w:val="clear" w:color="auto" w:fill="auto"/>
          </w:tcPr>
          <w:p w14:paraId="13FAB4B2" w14:textId="77777777" w:rsidR="00D93406" w:rsidRPr="0053538D" w:rsidRDefault="00D93406">
            <w:pPr>
              <w:snapToGrid w:val="0"/>
              <w:jc w:val="right"/>
              <w:rPr>
                <w:sz w:val="24"/>
                <w:highlight w:val="yellow"/>
                <w:lang w:val="uk-UA"/>
              </w:rPr>
            </w:pPr>
          </w:p>
        </w:tc>
        <w:tc>
          <w:tcPr>
            <w:tcW w:w="583" w:type="dxa"/>
            <w:tcBorders>
              <w:bottom w:val="single" w:sz="4" w:space="0" w:color="000000"/>
              <w:right w:val="single" w:sz="4" w:space="0" w:color="000000"/>
            </w:tcBorders>
            <w:shd w:val="clear" w:color="auto" w:fill="auto"/>
          </w:tcPr>
          <w:p w14:paraId="13F2CE42" w14:textId="34435FB7" w:rsidR="00D93406" w:rsidRPr="00564605" w:rsidRDefault="00564605">
            <w:pPr>
              <w:snapToGrid w:val="0"/>
              <w:rPr>
                <w:sz w:val="24"/>
                <w:lang w:val="uk-UA"/>
              </w:rPr>
            </w:pPr>
            <w:r w:rsidRPr="00564605">
              <w:rPr>
                <w:sz w:val="24"/>
                <w:lang w:val="uk-UA"/>
              </w:rPr>
              <w:t>2</w:t>
            </w:r>
          </w:p>
        </w:tc>
        <w:tc>
          <w:tcPr>
            <w:tcW w:w="456" w:type="dxa"/>
            <w:tcBorders>
              <w:bottom w:val="single" w:sz="4" w:space="0" w:color="000000"/>
            </w:tcBorders>
            <w:shd w:val="clear" w:color="auto" w:fill="auto"/>
          </w:tcPr>
          <w:p w14:paraId="64DF794A" w14:textId="77777777" w:rsidR="00D93406" w:rsidRPr="0053538D" w:rsidRDefault="00D93406">
            <w:pPr>
              <w:snapToGrid w:val="0"/>
              <w:jc w:val="right"/>
              <w:rPr>
                <w:sz w:val="24"/>
                <w:highlight w:val="yellow"/>
                <w:lang w:val="uk-UA"/>
              </w:rPr>
            </w:pPr>
          </w:p>
        </w:tc>
        <w:tc>
          <w:tcPr>
            <w:tcW w:w="583" w:type="dxa"/>
            <w:tcBorders>
              <w:top w:val="single" w:sz="4" w:space="0" w:color="000000"/>
              <w:bottom w:val="single" w:sz="4" w:space="0" w:color="000000"/>
              <w:right w:val="single" w:sz="4" w:space="0" w:color="000000"/>
            </w:tcBorders>
            <w:shd w:val="clear" w:color="auto" w:fill="auto"/>
          </w:tcPr>
          <w:p w14:paraId="6C3CF860" w14:textId="77777777" w:rsidR="00D93406" w:rsidRPr="0053538D" w:rsidRDefault="00D93406">
            <w:pPr>
              <w:snapToGrid w:val="0"/>
              <w:rPr>
                <w:color w:val="FFFFFF"/>
                <w:sz w:val="24"/>
                <w:highlight w:val="yellow"/>
                <w:lang w:val="uk-UA"/>
              </w:rPr>
            </w:pPr>
          </w:p>
        </w:tc>
        <w:tc>
          <w:tcPr>
            <w:tcW w:w="456" w:type="dxa"/>
            <w:tcBorders>
              <w:top w:val="single" w:sz="4" w:space="0" w:color="000000"/>
              <w:left w:val="single" w:sz="4" w:space="0" w:color="000000"/>
              <w:bottom w:val="single" w:sz="4" w:space="0" w:color="000000"/>
            </w:tcBorders>
            <w:shd w:val="clear" w:color="auto" w:fill="auto"/>
          </w:tcPr>
          <w:p w14:paraId="7A117BAC" w14:textId="77777777" w:rsidR="00D93406" w:rsidRPr="0053538D" w:rsidRDefault="00D93406">
            <w:pPr>
              <w:snapToGrid w:val="0"/>
              <w:jc w:val="right"/>
              <w:rPr>
                <w:color w:val="FFFFFF"/>
                <w:sz w:val="24"/>
                <w:highlight w:val="yellow"/>
                <w:lang w:val="uk-UA"/>
              </w:rPr>
            </w:pPr>
          </w:p>
        </w:tc>
        <w:tc>
          <w:tcPr>
            <w:tcW w:w="583" w:type="dxa"/>
            <w:tcBorders>
              <w:top w:val="single" w:sz="4" w:space="0" w:color="000000"/>
              <w:bottom w:val="single" w:sz="4" w:space="0" w:color="000000"/>
              <w:right w:val="single" w:sz="4" w:space="0" w:color="000000"/>
            </w:tcBorders>
            <w:shd w:val="clear" w:color="auto" w:fill="auto"/>
          </w:tcPr>
          <w:p w14:paraId="0BC27EFB" w14:textId="24F38ABF" w:rsidR="00D93406" w:rsidRPr="00564605" w:rsidRDefault="00564605">
            <w:pPr>
              <w:rPr>
                <w:lang w:val="uk-UA"/>
              </w:rPr>
            </w:pPr>
            <w:r>
              <w:rPr>
                <w:lang w:val="uk-UA"/>
              </w:rPr>
              <w:t>4</w:t>
            </w:r>
          </w:p>
        </w:tc>
        <w:tc>
          <w:tcPr>
            <w:tcW w:w="603" w:type="dxa"/>
            <w:tcBorders>
              <w:bottom w:val="single" w:sz="4" w:space="0" w:color="000000"/>
            </w:tcBorders>
            <w:shd w:val="clear" w:color="auto" w:fill="auto"/>
          </w:tcPr>
          <w:p w14:paraId="3F8E22A6" w14:textId="4B0BFBFD" w:rsidR="00D93406" w:rsidRPr="00973440" w:rsidRDefault="00D93406">
            <w:pPr>
              <w:jc w:val="right"/>
            </w:pPr>
            <w:r w:rsidRPr="00973440">
              <w:rPr>
                <w:sz w:val="24"/>
                <w:lang w:val="uk-UA"/>
              </w:rPr>
              <w:t>1</w:t>
            </w:r>
            <w:r w:rsidR="00973440" w:rsidRPr="00973440">
              <w:rPr>
                <w:sz w:val="24"/>
                <w:lang w:val="uk-UA"/>
              </w:rPr>
              <w:t>2</w:t>
            </w:r>
          </w:p>
        </w:tc>
        <w:tc>
          <w:tcPr>
            <w:tcW w:w="673" w:type="dxa"/>
            <w:tcBorders>
              <w:bottom w:val="single" w:sz="4" w:space="0" w:color="000000"/>
              <w:right w:val="single" w:sz="8" w:space="0" w:color="000000"/>
            </w:tcBorders>
            <w:shd w:val="clear" w:color="auto" w:fill="auto"/>
          </w:tcPr>
          <w:p w14:paraId="4AD40E60" w14:textId="77777777" w:rsidR="00D93406" w:rsidRPr="0053538D" w:rsidRDefault="00D93406">
            <w:pPr>
              <w:snapToGrid w:val="0"/>
              <w:rPr>
                <w:sz w:val="24"/>
                <w:highlight w:val="yellow"/>
                <w:lang w:val="uk-UA"/>
              </w:rPr>
            </w:pPr>
          </w:p>
        </w:tc>
      </w:tr>
      <w:tr w:rsidR="00D93406" w14:paraId="09E0356E" w14:textId="77777777">
        <w:trPr>
          <w:trHeight w:val="345"/>
        </w:trPr>
        <w:tc>
          <w:tcPr>
            <w:tcW w:w="456" w:type="dxa"/>
            <w:tcBorders>
              <w:left w:val="single" w:sz="8" w:space="0" w:color="000000"/>
              <w:bottom w:val="single" w:sz="4" w:space="0" w:color="000000"/>
            </w:tcBorders>
            <w:shd w:val="clear" w:color="auto" w:fill="auto"/>
          </w:tcPr>
          <w:p w14:paraId="3EA4D558" w14:textId="77777777" w:rsidR="00D93406" w:rsidRDefault="00D93406">
            <w:pPr>
              <w:jc w:val="right"/>
            </w:pPr>
            <w:r>
              <w:rPr>
                <w:sz w:val="24"/>
                <w:lang w:val="en-US"/>
              </w:rPr>
              <w:t>6</w:t>
            </w:r>
          </w:p>
        </w:tc>
        <w:tc>
          <w:tcPr>
            <w:tcW w:w="3949" w:type="dxa"/>
            <w:tcBorders>
              <w:bottom w:val="single" w:sz="4" w:space="0" w:color="000000"/>
              <w:right w:val="single" w:sz="4" w:space="0" w:color="000000"/>
            </w:tcBorders>
            <w:shd w:val="clear" w:color="auto" w:fill="auto"/>
          </w:tcPr>
          <w:p w14:paraId="549968B5" w14:textId="096AA4CE" w:rsidR="00D93406" w:rsidRDefault="00FB1695">
            <w:r w:rsidRPr="00FB1695">
              <w:rPr>
                <w:i/>
                <w:sz w:val="24"/>
                <w:lang w:val="uk-UA"/>
              </w:rPr>
              <w:t>Тестування коду</w:t>
            </w:r>
          </w:p>
        </w:tc>
        <w:tc>
          <w:tcPr>
            <w:tcW w:w="579" w:type="dxa"/>
            <w:tcBorders>
              <w:bottom w:val="single" w:sz="4" w:space="0" w:color="000000"/>
            </w:tcBorders>
            <w:shd w:val="clear" w:color="auto" w:fill="auto"/>
          </w:tcPr>
          <w:p w14:paraId="1C52DC7F" w14:textId="77777777" w:rsidR="00D93406" w:rsidRPr="0053538D" w:rsidRDefault="00D93406">
            <w:pPr>
              <w:snapToGrid w:val="0"/>
              <w:jc w:val="right"/>
              <w:rPr>
                <w:i/>
                <w:sz w:val="24"/>
                <w:highlight w:val="yellow"/>
                <w:lang w:val="uk-UA"/>
              </w:rPr>
            </w:pPr>
          </w:p>
        </w:tc>
        <w:tc>
          <w:tcPr>
            <w:tcW w:w="643" w:type="dxa"/>
            <w:tcBorders>
              <w:bottom w:val="single" w:sz="4" w:space="0" w:color="000000"/>
              <w:right w:val="single" w:sz="4" w:space="0" w:color="000000"/>
            </w:tcBorders>
            <w:shd w:val="clear" w:color="auto" w:fill="auto"/>
          </w:tcPr>
          <w:p w14:paraId="31E1A777" w14:textId="2295268C" w:rsidR="00D93406" w:rsidRPr="00973440" w:rsidRDefault="00973440">
            <w:r w:rsidRPr="00973440">
              <w:rPr>
                <w:sz w:val="24"/>
                <w:lang w:val="uk-UA"/>
              </w:rPr>
              <w:t>13</w:t>
            </w:r>
          </w:p>
        </w:tc>
        <w:tc>
          <w:tcPr>
            <w:tcW w:w="456" w:type="dxa"/>
            <w:tcBorders>
              <w:bottom w:val="single" w:sz="4" w:space="0" w:color="000000"/>
            </w:tcBorders>
            <w:shd w:val="clear" w:color="auto" w:fill="auto"/>
          </w:tcPr>
          <w:p w14:paraId="38E243F7" w14:textId="77777777" w:rsidR="00D93406" w:rsidRPr="0053538D" w:rsidRDefault="00D93406">
            <w:pPr>
              <w:snapToGrid w:val="0"/>
              <w:jc w:val="right"/>
              <w:rPr>
                <w:sz w:val="24"/>
                <w:highlight w:val="yellow"/>
                <w:lang w:val="uk-UA"/>
              </w:rPr>
            </w:pPr>
          </w:p>
        </w:tc>
        <w:tc>
          <w:tcPr>
            <w:tcW w:w="583" w:type="dxa"/>
            <w:tcBorders>
              <w:bottom w:val="single" w:sz="4" w:space="0" w:color="000000"/>
              <w:right w:val="single" w:sz="4" w:space="0" w:color="000000"/>
            </w:tcBorders>
            <w:shd w:val="clear" w:color="auto" w:fill="auto"/>
          </w:tcPr>
          <w:p w14:paraId="5B563C5C" w14:textId="171943A4" w:rsidR="00D93406" w:rsidRPr="00564605" w:rsidRDefault="00564605">
            <w:r w:rsidRPr="00564605">
              <w:rPr>
                <w:sz w:val="24"/>
                <w:lang w:val="uk-UA"/>
              </w:rPr>
              <w:t>2</w:t>
            </w:r>
          </w:p>
        </w:tc>
        <w:tc>
          <w:tcPr>
            <w:tcW w:w="456" w:type="dxa"/>
            <w:tcBorders>
              <w:bottom w:val="single" w:sz="4" w:space="0" w:color="000000"/>
            </w:tcBorders>
            <w:shd w:val="clear" w:color="auto" w:fill="auto"/>
          </w:tcPr>
          <w:p w14:paraId="16568944" w14:textId="77777777" w:rsidR="00D93406" w:rsidRPr="0053538D" w:rsidRDefault="00D93406">
            <w:pPr>
              <w:snapToGrid w:val="0"/>
              <w:jc w:val="right"/>
              <w:rPr>
                <w:sz w:val="24"/>
                <w:highlight w:val="yellow"/>
                <w:lang w:val="uk-UA"/>
              </w:rPr>
            </w:pPr>
          </w:p>
        </w:tc>
        <w:tc>
          <w:tcPr>
            <w:tcW w:w="583" w:type="dxa"/>
            <w:tcBorders>
              <w:top w:val="single" w:sz="4" w:space="0" w:color="000000"/>
              <w:bottom w:val="single" w:sz="4" w:space="0" w:color="000000"/>
              <w:right w:val="single" w:sz="4" w:space="0" w:color="000000"/>
            </w:tcBorders>
            <w:shd w:val="clear" w:color="auto" w:fill="auto"/>
          </w:tcPr>
          <w:p w14:paraId="10DCA224" w14:textId="77777777" w:rsidR="00D93406" w:rsidRPr="0053538D" w:rsidRDefault="00D93406">
            <w:pPr>
              <w:snapToGrid w:val="0"/>
              <w:rPr>
                <w:color w:val="FFFFFF"/>
                <w:sz w:val="24"/>
                <w:highlight w:val="yellow"/>
                <w:lang w:val="uk-UA"/>
              </w:rPr>
            </w:pPr>
          </w:p>
        </w:tc>
        <w:tc>
          <w:tcPr>
            <w:tcW w:w="456" w:type="dxa"/>
            <w:tcBorders>
              <w:top w:val="single" w:sz="4" w:space="0" w:color="000000"/>
              <w:left w:val="single" w:sz="4" w:space="0" w:color="000000"/>
              <w:bottom w:val="single" w:sz="4" w:space="0" w:color="000000"/>
            </w:tcBorders>
            <w:shd w:val="clear" w:color="auto" w:fill="auto"/>
          </w:tcPr>
          <w:p w14:paraId="7B44E789" w14:textId="77777777" w:rsidR="00D93406" w:rsidRPr="0053538D" w:rsidRDefault="00D93406">
            <w:pPr>
              <w:snapToGrid w:val="0"/>
              <w:jc w:val="right"/>
              <w:rPr>
                <w:color w:val="FFFFFF"/>
                <w:sz w:val="24"/>
                <w:highlight w:val="yellow"/>
                <w:lang w:val="uk-UA"/>
              </w:rPr>
            </w:pPr>
          </w:p>
        </w:tc>
        <w:tc>
          <w:tcPr>
            <w:tcW w:w="583" w:type="dxa"/>
            <w:tcBorders>
              <w:top w:val="single" w:sz="4" w:space="0" w:color="000000"/>
              <w:bottom w:val="single" w:sz="4" w:space="0" w:color="000000"/>
              <w:right w:val="single" w:sz="4" w:space="0" w:color="000000"/>
            </w:tcBorders>
            <w:shd w:val="clear" w:color="auto" w:fill="auto"/>
          </w:tcPr>
          <w:p w14:paraId="1D737645" w14:textId="047A970D" w:rsidR="00D93406" w:rsidRPr="00564605" w:rsidRDefault="00D93406"/>
        </w:tc>
        <w:tc>
          <w:tcPr>
            <w:tcW w:w="603" w:type="dxa"/>
            <w:tcBorders>
              <w:bottom w:val="single" w:sz="4" w:space="0" w:color="000000"/>
            </w:tcBorders>
            <w:shd w:val="clear" w:color="auto" w:fill="auto"/>
          </w:tcPr>
          <w:p w14:paraId="718D0683" w14:textId="715C467A" w:rsidR="00D93406" w:rsidRPr="00973440" w:rsidRDefault="00D93406">
            <w:pPr>
              <w:jc w:val="right"/>
            </w:pPr>
            <w:r w:rsidRPr="00973440">
              <w:rPr>
                <w:sz w:val="24"/>
                <w:lang w:val="uk-UA"/>
              </w:rPr>
              <w:t>1</w:t>
            </w:r>
            <w:r w:rsidR="00973440" w:rsidRPr="00973440">
              <w:rPr>
                <w:sz w:val="24"/>
                <w:lang w:val="uk-UA"/>
              </w:rPr>
              <w:t>1</w:t>
            </w:r>
          </w:p>
        </w:tc>
        <w:tc>
          <w:tcPr>
            <w:tcW w:w="673" w:type="dxa"/>
            <w:tcBorders>
              <w:bottom w:val="single" w:sz="4" w:space="0" w:color="000000"/>
              <w:right w:val="single" w:sz="8" w:space="0" w:color="000000"/>
            </w:tcBorders>
            <w:shd w:val="clear" w:color="auto" w:fill="auto"/>
          </w:tcPr>
          <w:p w14:paraId="4A3FBA70" w14:textId="77777777" w:rsidR="00D93406" w:rsidRPr="0053538D" w:rsidRDefault="00D93406">
            <w:pPr>
              <w:snapToGrid w:val="0"/>
              <w:rPr>
                <w:sz w:val="24"/>
                <w:highlight w:val="yellow"/>
                <w:lang w:val="uk-UA"/>
              </w:rPr>
            </w:pPr>
          </w:p>
        </w:tc>
      </w:tr>
      <w:tr w:rsidR="00D93406" w14:paraId="26874255" w14:textId="77777777">
        <w:trPr>
          <w:trHeight w:val="345"/>
        </w:trPr>
        <w:tc>
          <w:tcPr>
            <w:tcW w:w="456" w:type="dxa"/>
            <w:tcBorders>
              <w:left w:val="single" w:sz="8" w:space="0" w:color="000000"/>
              <w:bottom w:val="single" w:sz="4" w:space="0" w:color="000000"/>
            </w:tcBorders>
            <w:shd w:val="clear" w:color="auto" w:fill="auto"/>
          </w:tcPr>
          <w:p w14:paraId="796E6F29" w14:textId="77777777" w:rsidR="00D93406" w:rsidRDefault="00D93406">
            <w:pPr>
              <w:jc w:val="right"/>
            </w:pPr>
            <w:r>
              <w:rPr>
                <w:sz w:val="24"/>
                <w:lang w:val="en-US"/>
              </w:rPr>
              <w:t>7</w:t>
            </w:r>
          </w:p>
        </w:tc>
        <w:tc>
          <w:tcPr>
            <w:tcW w:w="3949" w:type="dxa"/>
            <w:tcBorders>
              <w:bottom w:val="single" w:sz="4" w:space="0" w:color="000000"/>
              <w:right w:val="single" w:sz="4" w:space="0" w:color="000000"/>
            </w:tcBorders>
            <w:shd w:val="clear" w:color="auto" w:fill="auto"/>
          </w:tcPr>
          <w:p w14:paraId="1CAB6C8F" w14:textId="6D5BCC44" w:rsidR="00D93406" w:rsidRDefault="00FB1695">
            <w:r w:rsidRPr="00FB1695">
              <w:rPr>
                <w:i/>
                <w:sz w:val="24"/>
                <w:lang w:val="uk-UA"/>
              </w:rPr>
              <w:t>Робота з файлами</w:t>
            </w:r>
          </w:p>
        </w:tc>
        <w:tc>
          <w:tcPr>
            <w:tcW w:w="579" w:type="dxa"/>
            <w:tcBorders>
              <w:bottom w:val="single" w:sz="4" w:space="0" w:color="000000"/>
            </w:tcBorders>
            <w:shd w:val="clear" w:color="auto" w:fill="auto"/>
          </w:tcPr>
          <w:p w14:paraId="77707CBE" w14:textId="77777777" w:rsidR="00D93406" w:rsidRPr="0053538D" w:rsidRDefault="00D93406">
            <w:pPr>
              <w:snapToGrid w:val="0"/>
              <w:jc w:val="right"/>
              <w:rPr>
                <w:i/>
                <w:sz w:val="24"/>
                <w:highlight w:val="yellow"/>
                <w:lang w:val="uk-UA"/>
              </w:rPr>
            </w:pPr>
          </w:p>
        </w:tc>
        <w:tc>
          <w:tcPr>
            <w:tcW w:w="643" w:type="dxa"/>
            <w:tcBorders>
              <w:bottom w:val="single" w:sz="4" w:space="0" w:color="000000"/>
              <w:right w:val="single" w:sz="4" w:space="0" w:color="000000"/>
            </w:tcBorders>
            <w:shd w:val="clear" w:color="auto" w:fill="auto"/>
          </w:tcPr>
          <w:p w14:paraId="316E7A36" w14:textId="5B88E7EA" w:rsidR="00D93406" w:rsidRPr="00973440" w:rsidRDefault="00973440">
            <w:r w:rsidRPr="00973440">
              <w:rPr>
                <w:sz w:val="24"/>
                <w:lang w:val="uk-UA"/>
              </w:rPr>
              <w:t>15</w:t>
            </w:r>
          </w:p>
        </w:tc>
        <w:tc>
          <w:tcPr>
            <w:tcW w:w="456" w:type="dxa"/>
            <w:tcBorders>
              <w:bottom w:val="single" w:sz="4" w:space="0" w:color="000000"/>
            </w:tcBorders>
            <w:shd w:val="clear" w:color="auto" w:fill="auto"/>
          </w:tcPr>
          <w:p w14:paraId="765346C0" w14:textId="77777777" w:rsidR="00D93406" w:rsidRPr="0053538D" w:rsidRDefault="00D93406">
            <w:pPr>
              <w:snapToGrid w:val="0"/>
              <w:jc w:val="right"/>
              <w:rPr>
                <w:sz w:val="24"/>
                <w:highlight w:val="yellow"/>
                <w:lang w:val="uk-UA"/>
              </w:rPr>
            </w:pPr>
          </w:p>
        </w:tc>
        <w:tc>
          <w:tcPr>
            <w:tcW w:w="583" w:type="dxa"/>
            <w:tcBorders>
              <w:bottom w:val="single" w:sz="4" w:space="0" w:color="000000"/>
              <w:right w:val="single" w:sz="4" w:space="0" w:color="000000"/>
            </w:tcBorders>
            <w:shd w:val="clear" w:color="auto" w:fill="auto"/>
          </w:tcPr>
          <w:p w14:paraId="73CE2B7C" w14:textId="3F44A5FF" w:rsidR="00D93406" w:rsidRPr="00564605" w:rsidRDefault="00564605">
            <w:pPr>
              <w:snapToGrid w:val="0"/>
              <w:rPr>
                <w:sz w:val="24"/>
                <w:lang w:val="uk-UA"/>
              </w:rPr>
            </w:pPr>
            <w:r w:rsidRPr="00564605">
              <w:rPr>
                <w:sz w:val="24"/>
                <w:lang w:val="uk-UA"/>
              </w:rPr>
              <w:t>2</w:t>
            </w:r>
          </w:p>
        </w:tc>
        <w:tc>
          <w:tcPr>
            <w:tcW w:w="456" w:type="dxa"/>
            <w:tcBorders>
              <w:bottom w:val="single" w:sz="4" w:space="0" w:color="000000"/>
            </w:tcBorders>
            <w:shd w:val="clear" w:color="auto" w:fill="auto"/>
          </w:tcPr>
          <w:p w14:paraId="47671813" w14:textId="77777777" w:rsidR="00D93406" w:rsidRPr="0053538D" w:rsidRDefault="00D93406">
            <w:pPr>
              <w:snapToGrid w:val="0"/>
              <w:jc w:val="right"/>
              <w:rPr>
                <w:sz w:val="24"/>
                <w:highlight w:val="yellow"/>
                <w:lang w:val="uk-UA"/>
              </w:rPr>
            </w:pPr>
          </w:p>
        </w:tc>
        <w:tc>
          <w:tcPr>
            <w:tcW w:w="583" w:type="dxa"/>
            <w:tcBorders>
              <w:top w:val="single" w:sz="4" w:space="0" w:color="000000"/>
              <w:bottom w:val="single" w:sz="4" w:space="0" w:color="000000"/>
              <w:right w:val="single" w:sz="4" w:space="0" w:color="000000"/>
            </w:tcBorders>
            <w:shd w:val="clear" w:color="auto" w:fill="auto"/>
          </w:tcPr>
          <w:p w14:paraId="59137D9F" w14:textId="77777777" w:rsidR="00D93406" w:rsidRPr="0053538D" w:rsidRDefault="00D93406">
            <w:pPr>
              <w:snapToGrid w:val="0"/>
              <w:rPr>
                <w:color w:val="FFFFFF"/>
                <w:sz w:val="24"/>
                <w:highlight w:val="yellow"/>
                <w:lang w:val="uk-UA"/>
              </w:rPr>
            </w:pPr>
          </w:p>
        </w:tc>
        <w:tc>
          <w:tcPr>
            <w:tcW w:w="456" w:type="dxa"/>
            <w:tcBorders>
              <w:top w:val="single" w:sz="4" w:space="0" w:color="000000"/>
              <w:left w:val="single" w:sz="4" w:space="0" w:color="000000"/>
              <w:bottom w:val="single" w:sz="4" w:space="0" w:color="000000"/>
            </w:tcBorders>
            <w:shd w:val="clear" w:color="auto" w:fill="auto"/>
          </w:tcPr>
          <w:p w14:paraId="5BC72C1B" w14:textId="77777777" w:rsidR="00D93406" w:rsidRPr="0053538D" w:rsidRDefault="00D93406">
            <w:pPr>
              <w:snapToGrid w:val="0"/>
              <w:jc w:val="right"/>
              <w:rPr>
                <w:color w:val="FFFFFF"/>
                <w:sz w:val="24"/>
                <w:highlight w:val="yellow"/>
                <w:lang w:val="uk-UA"/>
              </w:rPr>
            </w:pPr>
          </w:p>
        </w:tc>
        <w:tc>
          <w:tcPr>
            <w:tcW w:w="583" w:type="dxa"/>
            <w:tcBorders>
              <w:top w:val="single" w:sz="4" w:space="0" w:color="000000"/>
              <w:bottom w:val="single" w:sz="4" w:space="0" w:color="000000"/>
              <w:right w:val="single" w:sz="4" w:space="0" w:color="000000"/>
            </w:tcBorders>
            <w:shd w:val="clear" w:color="auto" w:fill="auto"/>
          </w:tcPr>
          <w:p w14:paraId="02F3DE81" w14:textId="5E79AE03" w:rsidR="00D93406" w:rsidRPr="00564605" w:rsidRDefault="00564605">
            <w:pPr>
              <w:rPr>
                <w:lang w:val="uk-UA"/>
              </w:rPr>
            </w:pPr>
            <w:r>
              <w:rPr>
                <w:lang w:val="uk-UA"/>
              </w:rPr>
              <w:t>2</w:t>
            </w:r>
          </w:p>
        </w:tc>
        <w:tc>
          <w:tcPr>
            <w:tcW w:w="603" w:type="dxa"/>
            <w:tcBorders>
              <w:bottom w:val="single" w:sz="4" w:space="0" w:color="000000"/>
            </w:tcBorders>
            <w:shd w:val="clear" w:color="auto" w:fill="auto"/>
          </w:tcPr>
          <w:p w14:paraId="60ABB468" w14:textId="71865B78" w:rsidR="00D93406" w:rsidRPr="00973440" w:rsidRDefault="00D93406">
            <w:pPr>
              <w:jc w:val="right"/>
            </w:pPr>
            <w:r w:rsidRPr="00973440">
              <w:rPr>
                <w:sz w:val="24"/>
                <w:lang w:val="uk-UA"/>
              </w:rPr>
              <w:t>1</w:t>
            </w:r>
            <w:r w:rsidR="00973440" w:rsidRPr="00973440">
              <w:rPr>
                <w:sz w:val="24"/>
                <w:lang w:val="uk-UA"/>
              </w:rPr>
              <w:t>1</w:t>
            </w:r>
          </w:p>
        </w:tc>
        <w:tc>
          <w:tcPr>
            <w:tcW w:w="673" w:type="dxa"/>
            <w:tcBorders>
              <w:bottom w:val="single" w:sz="4" w:space="0" w:color="000000"/>
              <w:right w:val="single" w:sz="8" w:space="0" w:color="000000"/>
            </w:tcBorders>
            <w:shd w:val="clear" w:color="auto" w:fill="auto"/>
          </w:tcPr>
          <w:p w14:paraId="3634E6CE" w14:textId="77777777" w:rsidR="00D93406" w:rsidRPr="0053538D" w:rsidRDefault="00D93406">
            <w:pPr>
              <w:snapToGrid w:val="0"/>
              <w:rPr>
                <w:sz w:val="24"/>
                <w:highlight w:val="yellow"/>
                <w:lang w:val="uk-UA"/>
              </w:rPr>
            </w:pPr>
          </w:p>
        </w:tc>
      </w:tr>
      <w:tr w:rsidR="00D93406" w14:paraId="07368853" w14:textId="77777777">
        <w:trPr>
          <w:trHeight w:val="345"/>
        </w:trPr>
        <w:tc>
          <w:tcPr>
            <w:tcW w:w="456" w:type="dxa"/>
            <w:tcBorders>
              <w:left w:val="single" w:sz="8" w:space="0" w:color="000000"/>
              <w:bottom w:val="single" w:sz="4" w:space="0" w:color="000000"/>
            </w:tcBorders>
            <w:shd w:val="clear" w:color="auto" w:fill="auto"/>
          </w:tcPr>
          <w:p w14:paraId="2E087406" w14:textId="77777777" w:rsidR="00D93406" w:rsidRDefault="00D93406">
            <w:pPr>
              <w:jc w:val="right"/>
            </w:pPr>
            <w:r>
              <w:rPr>
                <w:sz w:val="24"/>
                <w:lang w:val="en-US"/>
              </w:rPr>
              <w:t>8</w:t>
            </w:r>
          </w:p>
        </w:tc>
        <w:tc>
          <w:tcPr>
            <w:tcW w:w="3949" w:type="dxa"/>
            <w:tcBorders>
              <w:bottom w:val="single" w:sz="4" w:space="0" w:color="000000"/>
              <w:right w:val="single" w:sz="4" w:space="0" w:color="000000"/>
            </w:tcBorders>
            <w:shd w:val="clear" w:color="auto" w:fill="auto"/>
          </w:tcPr>
          <w:p w14:paraId="1557C60D" w14:textId="10E376C0" w:rsidR="00D93406" w:rsidRDefault="00FB1695">
            <w:proofErr w:type="spellStart"/>
            <w:r w:rsidRPr="00FB1695">
              <w:rPr>
                <w:i/>
                <w:sz w:val="24"/>
                <w:lang w:val="en-US"/>
              </w:rPr>
              <w:t>Об’єктно</w:t>
            </w:r>
            <w:proofErr w:type="spellEnd"/>
            <w:r w:rsidRPr="00FB1695">
              <w:rPr>
                <w:i/>
                <w:sz w:val="24"/>
                <w:lang w:val="en-US"/>
              </w:rPr>
              <w:t xml:space="preserve"> </w:t>
            </w:r>
            <w:proofErr w:type="spellStart"/>
            <w:r w:rsidRPr="00FB1695">
              <w:rPr>
                <w:i/>
                <w:sz w:val="24"/>
                <w:lang w:val="en-US"/>
              </w:rPr>
              <w:t>орієнтовне</w:t>
            </w:r>
            <w:proofErr w:type="spellEnd"/>
            <w:r w:rsidRPr="00FB1695">
              <w:rPr>
                <w:i/>
                <w:sz w:val="24"/>
                <w:lang w:val="en-US"/>
              </w:rPr>
              <w:t xml:space="preserve"> </w:t>
            </w:r>
            <w:proofErr w:type="spellStart"/>
            <w:r w:rsidRPr="00FB1695">
              <w:rPr>
                <w:i/>
                <w:sz w:val="24"/>
                <w:lang w:val="en-US"/>
              </w:rPr>
              <w:t>програмування</w:t>
            </w:r>
            <w:proofErr w:type="spellEnd"/>
          </w:p>
        </w:tc>
        <w:tc>
          <w:tcPr>
            <w:tcW w:w="579" w:type="dxa"/>
            <w:tcBorders>
              <w:bottom w:val="single" w:sz="4" w:space="0" w:color="000000"/>
            </w:tcBorders>
            <w:shd w:val="clear" w:color="auto" w:fill="auto"/>
          </w:tcPr>
          <w:p w14:paraId="63559937" w14:textId="77777777" w:rsidR="00D93406" w:rsidRPr="0053538D" w:rsidRDefault="00D93406">
            <w:pPr>
              <w:snapToGrid w:val="0"/>
              <w:jc w:val="right"/>
              <w:rPr>
                <w:i/>
                <w:sz w:val="24"/>
                <w:highlight w:val="yellow"/>
                <w:lang w:val="uk-UA"/>
              </w:rPr>
            </w:pPr>
          </w:p>
        </w:tc>
        <w:tc>
          <w:tcPr>
            <w:tcW w:w="643" w:type="dxa"/>
            <w:tcBorders>
              <w:bottom w:val="single" w:sz="4" w:space="0" w:color="000000"/>
              <w:right w:val="single" w:sz="4" w:space="0" w:color="000000"/>
            </w:tcBorders>
            <w:shd w:val="clear" w:color="auto" w:fill="auto"/>
          </w:tcPr>
          <w:p w14:paraId="65E3D188" w14:textId="6556551A" w:rsidR="00D93406" w:rsidRPr="00973440" w:rsidRDefault="00D93406">
            <w:r w:rsidRPr="00973440">
              <w:rPr>
                <w:sz w:val="24"/>
                <w:lang w:val="uk-UA"/>
              </w:rPr>
              <w:t>1</w:t>
            </w:r>
            <w:r w:rsidR="00973440" w:rsidRPr="00973440">
              <w:rPr>
                <w:sz w:val="24"/>
                <w:lang w:val="uk-UA"/>
              </w:rPr>
              <w:t>8</w:t>
            </w:r>
          </w:p>
        </w:tc>
        <w:tc>
          <w:tcPr>
            <w:tcW w:w="456" w:type="dxa"/>
            <w:tcBorders>
              <w:bottom w:val="single" w:sz="4" w:space="0" w:color="000000"/>
            </w:tcBorders>
            <w:shd w:val="clear" w:color="auto" w:fill="auto"/>
          </w:tcPr>
          <w:p w14:paraId="6FEA4697" w14:textId="77777777" w:rsidR="00D93406" w:rsidRPr="0053538D" w:rsidRDefault="00D93406">
            <w:pPr>
              <w:snapToGrid w:val="0"/>
              <w:jc w:val="right"/>
              <w:rPr>
                <w:sz w:val="24"/>
                <w:highlight w:val="yellow"/>
                <w:lang w:val="uk-UA"/>
              </w:rPr>
            </w:pPr>
          </w:p>
        </w:tc>
        <w:tc>
          <w:tcPr>
            <w:tcW w:w="583" w:type="dxa"/>
            <w:tcBorders>
              <w:bottom w:val="single" w:sz="4" w:space="0" w:color="000000"/>
              <w:right w:val="single" w:sz="4" w:space="0" w:color="000000"/>
            </w:tcBorders>
            <w:shd w:val="clear" w:color="auto" w:fill="auto"/>
          </w:tcPr>
          <w:p w14:paraId="09A2F62F" w14:textId="47A1030D" w:rsidR="00D93406" w:rsidRPr="00564605" w:rsidRDefault="00564605">
            <w:pPr>
              <w:snapToGrid w:val="0"/>
              <w:rPr>
                <w:sz w:val="24"/>
                <w:lang w:val="uk-UA"/>
              </w:rPr>
            </w:pPr>
            <w:r w:rsidRPr="00564605">
              <w:rPr>
                <w:sz w:val="24"/>
                <w:lang w:val="uk-UA"/>
              </w:rPr>
              <w:t>2</w:t>
            </w:r>
          </w:p>
        </w:tc>
        <w:tc>
          <w:tcPr>
            <w:tcW w:w="456" w:type="dxa"/>
            <w:tcBorders>
              <w:bottom w:val="single" w:sz="4" w:space="0" w:color="000000"/>
            </w:tcBorders>
            <w:shd w:val="clear" w:color="auto" w:fill="auto"/>
          </w:tcPr>
          <w:p w14:paraId="4BCB2F22" w14:textId="77777777" w:rsidR="00D93406" w:rsidRPr="0053538D" w:rsidRDefault="00D93406">
            <w:pPr>
              <w:snapToGrid w:val="0"/>
              <w:jc w:val="right"/>
              <w:rPr>
                <w:sz w:val="24"/>
                <w:highlight w:val="yellow"/>
                <w:lang w:val="uk-UA"/>
              </w:rPr>
            </w:pPr>
          </w:p>
        </w:tc>
        <w:tc>
          <w:tcPr>
            <w:tcW w:w="583" w:type="dxa"/>
            <w:tcBorders>
              <w:top w:val="single" w:sz="4" w:space="0" w:color="000000"/>
              <w:bottom w:val="single" w:sz="4" w:space="0" w:color="000000"/>
              <w:right w:val="single" w:sz="4" w:space="0" w:color="000000"/>
            </w:tcBorders>
            <w:shd w:val="clear" w:color="auto" w:fill="auto"/>
          </w:tcPr>
          <w:p w14:paraId="4CDBFED2" w14:textId="77777777" w:rsidR="00D93406" w:rsidRPr="0053538D" w:rsidRDefault="00D93406">
            <w:pPr>
              <w:snapToGrid w:val="0"/>
              <w:rPr>
                <w:color w:val="FFFFFF"/>
                <w:sz w:val="24"/>
                <w:highlight w:val="yellow"/>
                <w:lang w:val="uk-UA"/>
              </w:rPr>
            </w:pPr>
          </w:p>
        </w:tc>
        <w:tc>
          <w:tcPr>
            <w:tcW w:w="456" w:type="dxa"/>
            <w:tcBorders>
              <w:top w:val="single" w:sz="4" w:space="0" w:color="000000"/>
              <w:left w:val="single" w:sz="4" w:space="0" w:color="000000"/>
              <w:bottom w:val="single" w:sz="4" w:space="0" w:color="000000"/>
            </w:tcBorders>
            <w:shd w:val="clear" w:color="auto" w:fill="auto"/>
          </w:tcPr>
          <w:p w14:paraId="2ECBA577" w14:textId="77777777" w:rsidR="00D93406" w:rsidRPr="0053538D" w:rsidRDefault="00D93406">
            <w:pPr>
              <w:snapToGrid w:val="0"/>
              <w:jc w:val="right"/>
              <w:rPr>
                <w:color w:val="FFFFFF"/>
                <w:sz w:val="24"/>
                <w:highlight w:val="yellow"/>
                <w:lang w:val="uk-UA"/>
              </w:rPr>
            </w:pPr>
          </w:p>
        </w:tc>
        <w:tc>
          <w:tcPr>
            <w:tcW w:w="583" w:type="dxa"/>
            <w:tcBorders>
              <w:top w:val="single" w:sz="4" w:space="0" w:color="000000"/>
              <w:bottom w:val="single" w:sz="4" w:space="0" w:color="000000"/>
              <w:right w:val="single" w:sz="4" w:space="0" w:color="000000"/>
            </w:tcBorders>
            <w:shd w:val="clear" w:color="auto" w:fill="auto"/>
          </w:tcPr>
          <w:p w14:paraId="5597A4A4" w14:textId="6F0D8FA3" w:rsidR="00D93406" w:rsidRPr="00564605" w:rsidRDefault="00564605">
            <w:pPr>
              <w:rPr>
                <w:lang w:val="uk-UA"/>
              </w:rPr>
            </w:pPr>
            <w:r>
              <w:rPr>
                <w:lang w:val="uk-UA"/>
              </w:rPr>
              <w:t>4</w:t>
            </w:r>
          </w:p>
        </w:tc>
        <w:tc>
          <w:tcPr>
            <w:tcW w:w="603" w:type="dxa"/>
            <w:tcBorders>
              <w:bottom w:val="single" w:sz="4" w:space="0" w:color="000000"/>
            </w:tcBorders>
            <w:shd w:val="clear" w:color="auto" w:fill="auto"/>
          </w:tcPr>
          <w:p w14:paraId="3593FC53" w14:textId="19F7EBCC" w:rsidR="00D93406" w:rsidRPr="00973440" w:rsidRDefault="00D93406">
            <w:pPr>
              <w:jc w:val="right"/>
            </w:pPr>
            <w:r w:rsidRPr="00973440">
              <w:rPr>
                <w:sz w:val="24"/>
                <w:lang w:val="uk-UA"/>
              </w:rPr>
              <w:t>1</w:t>
            </w:r>
            <w:r w:rsidR="00973440" w:rsidRPr="00973440">
              <w:rPr>
                <w:sz w:val="24"/>
                <w:lang w:val="uk-UA"/>
              </w:rPr>
              <w:t>2</w:t>
            </w:r>
          </w:p>
        </w:tc>
        <w:tc>
          <w:tcPr>
            <w:tcW w:w="673" w:type="dxa"/>
            <w:tcBorders>
              <w:bottom w:val="single" w:sz="4" w:space="0" w:color="000000"/>
              <w:right w:val="single" w:sz="8" w:space="0" w:color="000000"/>
            </w:tcBorders>
            <w:shd w:val="clear" w:color="auto" w:fill="auto"/>
          </w:tcPr>
          <w:p w14:paraId="0943C057" w14:textId="77777777" w:rsidR="00D93406" w:rsidRPr="0053538D" w:rsidRDefault="00D93406">
            <w:pPr>
              <w:snapToGrid w:val="0"/>
              <w:rPr>
                <w:sz w:val="24"/>
                <w:highlight w:val="yellow"/>
                <w:lang w:val="uk-UA"/>
              </w:rPr>
            </w:pPr>
          </w:p>
        </w:tc>
      </w:tr>
      <w:tr w:rsidR="00D93406" w14:paraId="31BECFCA" w14:textId="77777777">
        <w:trPr>
          <w:trHeight w:val="330"/>
        </w:trPr>
        <w:tc>
          <w:tcPr>
            <w:tcW w:w="456" w:type="dxa"/>
            <w:tcBorders>
              <w:left w:val="single" w:sz="8" w:space="0" w:color="000000"/>
              <w:bottom w:val="single" w:sz="4" w:space="0" w:color="000000"/>
            </w:tcBorders>
            <w:shd w:val="clear" w:color="auto" w:fill="auto"/>
          </w:tcPr>
          <w:p w14:paraId="52188CE7" w14:textId="77777777" w:rsidR="00D93406" w:rsidRDefault="00D93406">
            <w:r>
              <w:rPr>
                <w:sz w:val="24"/>
                <w:lang w:val="uk-UA"/>
              </w:rPr>
              <w:t> </w:t>
            </w:r>
          </w:p>
        </w:tc>
        <w:tc>
          <w:tcPr>
            <w:tcW w:w="3949" w:type="dxa"/>
            <w:tcBorders>
              <w:bottom w:val="single" w:sz="4" w:space="0" w:color="000000"/>
              <w:right w:val="single" w:sz="4" w:space="0" w:color="000000"/>
            </w:tcBorders>
            <w:shd w:val="clear" w:color="auto" w:fill="auto"/>
          </w:tcPr>
          <w:p w14:paraId="12E24EF7" w14:textId="77777777" w:rsidR="00D93406" w:rsidRDefault="00D93406">
            <w:r>
              <w:rPr>
                <w:b/>
                <w:bCs/>
                <w:sz w:val="24"/>
                <w:lang w:val="uk-UA"/>
              </w:rPr>
              <w:t>Разом за змістовим модулем 1</w:t>
            </w:r>
          </w:p>
        </w:tc>
        <w:tc>
          <w:tcPr>
            <w:tcW w:w="579" w:type="dxa"/>
            <w:tcBorders>
              <w:bottom w:val="single" w:sz="4" w:space="0" w:color="000000"/>
            </w:tcBorders>
            <w:shd w:val="clear" w:color="auto" w:fill="auto"/>
          </w:tcPr>
          <w:p w14:paraId="0EFC136E" w14:textId="77777777" w:rsidR="00D93406" w:rsidRPr="0053538D" w:rsidRDefault="00D93406">
            <w:pPr>
              <w:snapToGrid w:val="0"/>
              <w:jc w:val="right"/>
              <w:rPr>
                <w:b/>
                <w:bCs/>
                <w:sz w:val="24"/>
                <w:highlight w:val="yellow"/>
                <w:lang w:val="uk-UA"/>
              </w:rPr>
            </w:pPr>
          </w:p>
        </w:tc>
        <w:tc>
          <w:tcPr>
            <w:tcW w:w="643" w:type="dxa"/>
            <w:tcBorders>
              <w:bottom w:val="single" w:sz="4" w:space="0" w:color="000000"/>
              <w:right w:val="single" w:sz="4" w:space="0" w:color="000000"/>
            </w:tcBorders>
            <w:shd w:val="clear" w:color="auto" w:fill="auto"/>
          </w:tcPr>
          <w:p w14:paraId="77821130" w14:textId="77777777" w:rsidR="00D93406" w:rsidRPr="0053538D" w:rsidRDefault="00D93406">
            <w:pPr>
              <w:snapToGrid w:val="0"/>
              <w:rPr>
                <w:b/>
                <w:bCs/>
                <w:sz w:val="24"/>
                <w:highlight w:val="yellow"/>
                <w:lang w:val="uk-UA"/>
              </w:rPr>
            </w:pPr>
          </w:p>
        </w:tc>
        <w:tc>
          <w:tcPr>
            <w:tcW w:w="456" w:type="dxa"/>
            <w:tcBorders>
              <w:bottom w:val="single" w:sz="4" w:space="0" w:color="000000"/>
            </w:tcBorders>
            <w:shd w:val="clear" w:color="auto" w:fill="auto"/>
          </w:tcPr>
          <w:p w14:paraId="53DA6169" w14:textId="77777777" w:rsidR="00D93406" w:rsidRPr="0053538D" w:rsidRDefault="00D93406">
            <w:pPr>
              <w:snapToGrid w:val="0"/>
              <w:jc w:val="right"/>
              <w:rPr>
                <w:b/>
                <w:bCs/>
                <w:sz w:val="24"/>
                <w:highlight w:val="yellow"/>
                <w:lang w:val="uk-UA"/>
              </w:rPr>
            </w:pPr>
          </w:p>
        </w:tc>
        <w:tc>
          <w:tcPr>
            <w:tcW w:w="583" w:type="dxa"/>
            <w:tcBorders>
              <w:bottom w:val="single" w:sz="4" w:space="0" w:color="000000"/>
              <w:right w:val="single" w:sz="4" w:space="0" w:color="000000"/>
            </w:tcBorders>
            <w:shd w:val="clear" w:color="auto" w:fill="auto"/>
          </w:tcPr>
          <w:p w14:paraId="7BD7E676" w14:textId="77777777" w:rsidR="00D93406" w:rsidRPr="00564605" w:rsidRDefault="00D93406">
            <w:pPr>
              <w:snapToGrid w:val="0"/>
              <w:rPr>
                <w:b/>
                <w:bCs/>
                <w:sz w:val="24"/>
                <w:lang w:val="uk-UA"/>
              </w:rPr>
            </w:pPr>
          </w:p>
        </w:tc>
        <w:tc>
          <w:tcPr>
            <w:tcW w:w="456" w:type="dxa"/>
            <w:tcBorders>
              <w:bottom w:val="single" w:sz="4" w:space="0" w:color="000000"/>
            </w:tcBorders>
            <w:shd w:val="clear" w:color="auto" w:fill="auto"/>
          </w:tcPr>
          <w:p w14:paraId="24B13D99" w14:textId="77777777" w:rsidR="00D93406" w:rsidRPr="0053538D" w:rsidRDefault="00D93406">
            <w:pPr>
              <w:snapToGrid w:val="0"/>
              <w:jc w:val="right"/>
              <w:rPr>
                <w:b/>
                <w:bCs/>
                <w:sz w:val="24"/>
                <w:highlight w:val="yellow"/>
                <w:lang w:val="uk-UA"/>
              </w:rPr>
            </w:pPr>
          </w:p>
        </w:tc>
        <w:tc>
          <w:tcPr>
            <w:tcW w:w="583" w:type="dxa"/>
            <w:tcBorders>
              <w:top w:val="single" w:sz="4" w:space="0" w:color="000000"/>
              <w:bottom w:val="single" w:sz="4" w:space="0" w:color="000000"/>
              <w:right w:val="single" w:sz="4" w:space="0" w:color="000000"/>
            </w:tcBorders>
            <w:shd w:val="clear" w:color="auto" w:fill="auto"/>
          </w:tcPr>
          <w:p w14:paraId="3E94CC75" w14:textId="77777777" w:rsidR="00D93406" w:rsidRPr="0053538D" w:rsidRDefault="00D93406">
            <w:pPr>
              <w:snapToGrid w:val="0"/>
              <w:rPr>
                <w:b/>
                <w:bCs/>
                <w:color w:val="FFFFFF"/>
                <w:sz w:val="24"/>
                <w:highlight w:val="yellow"/>
                <w:lang w:val="uk-UA"/>
              </w:rPr>
            </w:pPr>
          </w:p>
        </w:tc>
        <w:tc>
          <w:tcPr>
            <w:tcW w:w="456" w:type="dxa"/>
            <w:tcBorders>
              <w:bottom w:val="single" w:sz="4" w:space="0" w:color="000000"/>
            </w:tcBorders>
            <w:shd w:val="clear" w:color="auto" w:fill="auto"/>
          </w:tcPr>
          <w:p w14:paraId="6D746EFB" w14:textId="77777777" w:rsidR="00D93406" w:rsidRPr="0053538D" w:rsidRDefault="00D93406">
            <w:pPr>
              <w:snapToGrid w:val="0"/>
              <w:jc w:val="right"/>
              <w:rPr>
                <w:b/>
                <w:bCs/>
                <w:color w:val="FFFFFF"/>
                <w:sz w:val="24"/>
                <w:highlight w:val="yellow"/>
                <w:lang w:val="uk-UA"/>
              </w:rPr>
            </w:pPr>
          </w:p>
        </w:tc>
        <w:tc>
          <w:tcPr>
            <w:tcW w:w="583" w:type="dxa"/>
            <w:tcBorders>
              <w:bottom w:val="single" w:sz="4" w:space="0" w:color="000000"/>
              <w:right w:val="single" w:sz="4" w:space="0" w:color="000000"/>
            </w:tcBorders>
            <w:shd w:val="clear" w:color="auto" w:fill="auto"/>
          </w:tcPr>
          <w:p w14:paraId="26D28227" w14:textId="77777777" w:rsidR="00D93406" w:rsidRPr="00564605" w:rsidRDefault="00D93406">
            <w:pPr>
              <w:snapToGrid w:val="0"/>
              <w:rPr>
                <w:b/>
                <w:bCs/>
                <w:color w:val="FFFFFF"/>
                <w:sz w:val="24"/>
                <w:lang w:val="uk-UA"/>
              </w:rPr>
            </w:pPr>
          </w:p>
        </w:tc>
        <w:tc>
          <w:tcPr>
            <w:tcW w:w="603" w:type="dxa"/>
            <w:tcBorders>
              <w:bottom w:val="single" w:sz="4" w:space="0" w:color="000000"/>
            </w:tcBorders>
            <w:shd w:val="clear" w:color="auto" w:fill="auto"/>
          </w:tcPr>
          <w:p w14:paraId="74D7EC74" w14:textId="13B6E0D6" w:rsidR="00D93406" w:rsidRPr="00973440" w:rsidRDefault="00D93406">
            <w:pPr>
              <w:jc w:val="right"/>
            </w:pPr>
          </w:p>
        </w:tc>
        <w:tc>
          <w:tcPr>
            <w:tcW w:w="673" w:type="dxa"/>
            <w:tcBorders>
              <w:bottom w:val="single" w:sz="4" w:space="0" w:color="000000"/>
              <w:right w:val="single" w:sz="8" w:space="0" w:color="000000"/>
            </w:tcBorders>
            <w:shd w:val="clear" w:color="auto" w:fill="auto"/>
          </w:tcPr>
          <w:p w14:paraId="1A9719A0" w14:textId="77777777" w:rsidR="00D93406" w:rsidRPr="0053538D" w:rsidRDefault="00D93406">
            <w:pPr>
              <w:snapToGrid w:val="0"/>
              <w:rPr>
                <w:b/>
                <w:bCs/>
                <w:sz w:val="24"/>
                <w:highlight w:val="yellow"/>
                <w:lang w:val="uk-UA"/>
              </w:rPr>
            </w:pPr>
          </w:p>
        </w:tc>
      </w:tr>
      <w:tr w:rsidR="00737842" w14:paraId="3AE698BD" w14:textId="77777777" w:rsidTr="00050C4F">
        <w:trPr>
          <w:trHeight w:val="266"/>
        </w:trPr>
        <w:tc>
          <w:tcPr>
            <w:tcW w:w="456" w:type="dxa"/>
            <w:tcBorders>
              <w:left w:val="single" w:sz="8" w:space="0" w:color="000000"/>
              <w:bottom w:val="single" w:sz="8" w:space="0" w:color="000000"/>
            </w:tcBorders>
            <w:shd w:val="clear" w:color="auto" w:fill="auto"/>
          </w:tcPr>
          <w:p w14:paraId="003648DC" w14:textId="77777777" w:rsidR="00737842" w:rsidRDefault="00737842">
            <w:pPr>
              <w:jc w:val="center"/>
            </w:pPr>
            <w:r>
              <w:rPr>
                <w:b/>
                <w:bCs/>
                <w:szCs w:val="28"/>
                <w:lang w:val="uk-UA"/>
              </w:rPr>
              <w:t> </w:t>
            </w:r>
          </w:p>
        </w:tc>
        <w:tc>
          <w:tcPr>
            <w:tcW w:w="3949" w:type="dxa"/>
            <w:tcBorders>
              <w:bottom w:val="single" w:sz="8" w:space="0" w:color="000000"/>
              <w:right w:val="single" w:sz="4" w:space="0" w:color="000000"/>
            </w:tcBorders>
            <w:shd w:val="clear" w:color="auto" w:fill="auto"/>
          </w:tcPr>
          <w:p w14:paraId="3D95D68C" w14:textId="77777777" w:rsidR="00737842" w:rsidRDefault="00737842">
            <w:pPr>
              <w:jc w:val="center"/>
            </w:pPr>
            <w:r>
              <w:rPr>
                <w:b/>
                <w:bCs/>
                <w:szCs w:val="28"/>
                <w:lang w:val="uk-UA"/>
              </w:rPr>
              <w:t>Усього годин за дисципліну</w:t>
            </w:r>
          </w:p>
        </w:tc>
        <w:tc>
          <w:tcPr>
            <w:tcW w:w="1222" w:type="dxa"/>
            <w:gridSpan w:val="2"/>
            <w:tcBorders>
              <w:bottom w:val="single" w:sz="8" w:space="0" w:color="000000"/>
              <w:right w:val="single" w:sz="4" w:space="0" w:color="000000"/>
            </w:tcBorders>
            <w:shd w:val="clear" w:color="auto" w:fill="auto"/>
          </w:tcPr>
          <w:p w14:paraId="38547C4C" w14:textId="73899AE4" w:rsidR="00737842" w:rsidRPr="0053538D" w:rsidRDefault="00564605" w:rsidP="00737842">
            <w:pPr>
              <w:snapToGrid w:val="0"/>
              <w:jc w:val="center"/>
              <w:rPr>
                <w:b/>
                <w:bCs/>
                <w:sz w:val="24"/>
                <w:highlight w:val="yellow"/>
                <w:lang w:val="uk-UA"/>
              </w:rPr>
            </w:pPr>
            <w:r w:rsidRPr="00564605">
              <w:rPr>
                <w:b/>
                <w:bCs/>
                <w:sz w:val="24"/>
                <w:lang w:val="uk-UA"/>
              </w:rPr>
              <w:t>120</w:t>
            </w:r>
          </w:p>
        </w:tc>
        <w:tc>
          <w:tcPr>
            <w:tcW w:w="1039" w:type="dxa"/>
            <w:gridSpan w:val="2"/>
            <w:tcBorders>
              <w:bottom w:val="single" w:sz="8" w:space="0" w:color="000000"/>
              <w:right w:val="single" w:sz="4" w:space="0" w:color="000000"/>
            </w:tcBorders>
            <w:shd w:val="clear" w:color="auto" w:fill="auto"/>
          </w:tcPr>
          <w:p w14:paraId="1C3143C2" w14:textId="0C87FD36" w:rsidR="00737842" w:rsidRPr="00564605" w:rsidRDefault="00564605" w:rsidP="00737842">
            <w:pPr>
              <w:jc w:val="center"/>
            </w:pPr>
            <w:r w:rsidRPr="00564605">
              <w:rPr>
                <w:b/>
                <w:bCs/>
                <w:sz w:val="24"/>
                <w:lang w:val="uk-UA"/>
              </w:rPr>
              <w:t>16</w:t>
            </w:r>
          </w:p>
        </w:tc>
        <w:tc>
          <w:tcPr>
            <w:tcW w:w="456" w:type="dxa"/>
            <w:tcBorders>
              <w:bottom w:val="single" w:sz="8" w:space="0" w:color="000000"/>
            </w:tcBorders>
            <w:shd w:val="clear" w:color="auto" w:fill="auto"/>
          </w:tcPr>
          <w:p w14:paraId="29011C48" w14:textId="77777777" w:rsidR="00737842" w:rsidRPr="0053538D" w:rsidRDefault="00737842">
            <w:pPr>
              <w:snapToGrid w:val="0"/>
              <w:jc w:val="right"/>
              <w:rPr>
                <w:b/>
                <w:bCs/>
                <w:sz w:val="24"/>
                <w:highlight w:val="yellow"/>
                <w:lang w:val="uk-UA"/>
              </w:rPr>
            </w:pPr>
          </w:p>
        </w:tc>
        <w:tc>
          <w:tcPr>
            <w:tcW w:w="583" w:type="dxa"/>
            <w:tcBorders>
              <w:bottom w:val="single" w:sz="8" w:space="0" w:color="000000"/>
              <w:right w:val="single" w:sz="4" w:space="0" w:color="000000"/>
            </w:tcBorders>
            <w:shd w:val="clear" w:color="auto" w:fill="auto"/>
          </w:tcPr>
          <w:p w14:paraId="2AA6AF7A" w14:textId="77777777" w:rsidR="00737842" w:rsidRPr="0053538D" w:rsidRDefault="00737842">
            <w:pPr>
              <w:snapToGrid w:val="0"/>
              <w:rPr>
                <w:b/>
                <w:bCs/>
                <w:sz w:val="24"/>
                <w:highlight w:val="yellow"/>
                <w:lang w:val="uk-UA"/>
              </w:rPr>
            </w:pPr>
          </w:p>
        </w:tc>
        <w:tc>
          <w:tcPr>
            <w:tcW w:w="1039" w:type="dxa"/>
            <w:gridSpan w:val="2"/>
            <w:tcBorders>
              <w:bottom w:val="single" w:sz="8" w:space="0" w:color="000000"/>
              <w:right w:val="single" w:sz="4" w:space="0" w:color="000000"/>
            </w:tcBorders>
            <w:shd w:val="clear" w:color="auto" w:fill="auto"/>
          </w:tcPr>
          <w:p w14:paraId="57A6B36F" w14:textId="4536B8CE" w:rsidR="00737842" w:rsidRPr="00564605" w:rsidRDefault="00564605" w:rsidP="00737842">
            <w:pPr>
              <w:snapToGrid w:val="0"/>
              <w:jc w:val="center"/>
              <w:rPr>
                <w:b/>
                <w:bCs/>
                <w:sz w:val="24"/>
                <w:lang w:val="uk-UA"/>
              </w:rPr>
            </w:pPr>
            <w:r w:rsidRPr="00564605">
              <w:rPr>
                <w:b/>
                <w:bCs/>
                <w:sz w:val="24"/>
                <w:lang w:val="uk-UA"/>
              </w:rPr>
              <w:t>14</w:t>
            </w:r>
          </w:p>
        </w:tc>
        <w:tc>
          <w:tcPr>
            <w:tcW w:w="603" w:type="dxa"/>
            <w:tcBorders>
              <w:bottom w:val="single" w:sz="8" w:space="0" w:color="000000"/>
            </w:tcBorders>
            <w:shd w:val="clear" w:color="auto" w:fill="auto"/>
          </w:tcPr>
          <w:p w14:paraId="313E9A8B" w14:textId="1140B8D9" w:rsidR="00737842" w:rsidRPr="00973440" w:rsidRDefault="00564605">
            <w:pPr>
              <w:jc w:val="right"/>
            </w:pPr>
            <w:r w:rsidRPr="00973440">
              <w:rPr>
                <w:b/>
                <w:bCs/>
                <w:sz w:val="24"/>
                <w:lang w:val="uk-UA"/>
              </w:rPr>
              <w:t>90</w:t>
            </w:r>
          </w:p>
        </w:tc>
        <w:tc>
          <w:tcPr>
            <w:tcW w:w="673" w:type="dxa"/>
            <w:tcBorders>
              <w:bottom w:val="single" w:sz="8" w:space="0" w:color="000000"/>
              <w:right w:val="single" w:sz="8" w:space="0" w:color="000000"/>
            </w:tcBorders>
            <w:shd w:val="clear" w:color="auto" w:fill="auto"/>
          </w:tcPr>
          <w:p w14:paraId="49BB8B94" w14:textId="77777777" w:rsidR="00737842" w:rsidRPr="0053538D" w:rsidRDefault="00737842">
            <w:pPr>
              <w:snapToGrid w:val="0"/>
              <w:rPr>
                <w:b/>
                <w:bCs/>
                <w:sz w:val="24"/>
                <w:highlight w:val="yellow"/>
                <w:lang w:val="uk-UA"/>
              </w:rPr>
            </w:pPr>
          </w:p>
        </w:tc>
      </w:tr>
    </w:tbl>
    <w:p w14:paraId="3B7E5AAF" w14:textId="77777777" w:rsidR="00D93406" w:rsidRDefault="00D93406">
      <w:r>
        <w:rPr>
          <w:sz w:val="2"/>
          <w:szCs w:val="2"/>
        </w:rPr>
        <w:t xml:space="preserve">Теми </w:t>
      </w:r>
      <w:proofErr w:type="spellStart"/>
      <w:r>
        <w:rPr>
          <w:sz w:val="2"/>
          <w:szCs w:val="2"/>
        </w:rPr>
        <w:t>практичних</w:t>
      </w:r>
      <w:proofErr w:type="spellEnd"/>
      <w:r>
        <w:rPr>
          <w:sz w:val="2"/>
          <w:szCs w:val="2"/>
        </w:rPr>
        <w:t xml:space="preserve"> занять</w:t>
      </w:r>
    </w:p>
    <w:p w14:paraId="7969C51C" w14:textId="77777777" w:rsidR="00D93406" w:rsidRDefault="00D93406">
      <w:pPr>
        <w:rPr>
          <w:sz w:val="2"/>
          <w:szCs w:val="2"/>
          <w:lang w:val="uk-UA"/>
        </w:rPr>
      </w:pPr>
    </w:p>
    <w:tbl>
      <w:tblPr>
        <w:tblW w:w="0" w:type="auto"/>
        <w:tblInd w:w="91" w:type="dxa"/>
        <w:tblLayout w:type="fixed"/>
        <w:tblLook w:val="0000" w:firstRow="0" w:lastRow="0" w:firstColumn="0" w:lastColumn="0" w:noHBand="0" w:noVBand="0"/>
      </w:tblPr>
      <w:tblGrid>
        <w:gridCol w:w="647"/>
        <w:gridCol w:w="7799"/>
        <w:gridCol w:w="697"/>
        <w:gridCol w:w="697"/>
      </w:tblGrid>
      <w:tr w:rsidR="00D93406" w14:paraId="639C27B0" w14:textId="77777777">
        <w:trPr>
          <w:trHeight w:val="594"/>
        </w:trPr>
        <w:tc>
          <w:tcPr>
            <w:tcW w:w="9840" w:type="dxa"/>
            <w:gridSpan w:val="4"/>
            <w:tcBorders>
              <w:bottom w:val="single" w:sz="8" w:space="0" w:color="000000"/>
            </w:tcBorders>
            <w:shd w:val="clear" w:color="auto" w:fill="auto"/>
            <w:vAlign w:val="bottom"/>
          </w:tcPr>
          <w:p w14:paraId="69BBC5B2" w14:textId="77777777" w:rsidR="00D93406" w:rsidRDefault="00D93406">
            <w:pPr>
              <w:pStyle w:val="Heading1"/>
            </w:pPr>
            <w:r>
              <w:t xml:space="preserve">Теми лабораторних занять </w:t>
            </w:r>
            <w:r>
              <w:rPr>
                <w:b w:val="0"/>
                <w:szCs w:val="28"/>
              </w:rPr>
              <w:t>(</w:t>
            </w:r>
            <w:r>
              <w:rPr>
                <w:b w:val="0"/>
                <w:i/>
                <w:szCs w:val="28"/>
              </w:rPr>
              <w:t>приклад заповнення</w:t>
            </w:r>
            <w:r>
              <w:rPr>
                <w:b w:val="0"/>
                <w:szCs w:val="28"/>
              </w:rPr>
              <w:t>)</w:t>
            </w:r>
          </w:p>
        </w:tc>
      </w:tr>
      <w:tr w:rsidR="00D93406" w:rsidRPr="00F42986" w14:paraId="2090FD97" w14:textId="77777777" w:rsidTr="00F42986">
        <w:trPr>
          <w:trHeight w:val="645"/>
        </w:trPr>
        <w:tc>
          <w:tcPr>
            <w:tcW w:w="647" w:type="dxa"/>
            <w:tcBorders>
              <w:left w:val="single" w:sz="8" w:space="0" w:color="000000"/>
              <w:bottom w:val="single" w:sz="8" w:space="0" w:color="000000"/>
              <w:right w:val="single" w:sz="8" w:space="0" w:color="000000"/>
            </w:tcBorders>
            <w:shd w:val="clear" w:color="auto" w:fill="auto"/>
            <w:vAlign w:val="center"/>
          </w:tcPr>
          <w:p w14:paraId="78AB6599" w14:textId="77777777" w:rsidR="00D93406" w:rsidRPr="00F42986" w:rsidRDefault="00D93406">
            <w:pPr>
              <w:jc w:val="center"/>
              <w:rPr>
                <w:szCs w:val="28"/>
              </w:rPr>
            </w:pPr>
            <w:r w:rsidRPr="00F42986">
              <w:rPr>
                <w:b/>
                <w:bCs/>
                <w:szCs w:val="28"/>
                <w:lang w:val="uk-UA"/>
              </w:rPr>
              <w:t>№ з/п</w:t>
            </w:r>
          </w:p>
        </w:tc>
        <w:tc>
          <w:tcPr>
            <w:tcW w:w="7799" w:type="dxa"/>
            <w:tcBorders>
              <w:bottom w:val="single" w:sz="8" w:space="0" w:color="000000"/>
              <w:right w:val="single" w:sz="8" w:space="0" w:color="000000"/>
            </w:tcBorders>
            <w:shd w:val="clear" w:color="auto" w:fill="auto"/>
            <w:vAlign w:val="center"/>
          </w:tcPr>
          <w:p w14:paraId="6265968A" w14:textId="77777777" w:rsidR="00D93406" w:rsidRPr="00F42986" w:rsidRDefault="00D93406">
            <w:pPr>
              <w:jc w:val="center"/>
              <w:rPr>
                <w:szCs w:val="28"/>
              </w:rPr>
            </w:pPr>
            <w:r w:rsidRPr="00F42986">
              <w:rPr>
                <w:b/>
                <w:bCs/>
                <w:szCs w:val="28"/>
                <w:lang w:val="uk-UA"/>
              </w:rPr>
              <w:t>Назва теми</w:t>
            </w:r>
          </w:p>
        </w:tc>
        <w:tc>
          <w:tcPr>
            <w:tcW w:w="1394" w:type="dxa"/>
            <w:gridSpan w:val="2"/>
            <w:tcBorders>
              <w:top w:val="single" w:sz="8" w:space="0" w:color="000000"/>
              <w:bottom w:val="single" w:sz="8" w:space="0" w:color="000000"/>
              <w:right w:val="single" w:sz="8" w:space="0" w:color="000000"/>
            </w:tcBorders>
            <w:shd w:val="clear" w:color="auto" w:fill="auto"/>
            <w:vAlign w:val="center"/>
          </w:tcPr>
          <w:p w14:paraId="6E4D24FD" w14:textId="77777777" w:rsidR="00D93406" w:rsidRPr="00F42986" w:rsidRDefault="00D93406">
            <w:pPr>
              <w:jc w:val="center"/>
              <w:rPr>
                <w:szCs w:val="28"/>
              </w:rPr>
            </w:pPr>
            <w:r w:rsidRPr="00F42986">
              <w:rPr>
                <w:b/>
                <w:bCs/>
                <w:szCs w:val="28"/>
                <w:lang w:val="uk-UA"/>
              </w:rPr>
              <w:t>Кількість годин (д/з)</w:t>
            </w:r>
          </w:p>
        </w:tc>
      </w:tr>
      <w:tr w:rsidR="00D93406" w:rsidRPr="00F42986" w14:paraId="74AB816F" w14:textId="77777777" w:rsidTr="00F42986">
        <w:trPr>
          <w:trHeight w:val="286"/>
        </w:trPr>
        <w:tc>
          <w:tcPr>
            <w:tcW w:w="647" w:type="dxa"/>
            <w:tcBorders>
              <w:left w:val="single" w:sz="8" w:space="0" w:color="000000"/>
              <w:bottom w:val="single" w:sz="8" w:space="0" w:color="000000"/>
              <w:right w:val="single" w:sz="8" w:space="0" w:color="000000"/>
            </w:tcBorders>
            <w:shd w:val="clear" w:color="auto" w:fill="auto"/>
          </w:tcPr>
          <w:p w14:paraId="755D511C" w14:textId="77777777" w:rsidR="00D93406" w:rsidRPr="00F42986" w:rsidRDefault="00D93406">
            <w:pPr>
              <w:jc w:val="right"/>
              <w:rPr>
                <w:szCs w:val="28"/>
              </w:rPr>
            </w:pPr>
            <w:r w:rsidRPr="00F42986">
              <w:rPr>
                <w:szCs w:val="28"/>
                <w:lang w:val="uk-UA"/>
              </w:rPr>
              <w:t>1</w:t>
            </w:r>
          </w:p>
        </w:tc>
        <w:tc>
          <w:tcPr>
            <w:tcW w:w="7799" w:type="dxa"/>
            <w:tcBorders>
              <w:bottom w:val="single" w:sz="8" w:space="0" w:color="000000"/>
              <w:right w:val="single" w:sz="8" w:space="0" w:color="000000"/>
            </w:tcBorders>
            <w:shd w:val="clear" w:color="auto" w:fill="auto"/>
          </w:tcPr>
          <w:p w14:paraId="17FD9569" w14:textId="3DC586EE" w:rsidR="00D93406" w:rsidRPr="00F42986" w:rsidRDefault="0053538D">
            <w:pPr>
              <w:rPr>
                <w:szCs w:val="28"/>
                <w:lang w:val="en-US"/>
              </w:rPr>
            </w:pPr>
            <w:r w:rsidRPr="00F42986">
              <w:rPr>
                <w:szCs w:val="28"/>
                <w:lang w:val="uk-UA"/>
              </w:rPr>
              <w:t xml:space="preserve">Вступ до </w:t>
            </w:r>
            <w:r w:rsidRPr="00F42986">
              <w:rPr>
                <w:szCs w:val="28"/>
                <w:lang w:val="en-US"/>
              </w:rPr>
              <w:t>Python</w:t>
            </w:r>
          </w:p>
        </w:tc>
        <w:tc>
          <w:tcPr>
            <w:tcW w:w="697" w:type="dxa"/>
            <w:tcBorders>
              <w:bottom w:val="single" w:sz="8" w:space="0" w:color="000000"/>
            </w:tcBorders>
            <w:shd w:val="clear" w:color="auto" w:fill="auto"/>
          </w:tcPr>
          <w:p w14:paraId="7659A8E5" w14:textId="77777777" w:rsidR="00D93406" w:rsidRPr="00F42986" w:rsidRDefault="00D93406">
            <w:pPr>
              <w:jc w:val="right"/>
              <w:rPr>
                <w:szCs w:val="28"/>
              </w:rPr>
            </w:pPr>
            <w:r w:rsidRPr="00F42986">
              <w:rPr>
                <w:szCs w:val="28"/>
                <w:lang w:val="uk-UA"/>
              </w:rPr>
              <w:t>2</w:t>
            </w:r>
          </w:p>
        </w:tc>
        <w:tc>
          <w:tcPr>
            <w:tcW w:w="697" w:type="dxa"/>
            <w:tcBorders>
              <w:top w:val="single" w:sz="4" w:space="0" w:color="000000"/>
              <w:bottom w:val="single" w:sz="8" w:space="0" w:color="000000"/>
              <w:right w:val="single" w:sz="8" w:space="0" w:color="000000"/>
            </w:tcBorders>
            <w:shd w:val="clear" w:color="auto" w:fill="auto"/>
          </w:tcPr>
          <w:p w14:paraId="68B14B88" w14:textId="77777777" w:rsidR="00D93406" w:rsidRPr="00F42986" w:rsidRDefault="00D93406">
            <w:pPr>
              <w:snapToGrid w:val="0"/>
              <w:rPr>
                <w:szCs w:val="28"/>
                <w:lang w:val="uk-UA"/>
              </w:rPr>
            </w:pPr>
          </w:p>
        </w:tc>
      </w:tr>
      <w:tr w:rsidR="00D93406" w:rsidRPr="00F42986" w14:paraId="7EEC86A4" w14:textId="77777777" w:rsidTr="00F42986">
        <w:trPr>
          <w:trHeight w:val="330"/>
        </w:trPr>
        <w:tc>
          <w:tcPr>
            <w:tcW w:w="647" w:type="dxa"/>
            <w:tcBorders>
              <w:left w:val="single" w:sz="8" w:space="0" w:color="000000"/>
              <w:bottom w:val="single" w:sz="8" w:space="0" w:color="000000"/>
              <w:right w:val="single" w:sz="8" w:space="0" w:color="000000"/>
            </w:tcBorders>
            <w:shd w:val="clear" w:color="auto" w:fill="auto"/>
          </w:tcPr>
          <w:p w14:paraId="72918824" w14:textId="77777777" w:rsidR="00D93406" w:rsidRPr="00F42986" w:rsidRDefault="00D93406">
            <w:pPr>
              <w:jc w:val="right"/>
              <w:rPr>
                <w:szCs w:val="28"/>
              </w:rPr>
            </w:pPr>
            <w:r w:rsidRPr="00F42986">
              <w:rPr>
                <w:szCs w:val="28"/>
                <w:lang w:val="uk-UA"/>
              </w:rPr>
              <w:t>2</w:t>
            </w:r>
          </w:p>
        </w:tc>
        <w:tc>
          <w:tcPr>
            <w:tcW w:w="7799" w:type="dxa"/>
            <w:tcBorders>
              <w:bottom w:val="single" w:sz="8" w:space="0" w:color="000000"/>
              <w:right w:val="single" w:sz="8" w:space="0" w:color="000000"/>
            </w:tcBorders>
            <w:shd w:val="clear" w:color="auto" w:fill="auto"/>
          </w:tcPr>
          <w:p w14:paraId="5420C0FE" w14:textId="72EECC1F" w:rsidR="00D93406" w:rsidRPr="00F42986" w:rsidRDefault="0053538D">
            <w:pPr>
              <w:rPr>
                <w:szCs w:val="28"/>
              </w:rPr>
            </w:pPr>
            <w:r w:rsidRPr="00F42986">
              <w:rPr>
                <w:szCs w:val="28"/>
                <w:lang w:val="uk-UA"/>
              </w:rPr>
              <w:t xml:space="preserve">Робота з </w:t>
            </w:r>
            <w:r w:rsidR="00F42986" w:rsidRPr="00F42986">
              <w:rPr>
                <w:szCs w:val="28"/>
                <w:lang w:val="uk-UA"/>
              </w:rPr>
              <w:t>списками</w:t>
            </w:r>
            <w:r w:rsidRPr="00F42986">
              <w:rPr>
                <w:szCs w:val="28"/>
                <w:lang w:val="uk-UA"/>
              </w:rPr>
              <w:t>.</w:t>
            </w:r>
          </w:p>
        </w:tc>
        <w:tc>
          <w:tcPr>
            <w:tcW w:w="697" w:type="dxa"/>
            <w:tcBorders>
              <w:bottom w:val="single" w:sz="8" w:space="0" w:color="000000"/>
            </w:tcBorders>
            <w:shd w:val="clear" w:color="auto" w:fill="auto"/>
          </w:tcPr>
          <w:p w14:paraId="0798AA1E" w14:textId="7F82F828" w:rsidR="00D93406" w:rsidRPr="00F42986" w:rsidRDefault="00564605">
            <w:pPr>
              <w:jc w:val="right"/>
              <w:rPr>
                <w:szCs w:val="28"/>
              </w:rPr>
            </w:pPr>
            <w:r w:rsidRPr="00F42986">
              <w:rPr>
                <w:szCs w:val="28"/>
                <w:lang w:val="uk-UA"/>
              </w:rPr>
              <w:t>2</w:t>
            </w:r>
          </w:p>
        </w:tc>
        <w:tc>
          <w:tcPr>
            <w:tcW w:w="697" w:type="dxa"/>
            <w:tcBorders>
              <w:top w:val="single" w:sz="4" w:space="0" w:color="000000"/>
              <w:bottom w:val="single" w:sz="8" w:space="0" w:color="000000"/>
              <w:right w:val="single" w:sz="8" w:space="0" w:color="000000"/>
            </w:tcBorders>
            <w:shd w:val="clear" w:color="auto" w:fill="auto"/>
          </w:tcPr>
          <w:p w14:paraId="06C2EC36" w14:textId="77777777" w:rsidR="00D93406" w:rsidRPr="00F42986" w:rsidRDefault="00D93406">
            <w:pPr>
              <w:snapToGrid w:val="0"/>
              <w:rPr>
                <w:szCs w:val="28"/>
                <w:lang w:val="uk-UA"/>
              </w:rPr>
            </w:pPr>
          </w:p>
        </w:tc>
      </w:tr>
      <w:tr w:rsidR="00D93406" w:rsidRPr="00F42986" w14:paraId="497514DC" w14:textId="77777777" w:rsidTr="00F42986">
        <w:trPr>
          <w:trHeight w:val="264"/>
        </w:trPr>
        <w:tc>
          <w:tcPr>
            <w:tcW w:w="647" w:type="dxa"/>
            <w:tcBorders>
              <w:left w:val="single" w:sz="8" w:space="0" w:color="000000"/>
              <w:bottom w:val="single" w:sz="8" w:space="0" w:color="000000"/>
              <w:right w:val="single" w:sz="8" w:space="0" w:color="000000"/>
            </w:tcBorders>
            <w:shd w:val="clear" w:color="auto" w:fill="auto"/>
          </w:tcPr>
          <w:p w14:paraId="52F6362A" w14:textId="77777777" w:rsidR="00D93406" w:rsidRPr="00F42986" w:rsidRDefault="00D93406">
            <w:pPr>
              <w:jc w:val="right"/>
              <w:rPr>
                <w:szCs w:val="28"/>
              </w:rPr>
            </w:pPr>
            <w:r w:rsidRPr="00F42986">
              <w:rPr>
                <w:szCs w:val="28"/>
                <w:lang w:val="uk-UA"/>
              </w:rPr>
              <w:t>3</w:t>
            </w:r>
          </w:p>
        </w:tc>
        <w:tc>
          <w:tcPr>
            <w:tcW w:w="7799" w:type="dxa"/>
            <w:tcBorders>
              <w:bottom w:val="single" w:sz="8" w:space="0" w:color="000000"/>
              <w:right w:val="single" w:sz="8" w:space="0" w:color="000000"/>
            </w:tcBorders>
            <w:shd w:val="clear" w:color="auto" w:fill="auto"/>
          </w:tcPr>
          <w:p w14:paraId="4A88DB60" w14:textId="42C45A0A" w:rsidR="00D93406" w:rsidRPr="00F42986" w:rsidRDefault="00564605">
            <w:pPr>
              <w:rPr>
                <w:szCs w:val="28"/>
                <w:lang w:val="uk-UA"/>
              </w:rPr>
            </w:pPr>
            <w:r w:rsidRPr="00F42986">
              <w:rPr>
                <w:szCs w:val="28"/>
                <w:lang w:val="uk-UA"/>
              </w:rPr>
              <w:t>Робота з бібліотеками</w:t>
            </w:r>
          </w:p>
        </w:tc>
        <w:tc>
          <w:tcPr>
            <w:tcW w:w="697" w:type="dxa"/>
            <w:tcBorders>
              <w:bottom w:val="single" w:sz="8" w:space="0" w:color="000000"/>
            </w:tcBorders>
            <w:shd w:val="clear" w:color="auto" w:fill="auto"/>
          </w:tcPr>
          <w:p w14:paraId="7F54BDD9" w14:textId="19758F24" w:rsidR="00D93406" w:rsidRPr="00F42986" w:rsidRDefault="00564605">
            <w:pPr>
              <w:jc w:val="right"/>
              <w:rPr>
                <w:szCs w:val="28"/>
              </w:rPr>
            </w:pPr>
            <w:r w:rsidRPr="00F42986">
              <w:rPr>
                <w:szCs w:val="28"/>
                <w:lang w:val="uk-UA"/>
              </w:rPr>
              <w:t>4</w:t>
            </w:r>
          </w:p>
        </w:tc>
        <w:tc>
          <w:tcPr>
            <w:tcW w:w="697" w:type="dxa"/>
            <w:tcBorders>
              <w:top w:val="single" w:sz="4" w:space="0" w:color="000000"/>
              <w:bottom w:val="single" w:sz="8" w:space="0" w:color="000000"/>
              <w:right w:val="single" w:sz="8" w:space="0" w:color="000000"/>
            </w:tcBorders>
            <w:shd w:val="clear" w:color="auto" w:fill="auto"/>
          </w:tcPr>
          <w:p w14:paraId="71043513" w14:textId="77777777" w:rsidR="00D93406" w:rsidRPr="00F42986" w:rsidRDefault="00D93406">
            <w:pPr>
              <w:snapToGrid w:val="0"/>
              <w:rPr>
                <w:szCs w:val="28"/>
                <w:lang w:val="uk-UA"/>
              </w:rPr>
            </w:pPr>
          </w:p>
        </w:tc>
      </w:tr>
      <w:tr w:rsidR="00D93406" w:rsidRPr="00F42986" w14:paraId="31F57FEC" w14:textId="77777777" w:rsidTr="00F42986">
        <w:trPr>
          <w:trHeight w:val="264"/>
        </w:trPr>
        <w:tc>
          <w:tcPr>
            <w:tcW w:w="647" w:type="dxa"/>
            <w:tcBorders>
              <w:left w:val="single" w:sz="8" w:space="0" w:color="000000"/>
              <w:bottom w:val="single" w:sz="8" w:space="0" w:color="000000"/>
              <w:right w:val="single" w:sz="8" w:space="0" w:color="000000"/>
            </w:tcBorders>
            <w:shd w:val="clear" w:color="auto" w:fill="auto"/>
          </w:tcPr>
          <w:p w14:paraId="2BAE189C" w14:textId="77777777" w:rsidR="00D93406" w:rsidRPr="00F42986" w:rsidRDefault="00D93406">
            <w:pPr>
              <w:jc w:val="right"/>
              <w:rPr>
                <w:szCs w:val="28"/>
              </w:rPr>
            </w:pPr>
            <w:r w:rsidRPr="00F42986">
              <w:rPr>
                <w:szCs w:val="28"/>
                <w:lang w:val="uk-UA"/>
              </w:rPr>
              <w:t>4</w:t>
            </w:r>
          </w:p>
        </w:tc>
        <w:tc>
          <w:tcPr>
            <w:tcW w:w="7799" w:type="dxa"/>
            <w:tcBorders>
              <w:bottom w:val="single" w:sz="8" w:space="0" w:color="000000"/>
              <w:right w:val="single" w:sz="8" w:space="0" w:color="000000"/>
            </w:tcBorders>
            <w:shd w:val="clear" w:color="auto" w:fill="auto"/>
          </w:tcPr>
          <w:p w14:paraId="50F2E699" w14:textId="5064B6C4" w:rsidR="00D93406" w:rsidRPr="00F42986" w:rsidRDefault="00564605">
            <w:pPr>
              <w:rPr>
                <w:szCs w:val="28"/>
              </w:rPr>
            </w:pPr>
            <w:r w:rsidRPr="00F42986">
              <w:rPr>
                <w:szCs w:val="28"/>
                <w:lang w:val="uk-UA"/>
              </w:rPr>
              <w:t>Робота з файлами</w:t>
            </w:r>
          </w:p>
        </w:tc>
        <w:tc>
          <w:tcPr>
            <w:tcW w:w="697" w:type="dxa"/>
            <w:tcBorders>
              <w:bottom w:val="single" w:sz="8" w:space="0" w:color="000000"/>
            </w:tcBorders>
            <w:shd w:val="clear" w:color="auto" w:fill="auto"/>
          </w:tcPr>
          <w:p w14:paraId="118551D4" w14:textId="19A68972" w:rsidR="00D93406" w:rsidRPr="00F42986" w:rsidRDefault="00564605">
            <w:pPr>
              <w:jc w:val="right"/>
              <w:rPr>
                <w:szCs w:val="28"/>
              </w:rPr>
            </w:pPr>
            <w:r w:rsidRPr="00F42986">
              <w:rPr>
                <w:szCs w:val="28"/>
                <w:lang w:val="uk-UA"/>
              </w:rPr>
              <w:t>2</w:t>
            </w:r>
          </w:p>
        </w:tc>
        <w:tc>
          <w:tcPr>
            <w:tcW w:w="697" w:type="dxa"/>
            <w:tcBorders>
              <w:top w:val="single" w:sz="4" w:space="0" w:color="000000"/>
              <w:bottom w:val="single" w:sz="8" w:space="0" w:color="000000"/>
              <w:right w:val="single" w:sz="8" w:space="0" w:color="000000"/>
            </w:tcBorders>
            <w:shd w:val="clear" w:color="auto" w:fill="auto"/>
          </w:tcPr>
          <w:p w14:paraId="42A0E81D" w14:textId="77777777" w:rsidR="00D93406" w:rsidRPr="00F42986" w:rsidRDefault="00D93406">
            <w:pPr>
              <w:snapToGrid w:val="0"/>
              <w:rPr>
                <w:szCs w:val="28"/>
                <w:lang w:val="uk-UA"/>
              </w:rPr>
            </w:pPr>
          </w:p>
        </w:tc>
      </w:tr>
      <w:tr w:rsidR="00D93406" w:rsidRPr="00F42986" w14:paraId="5E4C16F4" w14:textId="77777777" w:rsidTr="00F42986">
        <w:trPr>
          <w:trHeight w:val="264"/>
        </w:trPr>
        <w:tc>
          <w:tcPr>
            <w:tcW w:w="647" w:type="dxa"/>
            <w:tcBorders>
              <w:left w:val="single" w:sz="8" w:space="0" w:color="000000"/>
              <w:bottom w:val="single" w:sz="8" w:space="0" w:color="000000"/>
              <w:right w:val="single" w:sz="8" w:space="0" w:color="000000"/>
            </w:tcBorders>
            <w:shd w:val="clear" w:color="auto" w:fill="auto"/>
          </w:tcPr>
          <w:p w14:paraId="32393CFA" w14:textId="77777777" w:rsidR="00D93406" w:rsidRPr="00F42986" w:rsidRDefault="00D93406">
            <w:pPr>
              <w:jc w:val="right"/>
              <w:rPr>
                <w:szCs w:val="28"/>
              </w:rPr>
            </w:pPr>
            <w:r w:rsidRPr="00F42986">
              <w:rPr>
                <w:szCs w:val="28"/>
                <w:lang w:val="uk-UA"/>
              </w:rPr>
              <w:t>5</w:t>
            </w:r>
          </w:p>
        </w:tc>
        <w:tc>
          <w:tcPr>
            <w:tcW w:w="7799" w:type="dxa"/>
            <w:tcBorders>
              <w:bottom w:val="single" w:sz="8" w:space="0" w:color="000000"/>
              <w:right w:val="single" w:sz="8" w:space="0" w:color="000000"/>
            </w:tcBorders>
            <w:shd w:val="clear" w:color="auto" w:fill="auto"/>
          </w:tcPr>
          <w:p w14:paraId="58E51E28" w14:textId="290541B1" w:rsidR="00D93406" w:rsidRPr="00F42986" w:rsidRDefault="0053538D">
            <w:pPr>
              <w:rPr>
                <w:szCs w:val="28"/>
              </w:rPr>
            </w:pPr>
            <w:r w:rsidRPr="00F42986">
              <w:rPr>
                <w:szCs w:val="28"/>
                <w:lang w:val="uk-UA"/>
              </w:rPr>
              <w:t>Об’єктно орієнтовне програмування</w:t>
            </w:r>
          </w:p>
        </w:tc>
        <w:tc>
          <w:tcPr>
            <w:tcW w:w="697" w:type="dxa"/>
            <w:tcBorders>
              <w:bottom w:val="single" w:sz="8" w:space="0" w:color="000000"/>
            </w:tcBorders>
            <w:shd w:val="clear" w:color="auto" w:fill="auto"/>
          </w:tcPr>
          <w:p w14:paraId="68C2CE7A" w14:textId="7F434C0D" w:rsidR="00D93406" w:rsidRPr="00F42986" w:rsidRDefault="00564605">
            <w:pPr>
              <w:jc w:val="right"/>
              <w:rPr>
                <w:szCs w:val="28"/>
              </w:rPr>
            </w:pPr>
            <w:r w:rsidRPr="00F42986">
              <w:rPr>
                <w:szCs w:val="28"/>
                <w:lang w:val="uk-UA"/>
              </w:rPr>
              <w:t>4</w:t>
            </w:r>
          </w:p>
        </w:tc>
        <w:tc>
          <w:tcPr>
            <w:tcW w:w="697" w:type="dxa"/>
            <w:tcBorders>
              <w:top w:val="single" w:sz="4" w:space="0" w:color="000000"/>
              <w:bottom w:val="single" w:sz="8" w:space="0" w:color="000000"/>
              <w:right w:val="single" w:sz="8" w:space="0" w:color="000000"/>
            </w:tcBorders>
            <w:shd w:val="clear" w:color="auto" w:fill="auto"/>
          </w:tcPr>
          <w:p w14:paraId="14781862" w14:textId="77777777" w:rsidR="00D93406" w:rsidRPr="00F42986" w:rsidRDefault="00D93406">
            <w:pPr>
              <w:snapToGrid w:val="0"/>
              <w:rPr>
                <w:szCs w:val="28"/>
                <w:lang w:val="uk-UA"/>
              </w:rPr>
            </w:pPr>
          </w:p>
        </w:tc>
      </w:tr>
      <w:tr w:rsidR="00D93406" w:rsidRPr="00F42986" w14:paraId="1B4D30CF" w14:textId="77777777">
        <w:trPr>
          <w:trHeight w:val="330"/>
        </w:trPr>
        <w:tc>
          <w:tcPr>
            <w:tcW w:w="8446" w:type="dxa"/>
            <w:gridSpan w:val="2"/>
            <w:tcBorders>
              <w:top w:val="single" w:sz="8" w:space="0" w:color="000000"/>
              <w:left w:val="single" w:sz="8" w:space="0" w:color="000000"/>
              <w:bottom w:val="single" w:sz="8" w:space="0" w:color="000000"/>
              <w:right w:val="single" w:sz="8" w:space="0" w:color="000000"/>
            </w:tcBorders>
            <w:shd w:val="clear" w:color="auto" w:fill="auto"/>
          </w:tcPr>
          <w:p w14:paraId="2819870D" w14:textId="77777777" w:rsidR="00D93406" w:rsidRPr="00F42986" w:rsidRDefault="00D93406">
            <w:pPr>
              <w:jc w:val="center"/>
              <w:rPr>
                <w:szCs w:val="28"/>
              </w:rPr>
            </w:pPr>
            <w:r w:rsidRPr="00F42986">
              <w:rPr>
                <w:b/>
                <w:bCs/>
                <w:szCs w:val="28"/>
                <w:lang w:val="uk-UA"/>
              </w:rPr>
              <w:t xml:space="preserve">Разом </w:t>
            </w:r>
          </w:p>
        </w:tc>
        <w:tc>
          <w:tcPr>
            <w:tcW w:w="697" w:type="dxa"/>
            <w:tcBorders>
              <w:top w:val="single" w:sz="4" w:space="0" w:color="000000"/>
              <w:bottom w:val="single" w:sz="8" w:space="0" w:color="000000"/>
            </w:tcBorders>
            <w:shd w:val="clear" w:color="auto" w:fill="auto"/>
          </w:tcPr>
          <w:p w14:paraId="765ED396" w14:textId="375B94F1" w:rsidR="00D93406" w:rsidRPr="00F42986" w:rsidRDefault="00564605">
            <w:pPr>
              <w:jc w:val="right"/>
              <w:rPr>
                <w:szCs w:val="28"/>
              </w:rPr>
            </w:pPr>
            <w:r w:rsidRPr="00F42986">
              <w:rPr>
                <w:b/>
                <w:szCs w:val="28"/>
                <w:lang w:val="uk-UA"/>
              </w:rPr>
              <w:t>14</w:t>
            </w:r>
          </w:p>
        </w:tc>
        <w:tc>
          <w:tcPr>
            <w:tcW w:w="697" w:type="dxa"/>
            <w:tcBorders>
              <w:top w:val="single" w:sz="4" w:space="0" w:color="000000"/>
              <w:bottom w:val="single" w:sz="8" w:space="0" w:color="000000"/>
              <w:right w:val="single" w:sz="8" w:space="0" w:color="000000"/>
            </w:tcBorders>
            <w:shd w:val="clear" w:color="auto" w:fill="auto"/>
          </w:tcPr>
          <w:p w14:paraId="2EE827D7" w14:textId="77777777" w:rsidR="00D93406" w:rsidRPr="00F42986" w:rsidRDefault="00D93406">
            <w:pPr>
              <w:snapToGrid w:val="0"/>
              <w:rPr>
                <w:b/>
                <w:szCs w:val="28"/>
                <w:lang w:val="uk-UA"/>
              </w:rPr>
            </w:pPr>
          </w:p>
        </w:tc>
      </w:tr>
    </w:tbl>
    <w:p w14:paraId="7B563689" w14:textId="77777777" w:rsidR="00D93406" w:rsidRDefault="00D93406">
      <w:pPr>
        <w:rPr>
          <w:sz w:val="2"/>
          <w:szCs w:val="2"/>
          <w:lang w:val="uk-UA"/>
        </w:rPr>
      </w:pPr>
    </w:p>
    <w:p w14:paraId="35770E98" w14:textId="77777777" w:rsidR="00D93406" w:rsidRDefault="00D93406">
      <w:pPr>
        <w:pStyle w:val="Heading1"/>
      </w:pPr>
      <w:r>
        <w:t>Самостійна робота</w:t>
      </w:r>
    </w:p>
    <w:tbl>
      <w:tblPr>
        <w:tblW w:w="0" w:type="auto"/>
        <w:tblInd w:w="250" w:type="dxa"/>
        <w:tblLayout w:type="fixed"/>
        <w:tblLook w:val="0000" w:firstRow="0" w:lastRow="0" w:firstColumn="0" w:lastColumn="0" w:noHBand="0" w:noVBand="0"/>
      </w:tblPr>
      <w:tblGrid>
        <w:gridCol w:w="709"/>
        <w:gridCol w:w="7087"/>
        <w:gridCol w:w="1560"/>
      </w:tblGrid>
      <w:tr w:rsidR="00D93406" w14:paraId="20C92048" w14:textId="77777777">
        <w:tc>
          <w:tcPr>
            <w:tcW w:w="709" w:type="dxa"/>
            <w:tcBorders>
              <w:top w:val="single" w:sz="4" w:space="0" w:color="000000"/>
              <w:left w:val="single" w:sz="4" w:space="0" w:color="000000"/>
              <w:bottom w:val="single" w:sz="4" w:space="0" w:color="000000"/>
              <w:right w:val="single" w:sz="4" w:space="0" w:color="000000"/>
            </w:tcBorders>
            <w:shd w:val="clear" w:color="auto" w:fill="auto"/>
          </w:tcPr>
          <w:p w14:paraId="3377BB8E" w14:textId="77777777" w:rsidR="00D93406" w:rsidRDefault="00D93406">
            <w:pPr>
              <w:ind w:left="142" w:hanging="142"/>
              <w:jc w:val="center"/>
            </w:pPr>
            <w:r>
              <w:rPr>
                <w:b/>
                <w:szCs w:val="28"/>
                <w:lang w:val="uk-UA"/>
              </w:rPr>
              <w:t>№</w:t>
            </w:r>
          </w:p>
          <w:p w14:paraId="1363045D" w14:textId="77777777" w:rsidR="00D93406" w:rsidRDefault="00D93406">
            <w:pPr>
              <w:ind w:left="142" w:hanging="142"/>
              <w:jc w:val="center"/>
            </w:pPr>
            <w:r>
              <w:rPr>
                <w:b/>
                <w:szCs w:val="28"/>
                <w:lang w:val="uk-UA"/>
              </w:rPr>
              <w:t>з/п</w:t>
            </w:r>
          </w:p>
        </w:tc>
        <w:tc>
          <w:tcPr>
            <w:tcW w:w="7087" w:type="dxa"/>
            <w:tcBorders>
              <w:top w:val="single" w:sz="4" w:space="0" w:color="000000"/>
              <w:left w:val="single" w:sz="4" w:space="0" w:color="000000"/>
              <w:bottom w:val="single" w:sz="4" w:space="0" w:color="000000"/>
              <w:right w:val="single" w:sz="4" w:space="0" w:color="000000"/>
            </w:tcBorders>
            <w:shd w:val="clear" w:color="auto" w:fill="auto"/>
          </w:tcPr>
          <w:p w14:paraId="58AB2C17" w14:textId="77777777" w:rsidR="00D93406" w:rsidRDefault="00D93406">
            <w:pPr>
              <w:jc w:val="center"/>
            </w:pPr>
            <w:r>
              <w:rPr>
                <w:b/>
                <w:szCs w:val="28"/>
                <w:lang w:val="uk-UA"/>
              </w:rPr>
              <w:t>Назва теми</w:t>
            </w:r>
          </w:p>
        </w:tc>
        <w:tc>
          <w:tcPr>
            <w:tcW w:w="1560" w:type="dxa"/>
            <w:tcBorders>
              <w:top w:val="single" w:sz="4" w:space="0" w:color="000000"/>
              <w:left w:val="single" w:sz="4" w:space="0" w:color="000000"/>
              <w:bottom w:val="single" w:sz="4" w:space="0" w:color="000000"/>
              <w:right w:val="single" w:sz="4" w:space="0" w:color="000000"/>
            </w:tcBorders>
            <w:shd w:val="clear" w:color="auto" w:fill="auto"/>
          </w:tcPr>
          <w:p w14:paraId="39C7530F" w14:textId="77777777" w:rsidR="00D93406" w:rsidRDefault="00D93406">
            <w:pPr>
              <w:jc w:val="center"/>
            </w:pPr>
            <w:r>
              <w:rPr>
                <w:b/>
                <w:szCs w:val="28"/>
                <w:lang w:val="uk-UA"/>
              </w:rPr>
              <w:t>Кількість</w:t>
            </w:r>
          </w:p>
          <w:p w14:paraId="2ECA4516" w14:textId="77777777" w:rsidR="00D93406" w:rsidRDefault="00D93406">
            <w:pPr>
              <w:jc w:val="center"/>
            </w:pPr>
            <w:r>
              <w:rPr>
                <w:b/>
                <w:szCs w:val="28"/>
                <w:lang w:val="uk-UA"/>
              </w:rPr>
              <w:t>годин</w:t>
            </w:r>
          </w:p>
        </w:tc>
      </w:tr>
      <w:tr w:rsidR="00D93406" w14:paraId="4BAC8B86" w14:textId="77777777">
        <w:tc>
          <w:tcPr>
            <w:tcW w:w="709" w:type="dxa"/>
            <w:tcBorders>
              <w:top w:val="single" w:sz="4" w:space="0" w:color="000000"/>
              <w:left w:val="single" w:sz="4" w:space="0" w:color="000000"/>
              <w:bottom w:val="single" w:sz="4" w:space="0" w:color="000000"/>
              <w:right w:val="single" w:sz="4" w:space="0" w:color="000000"/>
            </w:tcBorders>
            <w:shd w:val="clear" w:color="auto" w:fill="auto"/>
          </w:tcPr>
          <w:p w14:paraId="5EE821FA" w14:textId="77777777" w:rsidR="00D93406" w:rsidRDefault="00D93406">
            <w:pPr>
              <w:jc w:val="center"/>
            </w:pPr>
            <w:r>
              <w:rPr>
                <w:szCs w:val="28"/>
                <w:lang w:val="uk-UA"/>
              </w:rPr>
              <w:t>1</w:t>
            </w:r>
          </w:p>
        </w:tc>
        <w:tc>
          <w:tcPr>
            <w:tcW w:w="7087" w:type="dxa"/>
            <w:tcBorders>
              <w:top w:val="single" w:sz="4" w:space="0" w:color="000000"/>
              <w:left w:val="single" w:sz="4" w:space="0" w:color="000000"/>
              <w:bottom w:val="single" w:sz="4" w:space="0" w:color="000000"/>
              <w:right w:val="single" w:sz="4" w:space="0" w:color="000000"/>
            </w:tcBorders>
            <w:shd w:val="clear" w:color="auto" w:fill="auto"/>
          </w:tcPr>
          <w:p w14:paraId="0A6C5A07" w14:textId="77073B6A" w:rsidR="00D93406" w:rsidRPr="00F42986" w:rsidRDefault="00F42986">
            <w:pPr>
              <w:rPr>
                <w:lang w:val="uk-UA"/>
              </w:rPr>
            </w:pPr>
            <w:r>
              <w:rPr>
                <w:lang w:val="uk-UA"/>
              </w:rPr>
              <w:t>Подання інформації</w:t>
            </w:r>
          </w:p>
        </w:tc>
        <w:tc>
          <w:tcPr>
            <w:tcW w:w="1560" w:type="dxa"/>
            <w:tcBorders>
              <w:top w:val="single" w:sz="4" w:space="0" w:color="000000"/>
              <w:left w:val="single" w:sz="4" w:space="0" w:color="000000"/>
              <w:bottom w:val="single" w:sz="4" w:space="0" w:color="000000"/>
              <w:right w:val="single" w:sz="4" w:space="0" w:color="000000"/>
            </w:tcBorders>
            <w:shd w:val="clear" w:color="auto" w:fill="auto"/>
          </w:tcPr>
          <w:p w14:paraId="79C668B9" w14:textId="35612682" w:rsidR="00D93406" w:rsidRPr="008D56A5" w:rsidRDefault="008D56A5">
            <w:pPr>
              <w:jc w:val="right"/>
              <w:rPr>
                <w:lang w:val="uk-UA"/>
              </w:rPr>
            </w:pPr>
            <w:r>
              <w:rPr>
                <w:lang w:val="uk-UA"/>
              </w:rPr>
              <w:t>10</w:t>
            </w:r>
          </w:p>
        </w:tc>
      </w:tr>
      <w:tr w:rsidR="00D93406" w14:paraId="0F4567A5" w14:textId="77777777">
        <w:tc>
          <w:tcPr>
            <w:tcW w:w="709" w:type="dxa"/>
            <w:tcBorders>
              <w:top w:val="single" w:sz="4" w:space="0" w:color="000000"/>
              <w:left w:val="single" w:sz="4" w:space="0" w:color="000000"/>
              <w:bottom w:val="single" w:sz="4" w:space="0" w:color="000000"/>
              <w:right w:val="single" w:sz="4" w:space="0" w:color="000000"/>
            </w:tcBorders>
            <w:shd w:val="clear" w:color="auto" w:fill="auto"/>
          </w:tcPr>
          <w:p w14:paraId="35717982" w14:textId="77777777" w:rsidR="00D93406" w:rsidRDefault="00D93406">
            <w:pPr>
              <w:jc w:val="center"/>
            </w:pPr>
            <w:r>
              <w:rPr>
                <w:szCs w:val="28"/>
                <w:lang w:val="uk-UA"/>
              </w:rPr>
              <w:t>2</w:t>
            </w:r>
          </w:p>
        </w:tc>
        <w:tc>
          <w:tcPr>
            <w:tcW w:w="7087" w:type="dxa"/>
            <w:tcBorders>
              <w:top w:val="single" w:sz="4" w:space="0" w:color="000000"/>
              <w:left w:val="single" w:sz="4" w:space="0" w:color="000000"/>
              <w:bottom w:val="single" w:sz="4" w:space="0" w:color="000000"/>
              <w:right w:val="single" w:sz="4" w:space="0" w:color="000000"/>
            </w:tcBorders>
            <w:shd w:val="clear" w:color="auto" w:fill="auto"/>
          </w:tcPr>
          <w:p w14:paraId="5D4F444B" w14:textId="08B62707" w:rsidR="00D93406" w:rsidRPr="00F42986" w:rsidRDefault="00F42986">
            <w:pPr>
              <w:rPr>
                <w:lang w:val="uk-UA"/>
              </w:rPr>
            </w:pPr>
            <w:r>
              <w:rPr>
                <w:lang w:val="uk-UA"/>
              </w:rPr>
              <w:t>Розгалужена структура</w:t>
            </w:r>
          </w:p>
        </w:tc>
        <w:tc>
          <w:tcPr>
            <w:tcW w:w="1560" w:type="dxa"/>
            <w:tcBorders>
              <w:top w:val="single" w:sz="4" w:space="0" w:color="000000"/>
              <w:left w:val="single" w:sz="4" w:space="0" w:color="000000"/>
              <w:bottom w:val="single" w:sz="4" w:space="0" w:color="000000"/>
              <w:right w:val="single" w:sz="4" w:space="0" w:color="000000"/>
            </w:tcBorders>
            <w:shd w:val="clear" w:color="auto" w:fill="auto"/>
          </w:tcPr>
          <w:p w14:paraId="44FBE9CE" w14:textId="3935480F" w:rsidR="00D93406" w:rsidRDefault="008D56A5">
            <w:pPr>
              <w:jc w:val="right"/>
            </w:pPr>
            <w:r>
              <w:rPr>
                <w:lang w:val="uk-UA"/>
              </w:rPr>
              <w:t>10</w:t>
            </w:r>
          </w:p>
        </w:tc>
      </w:tr>
      <w:tr w:rsidR="00D93406" w14:paraId="365C07C1" w14:textId="77777777">
        <w:tc>
          <w:tcPr>
            <w:tcW w:w="709" w:type="dxa"/>
            <w:tcBorders>
              <w:top w:val="single" w:sz="4" w:space="0" w:color="000000"/>
              <w:left w:val="single" w:sz="4" w:space="0" w:color="000000"/>
              <w:bottom w:val="single" w:sz="4" w:space="0" w:color="000000"/>
              <w:right w:val="single" w:sz="4" w:space="0" w:color="000000"/>
            </w:tcBorders>
            <w:shd w:val="clear" w:color="auto" w:fill="auto"/>
          </w:tcPr>
          <w:p w14:paraId="74A5D651" w14:textId="77777777" w:rsidR="00D93406" w:rsidRDefault="00D93406">
            <w:pPr>
              <w:jc w:val="center"/>
            </w:pPr>
            <w:r>
              <w:rPr>
                <w:szCs w:val="28"/>
                <w:lang w:val="uk-UA"/>
              </w:rPr>
              <w:t>3</w:t>
            </w:r>
          </w:p>
        </w:tc>
        <w:tc>
          <w:tcPr>
            <w:tcW w:w="7087" w:type="dxa"/>
            <w:tcBorders>
              <w:top w:val="single" w:sz="4" w:space="0" w:color="000000"/>
              <w:left w:val="single" w:sz="4" w:space="0" w:color="000000"/>
              <w:bottom w:val="single" w:sz="4" w:space="0" w:color="000000"/>
              <w:right w:val="single" w:sz="4" w:space="0" w:color="000000"/>
            </w:tcBorders>
            <w:shd w:val="clear" w:color="auto" w:fill="auto"/>
          </w:tcPr>
          <w:p w14:paraId="191BD62B" w14:textId="553CE7A8" w:rsidR="00D93406" w:rsidRPr="00F42986" w:rsidRDefault="00F42986">
            <w:pPr>
              <w:rPr>
                <w:lang w:val="uk-UA"/>
              </w:rPr>
            </w:pPr>
            <w:r>
              <w:rPr>
                <w:lang w:val="uk-UA"/>
              </w:rPr>
              <w:t>Циклічні структури</w:t>
            </w:r>
          </w:p>
        </w:tc>
        <w:tc>
          <w:tcPr>
            <w:tcW w:w="1560" w:type="dxa"/>
            <w:tcBorders>
              <w:top w:val="single" w:sz="4" w:space="0" w:color="000000"/>
              <w:left w:val="single" w:sz="4" w:space="0" w:color="000000"/>
              <w:bottom w:val="single" w:sz="4" w:space="0" w:color="000000"/>
              <w:right w:val="single" w:sz="4" w:space="0" w:color="000000"/>
            </w:tcBorders>
            <w:shd w:val="clear" w:color="auto" w:fill="auto"/>
          </w:tcPr>
          <w:p w14:paraId="5BF3E318" w14:textId="4C1A38D2" w:rsidR="00D93406" w:rsidRDefault="008D56A5">
            <w:pPr>
              <w:jc w:val="right"/>
            </w:pPr>
            <w:r>
              <w:rPr>
                <w:lang w:val="uk-UA"/>
              </w:rPr>
              <w:t>10</w:t>
            </w:r>
          </w:p>
        </w:tc>
      </w:tr>
      <w:tr w:rsidR="00D93406" w14:paraId="4CE98F26" w14:textId="77777777">
        <w:tc>
          <w:tcPr>
            <w:tcW w:w="709" w:type="dxa"/>
            <w:tcBorders>
              <w:top w:val="single" w:sz="4" w:space="0" w:color="000000"/>
              <w:left w:val="single" w:sz="4" w:space="0" w:color="000000"/>
              <w:bottom w:val="single" w:sz="4" w:space="0" w:color="000000"/>
              <w:right w:val="single" w:sz="4" w:space="0" w:color="000000"/>
            </w:tcBorders>
            <w:shd w:val="clear" w:color="auto" w:fill="auto"/>
          </w:tcPr>
          <w:p w14:paraId="03A25082" w14:textId="77777777" w:rsidR="00D93406" w:rsidRDefault="00D93406">
            <w:pPr>
              <w:jc w:val="center"/>
            </w:pPr>
            <w:r>
              <w:rPr>
                <w:szCs w:val="28"/>
                <w:lang w:val="uk-UA"/>
              </w:rPr>
              <w:t>4</w:t>
            </w:r>
          </w:p>
        </w:tc>
        <w:tc>
          <w:tcPr>
            <w:tcW w:w="7087" w:type="dxa"/>
            <w:tcBorders>
              <w:top w:val="single" w:sz="4" w:space="0" w:color="000000"/>
              <w:left w:val="single" w:sz="4" w:space="0" w:color="000000"/>
              <w:bottom w:val="single" w:sz="4" w:space="0" w:color="000000"/>
              <w:right w:val="single" w:sz="4" w:space="0" w:color="000000"/>
            </w:tcBorders>
            <w:shd w:val="clear" w:color="auto" w:fill="auto"/>
          </w:tcPr>
          <w:p w14:paraId="04F73318" w14:textId="56883125" w:rsidR="00D93406" w:rsidRPr="00F42986" w:rsidRDefault="00F42986">
            <w:pPr>
              <w:rPr>
                <w:lang w:val="uk-UA"/>
              </w:rPr>
            </w:pPr>
            <w:r>
              <w:rPr>
                <w:lang w:val="uk-UA"/>
              </w:rPr>
              <w:t>Рядки символів</w:t>
            </w:r>
          </w:p>
        </w:tc>
        <w:tc>
          <w:tcPr>
            <w:tcW w:w="1560" w:type="dxa"/>
            <w:tcBorders>
              <w:top w:val="single" w:sz="4" w:space="0" w:color="000000"/>
              <w:left w:val="single" w:sz="4" w:space="0" w:color="000000"/>
              <w:bottom w:val="single" w:sz="4" w:space="0" w:color="000000"/>
              <w:right w:val="single" w:sz="4" w:space="0" w:color="000000"/>
            </w:tcBorders>
            <w:shd w:val="clear" w:color="auto" w:fill="auto"/>
          </w:tcPr>
          <w:p w14:paraId="1A6FC51C" w14:textId="2502B42C" w:rsidR="00D93406" w:rsidRDefault="008D56A5">
            <w:pPr>
              <w:jc w:val="right"/>
            </w:pPr>
            <w:r>
              <w:rPr>
                <w:lang w:val="uk-UA"/>
              </w:rPr>
              <w:t>10</w:t>
            </w:r>
          </w:p>
        </w:tc>
      </w:tr>
      <w:tr w:rsidR="00D93406" w14:paraId="08DE0FE3" w14:textId="77777777">
        <w:tc>
          <w:tcPr>
            <w:tcW w:w="709" w:type="dxa"/>
            <w:tcBorders>
              <w:top w:val="single" w:sz="4" w:space="0" w:color="000000"/>
              <w:left w:val="single" w:sz="4" w:space="0" w:color="000000"/>
              <w:bottom w:val="single" w:sz="4" w:space="0" w:color="000000"/>
              <w:right w:val="single" w:sz="4" w:space="0" w:color="000000"/>
            </w:tcBorders>
            <w:shd w:val="clear" w:color="auto" w:fill="auto"/>
          </w:tcPr>
          <w:p w14:paraId="372585B0" w14:textId="77777777" w:rsidR="00D93406" w:rsidRDefault="00D93406">
            <w:pPr>
              <w:jc w:val="center"/>
            </w:pPr>
            <w:r>
              <w:rPr>
                <w:szCs w:val="28"/>
                <w:lang w:val="uk-UA"/>
              </w:rPr>
              <w:lastRenderedPageBreak/>
              <w:t>5</w:t>
            </w:r>
          </w:p>
        </w:tc>
        <w:tc>
          <w:tcPr>
            <w:tcW w:w="7087" w:type="dxa"/>
            <w:tcBorders>
              <w:top w:val="single" w:sz="4" w:space="0" w:color="000000"/>
              <w:left w:val="single" w:sz="4" w:space="0" w:color="000000"/>
              <w:bottom w:val="single" w:sz="4" w:space="0" w:color="000000"/>
              <w:right w:val="single" w:sz="4" w:space="0" w:color="000000"/>
            </w:tcBorders>
            <w:shd w:val="clear" w:color="auto" w:fill="auto"/>
          </w:tcPr>
          <w:p w14:paraId="35868575" w14:textId="2A2509BC" w:rsidR="00D93406" w:rsidRPr="00F42986" w:rsidRDefault="00F42986">
            <w:pPr>
              <w:rPr>
                <w:lang w:val="uk-UA"/>
              </w:rPr>
            </w:pPr>
            <w:r>
              <w:rPr>
                <w:lang w:val="uk-UA"/>
              </w:rPr>
              <w:t>Словник, кортеж</w:t>
            </w:r>
          </w:p>
        </w:tc>
        <w:tc>
          <w:tcPr>
            <w:tcW w:w="1560" w:type="dxa"/>
            <w:tcBorders>
              <w:top w:val="single" w:sz="4" w:space="0" w:color="000000"/>
              <w:left w:val="single" w:sz="4" w:space="0" w:color="000000"/>
              <w:bottom w:val="single" w:sz="4" w:space="0" w:color="000000"/>
              <w:right w:val="single" w:sz="4" w:space="0" w:color="000000"/>
            </w:tcBorders>
            <w:shd w:val="clear" w:color="auto" w:fill="auto"/>
          </w:tcPr>
          <w:p w14:paraId="04BAAF27" w14:textId="73C6B454" w:rsidR="00D93406" w:rsidRDefault="008D56A5">
            <w:pPr>
              <w:jc w:val="right"/>
            </w:pPr>
            <w:r>
              <w:rPr>
                <w:lang w:val="uk-UA"/>
              </w:rPr>
              <w:t>10</w:t>
            </w:r>
          </w:p>
        </w:tc>
      </w:tr>
      <w:tr w:rsidR="00D93406" w14:paraId="4159FAB7" w14:textId="77777777">
        <w:tc>
          <w:tcPr>
            <w:tcW w:w="709" w:type="dxa"/>
            <w:tcBorders>
              <w:top w:val="single" w:sz="4" w:space="0" w:color="000000"/>
              <w:left w:val="single" w:sz="4" w:space="0" w:color="000000"/>
              <w:bottom w:val="single" w:sz="4" w:space="0" w:color="000000"/>
              <w:right w:val="single" w:sz="4" w:space="0" w:color="000000"/>
            </w:tcBorders>
            <w:shd w:val="clear" w:color="auto" w:fill="auto"/>
          </w:tcPr>
          <w:p w14:paraId="4A142B17" w14:textId="77777777" w:rsidR="00D93406" w:rsidRDefault="00D93406">
            <w:pPr>
              <w:jc w:val="center"/>
            </w:pPr>
            <w:r>
              <w:rPr>
                <w:szCs w:val="28"/>
                <w:lang w:val="uk-UA"/>
              </w:rPr>
              <w:t>6</w:t>
            </w:r>
          </w:p>
        </w:tc>
        <w:tc>
          <w:tcPr>
            <w:tcW w:w="7087" w:type="dxa"/>
            <w:tcBorders>
              <w:top w:val="single" w:sz="4" w:space="0" w:color="000000"/>
              <w:left w:val="single" w:sz="4" w:space="0" w:color="000000"/>
              <w:bottom w:val="single" w:sz="4" w:space="0" w:color="000000"/>
              <w:right w:val="single" w:sz="4" w:space="0" w:color="000000"/>
            </w:tcBorders>
            <w:shd w:val="clear" w:color="auto" w:fill="auto"/>
          </w:tcPr>
          <w:p w14:paraId="02C5F0F8" w14:textId="1FC27AD8" w:rsidR="00D93406" w:rsidRPr="00F42986" w:rsidRDefault="008D56A5">
            <w:pPr>
              <w:rPr>
                <w:lang w:val="uk-UA"/>
              </w:rPr>
            </w:pPr>
            <w:r>
              <w:rPr>
                <w:lang w:val="uk-UA"/>
              </w:rPr>
              <w:t>Рекурсія</w:t>
            </w:r>
          </w:p>
        </w:tc>
        <w:tc>
          <w:tcPr>
            <w:tcW w:w="1560" w:type="dxa"/>
            <w:tcBorders>
              <w:top w:val="single" w:sz="4" w:space="0" w:color="000000"/>
              <w:left w:val="single" w:sz="4" w:space="0" w:color="000000"/>
              <w:bottom w:val="single" w:sz="4" w:space="0" w:color="000000"/>
              <w:right w:val="single" w:sz="4" w:space="0" w:color="000000"/>
            </w:tcBorders>
            <w:shd w:val="clear" w:color="auto" w:fill="auto"/>
          </w:tcPr>
          <w:p w14:paraId="7EBA04E0" w14:textId="2900EB22" w:rsidR="00D93406" w:rsidRDefault="008D56A5">
            <w:pPr>
              <w:jc w:val="right"/>
            </w:pPr>
            <w:r>
              <w:rPr>
                <w:lang w:val="uk-UA"/>
              </w:rPr>
              <w:t>10</w:t>
            </w:r>
          </w:p>
        </w:tc>
      </w:tr>
      <w:tr w:rsidR="00D93406" w14:paraId="4647EA79" w14:textId="77777777">
        <w:tc>
          <w:tcPr>
            <w:tcW w:w="709" w:type="dxa"/>
            <w:tcBorders>
              <w:top w:val="single" w:sz="4" w:space="0" w:color="000000"/>
              <w:left w:val="single" w:sz="4" w:space="0" w:color="000000"/>
              <w:bottom w:val="single" w:sz="4" w:space="0" w:color="000000"/>
              <w:right w:val="single" w:sz="4" w:space="0" w:color="000000"/>
            </w:tcBorders>
            <w:shd w:val="clear" w:color="auto" w:fill="auto"/>
          </w:tcPr>
          <w:p w14:paraId="33F41A45" w14:textId="77777777" w:rsidR="00D93406" w:rsidRDefault="00D93406">
            <w:pPr>
              <w:jc w:val="center"/>
            </w:pPr>
            <w:r>
              <w:rPr>
                <w:szCs w:val="28"/>
                <w:lang w:val="uk-UA"/>
              </w:rPr>
              <w:t>7</w:t>
            </w:r>
          </w:p>
        </w:tc>
        <w:tc>
          <w:tcPr>
            <w:tcW w:w="7087" w:type="dxa"/>
            <w:tcBorders>
              <w:top w:val="single" w:sz="4" w:space="0" w:color="000000"/>
              <w:left w:val="single" w:sz="4" w:space="0" w:color="000000"/>
              <w:bottom w:val="single" w:sz="4" w:space="0" w:color="000000"/>
              <w:right w:val="single" w:sz="4" w:space="0" w:color="000000"/>
            </w:tcBorders>
            <w:shd w:val="clear" w:color="auto" w:fill="auto"/>
          </w:tcPr>
          <w:p w14:paraId="36A09019" w14:textId="67D04D95" w:rsidR="00D93406" w:rsidRPr="00F42986" w:rsidRDefault="008D56A5">
            <w:pPr>
              <w:rPr>
                <w:lang w:val="uk-UA"/>
              </w:rPr>
            </w:pPr>
            <w:r>
              <w:rPr>
                <w:lang w:val="uk-UA"/>
              </w:rPr>
              <w:t>Лямбда функції</w:t>
            </w:r>
          </w:p>
        </w:tc>
        <w:tc>
          <w:tcPr>
            <w:tcW w:w="1560" w:type="dxa"/>
            <w:tcBorders>
              <w:top w:val="single" w:sz="4" w:space="0" w:color="000000"/>
              <w:left w:val="single" w:sz="4" w:space="0" w:color="000000"/>
              <w:bottom w:val="single" w:sz="4" w:space="0" w:color="000000"/>
              <w:right w:val="single" w:sz="4" w:space="0" w:color="000000"/>
            </w:tcBorders>
            <w:shd w:val="clear" w:color="auto" w:fill="auto"/>
          </w:tcPr>
          <w:p w14:paraId="48C4F06A" w14:textId="2349517E" w:rsidR="00D93406" w:rsidRDefault="008D56A5">
            <w:pPr>
              <w:jc w:val="right"/>
            </w:pPr>
            <w:r>
              <w:rPr>
                <w:lang w:val="uk-UA"/>
              </w:rPr>
              <w:t>10</w:t>
            </w:r>
          </w:p>
        </w:tc>
      </w:tr>
      <w:tr w:rsidR="00D93406" w14:paraId="5B0F0A35" w14:textId="77777777">
        <w:tc>
          <w:tcPr>
            <w:tcW w:w="709" w:type="dxa"/>
            <w:tcBorders>
              <w:top w:val="single" w:sz="4" w:space="0" w:color="000000"/>
              <w:left w:val="single" w:sz="4" w:space="0" w:color="000000"/>
              <w:bottom w:val="single" w:sz="4" w:space="0" w:color="000000"/>
              <w:right w:val="single" w:sz="4" w:space="0" w:color="000000"/>
            </w:tcBorders>
            <w:shd w:val="clear" w:color="auto" w:fill="auto"/>
          </w:tcPr>
          <w:p w14:paraId="4FFB073D" w14:textId="77777777" w:rsidR="00D93406" w:rsidRDefault="00D93406">
            <w:pPr>
              <w:jc w:val="center"/>
            </w:pPr>
            <w:r>
              <w:rPr>
                <w:szCs w:val="28"/>
                <w:lang w:val="uk-UA"/>
              </w:rPr>
              <w:t>8</w:t>
            </w:r>
          </w:p>
        </w:tc>
        <w:tc>
          <w:tcPr>
            <w:tcW w:w="7087" w:type="dxa"/>
            <w:tcBorders>
              <w:top w:val="single" w:sz="4" w:space="0" w:color="000000"/>
              <w:left w:val="single" w:sz="4" w:space="0" w:color="000000"/>
              <w:bottom w:val="single" w:sz="4" w:space="0" w:color="000000"/>
              <w:right w:val="single" w:sz="4" w:space="0" w:color="000000"/>
            </w:tcBorders>
            <w:shd w:val="clear" w:color="auto" w:fill="auto"/>
          </w:tcPr>
          <w:p w14:paraId="6C517C7C" w14:textId="2A6BDAE6" w:rsidR="00D93406" w:rsidRPr="00F42986" w:rsidRDefault="008D56A5">
            <w:pPr>
              <w:rPr>
                <w:lang w:val="uk-UA"/>
              </w:rPr>
            </w:pPr>
            <w:r>
              <w:rPr>
                <w:lang w:val="uk-UA"/>
              </w:rPr>
              <w:t>Винятки</w:t>
            </w:r>
          </w:p>
        </w:tc>
        <w:tc>
          <w:tcPr>
            <w:tcW w:w="1560" w:type="dxa"/>
            <w:tcBorders>
              <w:top w:val="single" w:sz="4" w:space="0" w:color="000000"/>
              <w:left w:val="single" w:sz="4" w:space="0" w:color="000000"/>
              <w:bottom w:val="single" w:sz="4" w:space="0" w:color="000000"/>
              <w:right w:val="single" w:sz="4" w:space="0" w:color="000000"/>
            </w:tcBorders>
            <w:shd w:val="clear" w:color="auto" w:fill="auto"/>
          </w:tcPr>
          <w:p w14:paraId="0D218C46" w14:textId="4EC815F4" w:rsidR="00D93406" w:rsidRDefault="008D56A5">
            <w:pPr>
              <w:jc w:val="right"/>
            </w:pPr>
            <w:r>
              <w:rPr>
                <w:lang w:val="uk-UA"/>
              </w:rPr>
              <w:t>10</w:t>
            </w:r>
          </w:p>
        </w:tc>
      </w:tr>
      <w:tr w:rsidR="00D423CB" w14:paraId="465F20E1" w14:textId="77777777">
        <w:tc>
          <w:tcPr>
            <w:tcW w:w="709" w:type="dxa"/>
            <w:tcBorders>
              <w:top w:val="single" w:sz="4" w:space="0" w:color="000000"/>
              <w:left w:val="single" w:sz="4" w:space="0" w:color="000000"/>
              <w:bottom w:val="single" w:sz="4" w:space="0" w:color="000000"/>
              <w:right w:val="single" w:sz="4" w:space="0" w:color="000000"/>
            </w:tcBorders>
            <w:shd w:val="clear" w:color="auto" w:fill="auto"/>
          </w:tcPr>
          <w:p w14:paraId="354EEA98" w14:textId="4A7D2D62" w:rsidR="00D423CB" w:rsidRPr="00D423CB" w:rsidRDefault="00D423CB">
            <w:pPr>
              <w:jc w:val="center"/>
              <w:rPr>
                <w:szCs w:val="28"/>
                <w:lang w:val="en-US"/>
              </w:rPr>
            </w:pPr>
            <w:r>
              <w:rPr>
                <w:szCs w:val="28"/>
                <w:lang w:val="en-US"/>
              </w:rPr>
              <w:t>9</w:t>
            </w:r>
          </w:p>
        </w:tc>
        <w:tc>
          <w:tcPr>
            <w:tcW w:w="7087" w:type="dxa"/>
            <w:tcBorders>
              <w:top w:val="single" w:sz="4" w:space="0" w:color="000000"/>
              <w:left w:val="single" w:sz="4" w:space="0" w:color="000000"/>
              <w:bottom w:val="single" w:sz="4" w:space="0" w:color="000000"/>
              <w:right w:val="single" w:sz="4" w:space="0" w:color="000000"/>
            </w:tcBorders>
            <w:shd w:val="clear" w:color="auto" w:fill="auto"/>
          </w:tcPr>
          <w:p w14:paraId="2F8A9533" w14:textId="545F250C" w:rsidR="00D423CB" w:rsidRPr="00CD6152" w:rsidRDefault="00CD6152">
            <w:pPr>
              <w:rPr>
                <w:lang w:val="uk-UA"/>
              </w:rPr>
            </w:pPr>
            <w:r>
              <w:rPr>
                <w:lang w:val="uk-UA"/>
              </w:rPr>
              <w:t>ООП</w:t>
            </w:r>
          </w:p>
        </w:tc>
        <w:tc>
          <w:tcPr>
            <w:tcW w:w="1560" w:type="dxa"/>
            <w:tcBorders>
              <w:top w:val="single" w:sz="4" w:space="0" w:color="000000"/>
              <w:left w:val="single" w:sz="4" w:space="0" w:color="000000"/>
              <w:bottom w:val="single" w:sz="4" w:space="0" w:color="000000"/>
              <w:right w:val="single" w:sz="4" w:space="0" w:color="000000"/>
            </w:tcBorders>
            <w:shd w:val="clear" w:color="auto" w:fill="auto"/>
          </w:tcPr>
          <w:p w14:paraId="728A800B" w14:textId="6CFF20E8" w:rsidR="00D423CB" w:rsidRDefault="008D56A5">
            <w:pPr>
              <w:jc w:val="right"/>
            </w:pPr>
            <w:r>
              <w:rPr>
                <w:lang w:val="uk-UA"/>
              </w:rPr>
              <w:t>10</w:t>
            </w:r>
          </w:p>
        </w:tc>
      </w:tr>
      <w:tr w:rsidR="00D93406" w14:paraId="6833C6B0" w14:textId="77777777">
        <w:tc>
          <w:tcPr>
            <w:tcW w:w="709" w:type="dxa"/>
            <w:tcBorders>
              <w:top w:val="single" w:sz="4" w:space="0" w:color="000000"/>
              <w:left w:val="single" w:sz="4" w:space="0" w:color="000000"/>
              <w:bottom w:val="single" w:sz="4" w:space="0" w:color="000000"/>
              <w:right w:val="single" w:sz="4" w:space="0" w:color="000000"/>
            </w:tcBorders>
            <w:shd w:val="clear" w:color="auto" w:fill="auto"/>
          </w:tcPr>
          <w:p w14:paraId="6B07769B" w14:textId="77777777" w:rsidR="00D93406" w:rsidRDefault="00D93406">
            <w:pPr>
              <w:snapToGrid w:val="0"/>
              <w:jc w:val="center"/>
              <w:rPr>
                <w:sz w:val="24"/>
                <w:szCs w:val="28"/>
                <w:lang w:val="uk-UA"/>
              </w:rPr>
            </w:pPr>
          </w:p>
        </w:tc>
        <w:tc>
          <w:tcPr>
            <w:tcW w:w="7087" w:type="dxa"/>
            <w:tcBorders>
              <w:top w:val="single" w:sz="4" w:space="0" w:color="000000"/>
              <w:left w:val="single" w:sz="4" w:space="0" w:color="000000"/>
              <w:bottom w:val="single" w:sz="4" w:space="0" w:color="000000"/>
              <w:right w:val="single" w:sz="4" w:space="0" w:color="000000"/>
            </w:tcBorders>
            <w:shd w:val="clear" w:color="auto" w:fill="auto"/>
          </w:tcPr>
          <w:p w14:paraId="185E12F8" w14:textId="77777777" w:rsidR="00D93406" w:rsidRDefault="00D93406">
            <w:pPr>
              <w:jc w:val="center"/>
            </w:pPr>
            <w:r>
              <w:rPr>
                <w:b/>
                <w:szCs w:val="28"/>
                <w:lang w:val="uk-UA"/>
              </w:rPr>
              <w:t>Разом</w:t>
            </w:r>
          </w:p>
        </w:tc>
        <w:tc>
          <w:tcPr>
            <w:tcW w:w="1560" w:type="dxa"/>
            <w:tcBorders>
              <w:top w:val="single" w:sz="4" w:space="0" w:color="000000"/>
              <w:left w:val="single" w:sz="4" w:space="0" w:color="000000"/>
              <w:bottom w:val="single" w:sz="4" w:space="0" w:color="000000"/>
              <w:right w:val="single" w:sz="4" w:space="0" w:color="000000"/>
            </w:tcBorders>
            <w:shd w:val="clear" w:color="auto" w:fill="auto"/>
          </w:tcPr>
          <w:p w14:paraId="6C0A74E8" w14:textId="0A0C2AF3" w:rsidR="00D93406" w:rsidRPr="00D423CB" w:rsidRDefault="00D423CB">
            <w:pPr>
              <w:jc w:val="center"/>
              <w:rPr>
                <w:lang w:val="en-US"/>
              </w:rPr>
            </w:pPr>
            <w:r>
              <w:rPr>
                <w:szCs w:val="28"/>
                <w:lang w:val="en-US"/>
              </w:rPr>
              <w:t>90</w:t>
            </w:r>
          </w:p>
        </w:tc>
      </w:tr>
    </w:tbl>
    <w:p w14:paraId="255A490C" w14:textId="77777777" w:rsidR="00D93406" w:rsidRDefault="00D93406">
      <w:pPr>
        <w:pStyle w:val="Heading1"/>
      </w:pPr>
      <w:r>
        <w:t>Індивідуальні завдання</w:t>
      </w:r>
    </w:p>
    <w:p w14:paraId="13B1158C" w14:textId="77777777" w:rsidR="00D93406" w:rsidRPr="0053538D" w:rsidRDefault="00D93406">
      <w:pPr>
        <w:ind w:firstLine="567"/>
        <w:jc w:val="both"/>
      </w:pPr>
      <w:r w:rsidRPr="00D423CB">
        <w:rPr>
          <w:szCs w:val="28"/>
          <w:lang w:val="uk-UA"/>
        </w:rPr>
        <w:t>Робочим планом передбачено виконання розрахунково-графічної роботи. Докладна інформація щодо змісту, варіантів завдань, порядку оформлення та захисту курсової роботи міститься в методичних рекомендаціях.</w:t>
      </w:r>
      <w:r w:rsidRPr="0053538D">
        <w:rPr>
          <w:szCs w:val="28"/>
          <w:lang w:val="uk-UA"/>
        </w:rPr>
        <w:t xml:space="preserve"> </w:t>
      </w:r>
    </w:p>
    <w:p w14:paraId="0B945A94" w14:textId="77777777" w:rsidR="00D93406" w:rsidRDefault="00D93406">
      <w:pPr>
        <w:pStyle w:val="Heading1"/>
      </w:pPr>
      <w:r>
        <w:t>Методи контролю</w:t>
      </w:r>
    </w:p>
    <w:p w14:paraId="55639484" w14:textId="77777777" w:rsidR="00D93406" w:rsidRDefault="00D93406" w:rsidP="009E1459">
      <w:pPr>
        <w:ind w:firstLine="864"/>
        <w:jc w:val="both"/>
      </w:pPr>
      <w:r>
        <w:rPr>
          <w:lang w:val="uk-UA"/>
        </w:rPr>
        <w:t>Поточний контроль проводиться шляхом спілкування із студентами під час лекцій, рішення задач під час практичних занять та консультацій, а також опитувань студентів під час захисту лабораторних робіт [13.1, 13.3 – 13.5].</w:t>
      </w:r>
    </w:p>
    <w:p w14:paraId="684560FF" w14:textId="77777777" w:rsidR="00D93406" w:rsidRDefault="00D93406" w:rsidP="009E1459">
      <w:pPr>
        <w:ind w:firstLine="864"/>
        <w:jc w:val="both"/>
      </w:pPr>
      <w:r>
        <w:rPr>
          <w:lang w:val="uk-UA"/>
        </w:rPr>
        <w:t xml:space="preserve">За темами наприкінці п’ятого та десятого тижнів семестру проводяться самостійні роботи. Варіанти завдань до </w:t>
      </w:r>
      <w:bookmarkStart w:id="2" w:name="OLE_LINK9"/>
      <w:bookmarkStart w:id="3" w:name="OLE_LINK10"/>
      <w:r>
        <w:rPr>
          <w:lang w:val="uk-UA"/>
        </w:rPr>
        <w:t xml:space="preserve">самостійних </w:t>
      </w:r>
      <w:bookmarkEnd w:id="2"/>
      <w:bookmarkEnd w:id="3"/>
      <w:r>
        <w:rPr>
          <w:lang w:val="uk-UA"/>
        </w:rPr>
        <w:t xml:space="preserve">та контрольної роботи знаходяться у пакеті документів на дисципліну. Кожне завдання містить теоретичне запитання та практичне (задачу). За результатами самостійних та контрольної роботи виставляються модульні оцінки, причому бали, які набрані студентом під час поточного контролю, дораховуються до модульних оцінок. Підсумкові оцінки поточного контролю доводяться до відома студентів до початку сесії. Студенти, які повністю виконали навчальний план з дисципліни і за результатами поточного контролю отримали </w:t>
      </w:r>
      <w:r w:rsidRPr="00D423CB">
        <w:rPr>
          <w:lang w:val="uk-UA"/>
        </w:rPr>
        <w:t>60</w:t>
      </w:r>
      <w:r>
        <w:rPr>
          <w:lang w:val="uk-UA"/>
        </w:rPr>
        <w:t xml:space="preserve"> балів, можуть залишити набрану кількість балів, як підсумкову семестрову оцінку.</w:t>
      </w:r>
    </w:p>
    <w:p w14:paraId="48A6F6B2" w14:textId="77777777" w:rsidR="00D93406" w:rsidRDefault="00D93406" w:rsidP="009E1459">
      <w:pPr>
        <w:ind w:firstLine="864"/>
        <w:jc w:val="both"/>
      </w:pPr>
      <w:r>
        <w:rPr>
          <w:lang w:val="uk-UA"/>
        </w:rPr>
        <w:t xml:space="preserve">У випадку, якщо студент хоче підвищити оцінку, отриману за балами, набраними протягом семестру, він складає екзамен з двома питаннями: одним теоретичним та одним практичним. До екзаменаційної відомості виставляються оцінки поточного контролю, до яких дораховується сума балів, набраних за результатами заліку. На заліку студенту пропонуються два питання: теоретичне (до 15 балів) та практичне (до 25 балів). Питання до заліку знаходяться в методичних вказівках до самостійної роботи студентів </w:t>
      </w:r>
      <w:r w:rsidRPr="00D423CB">
        <w:t>[13</w:t>
      </w:r>
      <w:r w:rsidRPr="00D423CB">
        <w:rPr>
          <w:lang w:val="uk-UA"/>
        </w:rPr>
        <w:t>.6</w:t>
      </w:r>
      <w:r w:rsidRPr="00D423CB">
        <w:t>]</w:t>
      </w:r>
      <w:r w:rsidRPr="00D423CB">
        <w:rPr>
          <w:lang w:val="uk-UA"/>
        </w:rPr>
        <w:t>.</w:t>
      </w:r>
    </w:p>
    <w:p w14:paraId="4852DF42" w14:textId="43168F82" w:rsidR="00D93406" w:rsidRDefault="00D93406" w:rsidP="009E1459">
      <w:pPr>
        <w:ind w:firstLine="864"/>
        <w:jc w:val="both"/>
      </w:pPr>
      <w:r>
        <w:rPr>
          <w:lang w:val="uk-UA"/>
        </w:rPr>
        <w:t xml:space="preserve">За результатами </w:t>
      </w:r>
      <w:r w:rsidR="00D423CB">
        <w:t>поточного</w:t>
      </w:r>
      <w:r>
        <w:rPr>
          <w:lang w:val="uk-UA"/>
        </w:rPr>
        <w:t xml:space="preserve"> семестру в екзаменаційну відомість виставляються оцінки поточного контролю, до яких дораховується сума балів, набраних за результатами екзамену. На екзамені студенту пропонуються два питання: теоретичне (до 15 балів) та практичне (до 25 балів). Екзаменаційні білети знаходяться в пакеті документів на дисципліну.</w:t>
      </w:r>
    </w:p>
    <w:p w14:paraId="2E4BC397" w14:textId="77777777" w:rsidR="00D93406" w:rsidRPr="00737842" w:rsidRDefault="00D93406" w:rsidP="009E1459">
      <w:pPr>
        <w:ind w:firstLine="864"/>
        <w:jc w:val="both"/>
        <w:rPr>
          <w:lang w:val="uk-UA"/>
        </w:rPr>
      </w:pPr>
      <w:r>
        <w:rPr>
          <w:lang w:val="uk-UA"/>
        </w:rPr>
        <w:t>Набрана кількість балів переводиться у семестрову оцінку відповідно до шкали оцінювання, що наведена в наступному розділі.</w:t>
      </w:r>
      <w:r>
        <w:rPr>
          <w:spacing w:val="-10"/>
          <w:szCs w:val="28"/>
          <w:lang w:val="uk-UA"/>
        </w:rPr>
        <w:t xml:space="preserve"> </w:t>
      </w:r>
      <w:r>
        <w:rPr>
          <w:lang w:val="uk-UA"/>
        </w:rPr>
        <w:t>Усі колізії, пов’язані із несвоєчасним отриманням семестрової оцінки, вирішуються відповідно до Положення про оцінювання студентів.</w:t>
      </w:r>
    </w:p>
    <w:p w14:paraId="70EF7DE6" w14:textId="77777777" w:rsidR="00D93406" w:rsidRDefault="00D93406">
      <w:pPr>
        <w:pStyle w:val="Heading1"/>
        <w:spacing w:after="0"/>
        <w:ind w:left="431" w:hanging="431"/>
      </w:pPr>
      <w:r>
        <w:lastRenderedPageBreak/>
        <w:t>Розподіл балів, які отримують студенти</w:t>
      </w:r>
    </w:p>
    <w:tbl>
      <w:tblPr>
        <w:tblW w:w="0" w:type="auto"/>
        <w:tblInd w:w="91" w:type="dxa"/>
        <w:tblLayout w:type="fixed"/>
        <w:tblLook w:val="0000" w:firstRow="0" w:lastRow="0" w:firstColumn="0" w:lastColumn="0" w:noHBand="0" w:noVBand="0"/>
      </w:tblPr>
      <w:tblGrid>
        <w:gridCol w:w="8566"/>
        <w:gridCol w:w="1454"/>
      </w:tblGrid>
      <w:tr w:rsidR="00D93406" w14:paraId="44B7CBFC" w14:textId="77777777">
        <w:trPr>
          <w:trHeight w:val="390"/>
        </w:trPr>
        <w:tc>
          <w:tcPr>
            <w:tcW w:w="10020" w:type="dxa"/>
            <w:gridSpan w:val="2"/>
            <w:tcBorders>
              <w:bottom w:val="single" w:sz="8" w:space="0" w:color="000000"/>
            </w:tcBorders>
            <w:shd w:val="clear" w:color="auto" w:fill="auto"/>
            <w:vAlign w:val="bottom"/>
          </w:tcPr>
          <w:p w14:paraId="2EBDDC43" w14:textId="77777777" w:rsidR="00D93406" w:rsidRDefault="00D93406">
            <w:pPr>
              <w:jc w:val="center"/>
            </w:pPr>
            <w:bookmarkStart w:id="4" w:name="RANGE!A1%253AD33"/>
            <w:r>
              <w:rPr>
                <w:b/>
                <w:szCs w:val="28"/>
                <w:lang w:val="uk-UA"/>
              </w:rPr>
              <w:t>Поточний контроль за модулями</w:t>
            </w:r>
            <w:bookmarkEnd w:id="4"/>
          </w:p>
        </w:tc>
      </w:tr>
      <w:tr w:rsidR="00D93406" w14:paraId="4DA0B125" w14:textId="77777777">
        <w:trPr>
          <w:trHeight w:val="322"/>
        </w:trPr>
        <w:tc>
          <w:tcPr>
            <w:tcW w:w="8566" w:type="dxa"/>
            <w:vMerge w:val="restart"/>
            <w:tcBorders>
              <w:top w:val="single" w:sz="8" w:space="0" w:color="000000"/>
              <w:left w:val="single" w:sz="8" w:space="0" w:color="000000"/>
              <w:bottom w:val="single" w:sz="8" w:space="0" w:color="000000"/>
              <w:right w:val="single" w:sz="8" w:space="0" w:color="000000"/>
            </w:tcBorders>
            <w:shd w:val="clear" w:color="auto" w:fill="auto"/>
            <w:vAlign w:val="center"/>
          </w:tcPr>
          <w:p w14:paraId="5A194DA0" w14:textId="77777777" w:rsidR="00D93406" w:rsidRDefault="00D93406">
            <w:pPr>
              <w:jc w:val="center"/>
            </w:pPr>
            <w:r>
              <w:rPr>
                <w:b/>
                <w:bCs/>
                <w:szCs w:val="28"/>
                <w:lang w:val="uk-UA"/>
              </w:rPr>
              <w:t>Модуль за тематичним планом дисципліни та форма контролю</w:t>
            </w:r>
          </w:p>
        </w:tc>
        <w:tc>
          <w:tcPr>
            <w:tcW w:w="1454" w:type="dxa"/>
            <w:vMerge w:val="restart"/>
            <w:tcBorders>
              <w:top w:val="single" w:sz="8" w:space="0" w:color="000000"/>
              <w:left w:val="single" w:sz="8" w:space="0" w:color="000000"/>
              <w:bottom w:val="single" w:sz="8" w:space="0" w:color="000000"/>
              <w:right w:val="single" w:sz="8" w:space="0" w:color="000000"/>
            </w:tcBorders>
            <w:shd w:val="clear" w:color="auto" w:fill="auto"/>
            <w:vAlign w:val="bottom"/>
          </w:tcPr>
          <w:p w14:paraId="17C3CD1E" w14:textId="77777777" w:rsidR="00D93406" w:rsidRDefault="00D93406">
            <w:pPr>
              <w:jc w:val="center"/>
            </w:pPr>
            <w:r>
              <w:rPr>
                <w:b/>
                <w:bCs/>
                <w:sz w:val="24"/>
                <w:lang w:val="uk-UA"/>
              </w:rPr>
              <w:t>Кількість балів</w:t>
            </w:r>
          </w:p>
        </w:tc>
      </w:tr>
      <w:tr w:rsidR="00D93406" w14:paraId="1E47B417" w14:textId="77777777">
        <w:trPr>
          <w:trHeight w:val="322"/>
        </w:trPr>
        <w:tc>
          <w:tcPr>
            <w:tcW w:w="8566" w:type="dxa"/>
            <w:vMerge/>
            <w:tcBorders>
              <w:top w:val="single" w:sz="8" w:space="0" w:color="000000"/>
              <w:left w:val="single" w:sz="8" w:space="0" w:color="000000"/>
              <w:bottom w:val="single" w:sz="8" w:space="0" w:color="000000"/>
              <w:right w:val="single" w:sz="8" w:space="0" w:color="000000"/>
            </w:tcBorders>
            <w:shd w:val="clear" w:color="auto" w:fill="auto"/>
            <w:vAlign w:val="center"/>
          </w:tcPr>
          <w:p w14:paraId="28B8A997" w14:textId="77777777" w:rsidR="00D93406" w:rsidRDefault="00D93406">
            <w:pPr>
              <w:snapToGrid w:val="0"/>
              <w:rPr>
                <w:b/>
                <w:bCs/>
                <w:sz w:val="20"/>
                <w:szCs w:val="28"/>
                <w:lang w:val="uk-UA"/>
              </w:rPr>
            </w:pPr>
          </w:p>
        </w:tc>
        <w:tc>
          <w:tcPr>
            <w:tcW w:w="1454" w:type="dxa"/>
            <w:vMerge/>
            <w:tcBorders>
              <w:top w:val="single" w:sz="8" w:space="0" w:color="000000"/>
              <w:left w:val="single" w:sz="8" w:space="0" w:color="000000"/>
              <w:bottom w:val="single" w:sz="8" w:space="0" w:color="000000"/>
              <w:right w:val="single" w:sz="8" w:space="0" w:color="000000"/>
            </w:tcBorders>
            <w:shd w:val="clear" w:color="auto" w:fill="auto"/>
            <w:vAlign w:val="bottom"/>
          </w:tcPr>
          <w:p w14:paraId="4F4ED4D4" w14:textId="77777777" w:rsidR="00D93406" w:rsidRDefault="00D93406">
            <w:pPr>
              <w:snapToGrid w:val="0"/>
              <w:rPr>
                <w:b/>
                <w:bCs/>
                <w:sz w:val="24"/>
                <w:szCs w:val="28"/>
                <w:lang w:val="uk-UA"/>
              </w:rPr>
            </w:pPr>
          </w:p>
        </w:tc>
      </w:tr>
      <w:tr w:rsidR="008A45FE" w14:paraId="70B7DF5B" w14:textId="77777777" w:rsidTr="00817BB0">
        <w:trPr>
          <w:trHeight w:val="330"/>
        </w:trPr>
        <w:tc>
          <w:tcPr>
            <w:tcW w:w="8566" w:type="dxa"/>
            <w:tcBorders>
              <w:top w:val="single" w:sz="8" w:space="0" w:color="000000"/>
              <w:left w:val="single" w:sz="8" w:space="0" w:color="000000"/>
              <w:bottom w:val="single" w:sz="8" w:space="0" w:color="000000"/>
              <w:right w:val="single" w:sz="8" w:space="0" w:color="000000"/>
            </w:tcBorders>
            <w:shd w:val="clear" w:color="auto" w:fill="auto"/>
          </w:tcPr>
          <w:p w14:paraId="3FD49F7C" w14:textId="77777777" w:rsidR="008A45FE" w:rsidRDefault="008A45FE">
            <w:r>
              <w:rPr>
                <w:b/>
                <w:bCs/>
                <w:sz w:val="24"/>
                <w:lang w:val="uk-UA"/>
              </w:rPr>
              <w:t>Змістовий модуль 1. Назва модуля 1</w:t>
            </w:r>
          </w:p>
        </w:tc>
        <w:tc>
          <w:tcPr>
            <w:tcW w:w="1454" w:type="dxa"/>
            <w:tcBorders>
              <w:bottom w:val="single" w:sz="8" w:space="0" w:color="000000"/>
              <w:right w:val="single" w:sz="8" w:space="0" w:color="000000"/>
            </w:tcBorders>
            <w:shd w:val="clear" w:color="auto" w:fill="auto"/>
          </w:tcPr>
          <w:p w14:paraId="59DF9083" w14:textId="6A981BF6" w:rsidR="008A45FE" w:rsidRDefault="008A45FE">
            <w:pPr>
              <w:jc w:val="both"/>
            </w:pPr>
            <w:r>
              <w:t>0 … 100</w:t>
            </w:r>
          </w:p>
        </w:tc>
      </w:tr>
      <w:tr w:rsidR="008A45FE" w14:paraId="6987E524" w14:textId="77777777" w:rsidTr="00B100C6">
        <w:trPr>
          <w:trHeight w:val="330"/>
        </w:trPr>
        <w:tc>
          <w:tcPr>
            <w:tcW w:w="8566" w:type="dxa"/>
            <w:tcBorders>
              <w:top w:val="single" w:sz="8" w:space="0" w:color="000000"/>
              <w:left w:val="single" w:sz="8" w:space="0" w:color="000000"/>
              <w:bottom w:val="single" w:sz="8" w:space="0" w:color="000000"/>
              <w:right w:val="single" w:sz="8" w:space="0" w:color="000000"/>
            </w:tcBorders>
            <w:shd w:val="clear" w:color="auto" w:fill="auto"/>
          </w:tcPr>
          <w:p w14:paraId="761A7E1C" w14:textId="77777777" w:rsidR="008A45FE" w:rsidRPr="00D423CB" w:rsidRDefault="008A45FE" w:rsidP="00D423CB">
            <w:pPr>
              <w:numPr>
                <w:ilvl w:val="0"/>
                <w:numId w:val="7"/>
              </w:numPr>
              <w:rPr>
                <w:sz w:val="24"/>
                <w:lang w:val="uk-UA"/>
              </w:rPr>
            </w:pPr>
            <w:r w:rsidRPr="00D423CB">
              <w:rPr>
                <w:sz w:val="24"/>
                <w:lang w:val="uk-UA"/>
              </w:rPr>
              <w:t>Підготовленість до лабораторних робіт, самостійність та своєчасність їх виконання, відповіді на захисті</w:t>
            </w:r>
          </w:p>
          <w:p w14:paraId="7164F8F9" w14:textId="77777777" w:rsidR="008A45FE" w:rsidRPr="00D423CB" w:rsidRDefault="008A45FE" w:rsidP="00D423CB">
            <w:pPr>
              <w:numPr>
                <w:ilvl w:val="0"/>
                <w:numId w:val="7"/>
              </w:numPr>
              <w:rPr>
                <w:sz w:val="24"/>
                <w:lang w:val="uk-UA"/>
              </w:rPr>
            </w:pPr>
            <w:r w:rsidRPr="00D423CB">
              <w:rPr>
                <w:sz w:val="24"/>
                <w:lang w:val="uk-UA"/>
              </w:rPr>
              <w:t>Виконання та захист РГР.</w:t>
            </w:r>
          </w:p>
          <w:p w14:paraId="645EEFD1" w14:textId="77777777" w:rsidR="008A45FE" w:rsidRPr="00D423CB" w:rsidRDefault="008A45FE" w:rsidP="00D423CB">
            <w:pPr>
              <w:numPr>
                <w:ilvl w:val="0"/>
                <w:numId w:val="7"/>
              </w:numPr>
              <w:rPr>
                <w:sz w:val="24"/>
                <w:lang w:val="uk-UA"/>
              </w:rPr>
            </w:pPr>
            <w:r w:rsidRPr="00D423CB">
              <w:rPr>
                <w:sz w:val="24"/>
                <w:lang w:val="uk-UA"/>
              </w:rPr>
              <w:t>Фінальний іспит.</w:t>
            </w:r>
          </w:p>
          <w:p w14:paraId="04312FFE" w14:textId="49B04B96" w:rsidR="008A45FE" w:rsidRPr="00D423CB" w:rsidRDefault="008A45FE" w:rsidP="00D423CB">
            <w:pPr>
              <w:rPr>
                <w:sz w:val="24"/>
                <w:lang w:val="uk-UA"/>
              </w:rPr>
            </w:pPr>
          </w:p>
        </w:tc>
        <w:tc>
          <w:tcPr>
            <w:tcW w:w="1454" w:type="dxa"/>
            <w:tcBorders>
              <w:bottom w:val="single" w:sz="8" w:space="0" w:color="000000"/>
              <w:right w:val="single" w:sz="8" w:space="0" w:color="000000"/>
            </w:tcBorders>
            <w:shd w:val="clear" w:color="auto" w:fill="auto"/>
          </w:tcPr>
          <w:p w14:paraId="2BC95F55" w14:textId="77777777" w:rsidR="008A45FE" w:rsidRDefault="008A45FE" w:rsidP="008A45FE">
            <w:pPr>
              <w:jc w:val="both"/>
              <w:rPr>
                <w:sz w:val="24"/>
                <w:lang w:val="uk-UA"/>
              </w:rPr>
            </w:pPr>
            <w:r>
              <w:rPr>
                <w:sz w:val="24"/>
                <w:lang w:val="uk-UA"/>
              </w:rPr>
              <w:t>0 … 40</w:t>
            </w:r>
          </w:p>
          <w:p w14:paraId="2C35E22F" w14:textId="77777777" w:rsidR="008A45FE" w:rsidRDefault="008A45FE" w:rsidP="008A45FE">
            <w:pPr>
              <w:jc w:val="both"/>
              <w:rPr>
                <w:sz w:val="24"/>
                <w:lang w:val="uk-UA"/>
              </w:rPr>
            </w:pPr>
          </w:p>
          <w:p w14:paraId="39EE8345" w14:textId="77777777" w:rsidR="008A45FE" w:rsidRDefault="008A45FE" w:rsidP="008A45FE">
            <w:pPr>
              <w:jc w:val="both"/>
              <w:rPr>
                <w:sz w:val="24"/>
                <w:lang w:val="uk-UA"/>
              </w:rPr>
            </w:pPr>
            <w:r>
              <w:rPr>
                <w:sz w:val="24"/>
                <w:lang w:val="uk-UA"/>
              </w:rPr>
              <w:t>0 … 20</w:t>
            </w:r>
          </w:p>
          <w:p w14:paraId="2FB262E0" w14:textId="57BE79CB" w:rsidR="008A45FE" w:rsidRPr="008A45FE" w:rsidRDefault="008A45FE" w:rsidP="008A45FE">
            <w:pPr>
              <w:jc w:val="both"/>
              <w:rPr>
                <w:sz w:val="24"/>
                <w:lang w:val="uk-UA"/>
              </w:rPr>
            </w:pPr>
            <w:r>
              <w:rPr>
                <w:sz w:val="24"/>
                <w:lang w:val="uk-UA"/>
              </w:rPr>
              <w:t>0 … 40</w:t>
            </w:r>
          </w:p>
        </w:tc>
      </w:tr>
    </w:tbl>
    <w:p w14:paraId="73C215D4" w14:textId="77777777" w:rsidR="00D93406" w:rsidRDefault="00D93406">
      <w:pPr>
        <w:jc w:val="both"/>
        <w:rPr>
          <w:sz w:val="2"/>
          <w:szCs w:val="2"/>
          <w:lang w:val="uk-UA"/>
        </w:rPr>
      </w:pPr>
    </w:p>
    <w:p w14:paraId="77CC4A57" w14:textId="77777777" w:rsidR="00D93406" w:rsidRDefault="00D93406">
      <w:pPr>
        <w:jc w:val="both"/>
        <w:rPr>
          <w:sz w:val="2"/>
          <w:szCs w:val="2"/>
          <w:lang w:val="uk-UA"/>
        </w:rPr>
      </w:pPr>
    </w:p>
    <w:p w14:paraId="734CF432" w14:textId="77777777" w:rsidR="00D93406" w:rsidRDefault="00D93406">
      <w:pPr>
        <w:keepNext/>
        <w:spacing w:before="240"/>
        <w:ind w:left="431" w:hanging="431"/>
        <w:jc w:val="center"/>
        <w:outlineLvl w:val="0"/>
      </w:pPr>
      <w:r>
        <w:rPr>
          <w:b/>
          <w:bCs/>
          <w:lang w:val="uk-UA"/>
        </w:rPr>
        <w:t>Шкала оцінювання: національна</w:t>
      </w:r>
      <w:r>
        <w:t xml:space="preserve"> та ECTS</w:t>
      </w:r>
    </w:p>
    <w:tbl>
      <w:tblPr>
        <w:tblW w:w="0" w:type="auto"/>
        <w:tblInd w:w="250" w:type="dxa"/>
        <w:tblLayout w:type="fixed"/>
        <w:tblLook w:val="0000" w:firstRow="0" w:lastRow="0" w:firstColumn="0" w:lastColumn="0" w:noHBand="0" w:noVBand="0"/>
      </w:tblPr>
      <w:tblGrid>
        <w:gridCol w:w="2137"/>
        <w:gridCol w:w="1357"/>
        <w:gridCol w:w="3168"/>
        <w:gridCol w:w="2694"/>
      </w:tblGrid>
      <w:tr w:rsidR="00D93406" w14:paraId="56520F1D" w14:textId="77777777">
        <w:trPr>
          <w:trHeight w:val="450"/>
        </w:trPr>
        <w:tc>
          <w:tcPr>
            <w:tcW w:w="2137"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6A412776" w14:textId="77777777" w:rsidR="00D93406" w:rsidRDefault="00D93406">
            <w:pPr>
              <w:jc w:val="center"/>
            </w:pPr>
            <w:r>
              <w:rPr>
                <w:b/>
                <w:sz w:val="26"/>
                <w:szCs w:val="26"/>
                <w:lang w:val="uk-UA"/>
              </w:rPr>
              <w:t>Сума балів за всі види навчальної діяльності</w:t>
            </w:r>
          </w:p>
        </w:tc>
        <w:tc>
          <w:tcPr>
            <w:tcW w:w="1357"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6093B919" w14:textId="77777777" w:rsidR="00D93406" w:rsidRDefault="00D93406">
            <w:pPr>
              <w:jc w:val="center"/>
            </w:pPr>
            <w:r>
              <w:rPr>
                <w:b/>
                <w:sz w:val="26"/>
                <w:szCs w:val="26"/>
                <w:lang w:val="uk-UA"/>
              </w:rPr>
              <w:t>Оцінка ECTS</w:t>
            </w:r>
          </w:p>
        </w:tc>
        <w:tc>
          <w:tcPr>
            <w:tcW w:w="5862"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1E30EF1E" w14:textId="77777777" w:rsidR="00D93406" w:rsidRDefault="00D93406">
            <w:pPr>
              <w:jc w:val="center"/>
            </w:pPr>
            <w:r>
              <w:rPr>
                <w:b/>
                <w:sz w:val="26"/>
                <w:szCs w:val="26"/>
                <w:lang w:val="uk-UA"/>
              </w:rPr>
              <w:t>Оцінка за національною шкалою</w:t>
            </w:r>
          </w:p>
        </w:tc>
      </w:tr>
      <w:tr w:rsidR="00D93406" w14:paraId="4E6B68B7" w14:textId="77777777">
        <w:trPr>
          <w:trHeight w:val="450"/>
        </w:trPr>
        <w:tc>
          <w:tcPr>
            <w:tcW w:w="2137"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251AB4BD" w14:textId="77777777" w:rsidR="00D93406" w:rsidRDefault="00D93406">
            <w:pPr>
              <w:snapToGrid w:val="0"/>
              <w:jc w:val="center"/>
              <w:rPr>
                <w:b/>
                <w:sz w:val="26"/>
                <w:szCs w:val="26"/>
                <w:lang w:val="uk-UA"/>
              </w:rPr>
            </w:pPr>
          </w:p>
        </w:tc>
        <w:tc>
          <w:tcPr>
            <w:tcW w:w="1357"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0C946B0A" w14:textId="77777777" w:rsidR="00D93406" w:rsidRDefault="00D93406">
            <w:pPr>
              <w:snapToGrid w:val="0"/>
              <w:jc w:val="center"/>
              <w:rPr>
                <w:b/>
                <w:sz w:val="26"/>
                <w:szCs w:val="26"/>
                <w:lang w:val="uk-UA"/>
              </w:rPr>
            </w:pPr>
          </w:p>
        </w:tc>
        <w:tc>
          <w:tcPr>
            <w:tcW w:w="31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4DB10D6" w14:textId="77777777" w:rsidR="00D93406" w:rsidRDefault="00D93406">
            <w:pPr>
              <w:ind w:right="-144"/>
            </w:pPr>
            <w:r>
              <w:rPr>
                <w:b/>
                <w:sz w:val="26"/>
                <w:szCs w:val="26"/>
                <w:lang w:val="uk-UA"/>
              </w:rPr>
              <w:t>для екзамену, курсової роботи</w:t>
            </w:r>
          </w:p>
        </w:tc>
        <w:tc>
          <w:tcPr>
            <w:tcW w:w="2694" w:type="dxa"/>
            <w:tcBorders>
              <w:top w:val="single" w:sz="4" w:space="0" w:color="000000"/>
              <w:left w:val="single" w:sz="4" w:space="0" w:color="000000"/>
              <w:bottom w:val="single" w:sz="4" w:space="0" w:color="000000"/>
              <w:right w:val="single" w:sz="4" w:space="0" w:color="000000"/>
            </w:tcBorders>
            <w:shd w:val="clear" w:color="auto" w:fill="auto"/>
          </w:tcPr>
          <w:p w14:paraId="5321B00B" w14:textId="77777777" w:rsidR="00D93406" w:rsidRDefault="00D93406">
            <w:pPr>
              <w:jc w:val="center"/>
            </w:pPr>
            <w:r>
              <w:rPr>
                <w:b/>
                <w:sz w:val="26"/>
                <w:szCs w:val="26"/>
                <w:lang w:val="uk-UA"/>
              </w:rPr>
              <w:t>для заліку</w:t>
            </w:r>
          </w:p>
        </w:tc>
      </w:tr>
      <w:tr w:rsidR="00D93406" w14:paraId="49BE8878" w14:textId="77777777">
        <w:tc>
          <w:tcPr>
            <w:tcW w:w="213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99D22B4" w14:textId="77777777" w:rsidR="00D93406" w:rsidRDefault="00D93406">
            <w:pPr>
              <w:ind w:left="180"/>
              <w:jc w:val="center"/>
            </w:pPr>
            <w:r>
              <w:rPr>
                <w:sz w:val="26"/>
                <w:szCs w:val="26"/>
                <w:lang w:val="uk-UA"/>
              </w:rPr>
              <w:t>90 – 100</w:t>
            </w:r>
          </w:p>
        </w:tc>
        <w:tc>
          <w:tcPr>
            <w:tcW w:w="135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C490E48" w14:textId="77777777" w:rsidR="00D93406" w:rsidRDefault="00D93406">
            <w:pPr>
              <w:jc w:val="center"/>
            </w:pPr>
            <w:r>
              <w:rPr>
                <w:b/>
                <w:sz w:val="26"/>
                <w:szCs w:val="26"/>
                <w:lang w:val="uk-UA"/>
              </w:rPr>
              <w:t>А</w:t>
            </w:r>
          </w:p>
        </w:tc>
        <w:tc>
          <w:tcPr>
            <w:tcW w:w="31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9B5D784" w14:textId="77777777" w:rsidR="00D93406" w:rsidRDefault="00D93406">
            <w:pPr>
              <w:jc w:val="center"/>
            </w:pPr>
            <w:r>
              <w:rPr>
                <w:sz w:val="26"/>
                <w:szCs w:val="26"/>
                <w:lang w:val="uk-UA"/>
              </w:rPr>
              <w:t>відмінно</w:t>
            </w:r>
          </w:p>
        </w:tc>
        <w:tc>
          <w:tcPr>
            <w:tcW w:w="2694" w:type="dxa"/>
            <w:vMerge w:val="restart"/>
            <w:tcBorders>
              <w:top w:val="single" w:sz="4" w:space="0" w:color="000000"/>
              <w:left w:val="single" w:sz="4" w:space="0" w:color="000000"/>
              <w:bottom w:val="single" w:sz="4" w:space="0" w:color="000000"/>
              <w:right w:val="single" w:sz="4" w:space="0" w:color="000000"/>
            </w:tcBorders>
            <w:shd w:val="clear" w:color="auto" w:fill="auto"/>
          </w:tcPr>
          <w:p w14:paraId="6019CA6D" w14:textId="77777777" w:rsidR="00D93406" w:rsidRDefault="00D93406">
            <w:pPr>
              <w:snapToGrid w:val="0"/>
              <w:jc w:val="center"/>
              <w:rPr>
                <w:sz w:val="26"/>
                <w:szCs w:val="26"/>
                <w:lang w:val="uk-UA"/>
              </w:rPr>
            </w:pPr>
          </w:p>
          <w:p w14:paraId="5877B1E1" w14:textId="77777777" w:rsidR="00D93406" w:rsidRDefault="00D93406">
            <w:pPr>
              <w:jc w:val="center"/>
              <w:rPr>
                <w:sz w:val="26"/>
                <w:szCs w:val="26"/>
                <w:lang w:val="uk-UA"/>
              </w:rPr>
            </w:pPr>
          </w:p>
          <w:p w14:paraId="02EFEF5E" w14:textId="77777777" w:rsidR="00D93406" w:rsidRDefault="00D93406">
            <w:pPr>
              <w:jc w:val="center"/>
            </w:pPr>
            <w:r>
              <w:rPr>
                <w:sz w:val="26"/>
                <w:szCs w:val="26"/>
                <w:lang w:val="uk-UA"/>
              </w:rPr>
              <w:t>зараховано</w:t>
            </w:r>
          </w:p>
        </w:tc>
      </w:tr>
      <w:tr w:rsidR="00D93406" w14:paraId="13A8558D" w14:textId="77777777">
        <w:trPr>
          <w:trHeight w:val="194"/>
        </w:trPr>
        <w:tc>
          <w:tcPr>
            <w:tcW w:w="213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D863A97" w14:textId="77777777" w:rsidR="00D93406" w:rsidRDefault="00D93406">
            <w:pPr>
              <w:ind w:left="180"/>
              <w:jc w:val="center"/>
            </w:pPr>
            <w:r>
              <w:rPr>
                <w:sz w:val="26"/>
                <w:szCs w:val="26"/>
                <w:lang w:val="uk-UA"/>
              </w:rPr>
              <w:t>82-89</w:t>
            </w:r>
          </w:p>
        </w:tc>
        <w:tc>
          <w:tcPr>
            <w:tcW w:w="135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18278EB" w14:textId="77777777" w:rsidR="00D93406" w:rsidRDefault="00D93406">
            <w:pPr>
              <w:jc w:val="center"/>
            </w:pPr>
            <w:r>
              <w:rPr>
                <w:b/>
                <w:sz w:val="26"/>
                <w:szCs w:val="26"/>
                <w:lang w:val="uk-UA"/>
              </w:rPr>
              <w:t>В</w:t>
            </w:r>
          </w:p>
        </w:tc>
        <w:tc>
          <w:tcPr>
            <w:tcW w:w="3168"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55657C7A" w14:textId="77777777" w:rsidR="00D93406" w:rsidRDefault="00D93406">
            <w:pPr>
              <w:jc w:val="center"/>
            </w:pPr>
            <w:r>
              <w:rPr>
                <w:sz w:val="26"/>
                <w:szCs w:val="26"/>
                <w:lang w:val="uk-UA"/>
              </w:rPr>
              <w:t>добре</w:t>
            </w:r>
          </w:p>
        </w:tc>
        <w:tc>
          <w:tcPr>
            <w:tcW w:w="2694" w:type="dxa"/>
            <w:vMerge/>
            <w:tcBorders>
              <w:top w:val="single" w:sz="4" w:space="0" w:color="000000"/>
              <w:left w:val="single" w:sz="4" w:space="0" w:color="000000"/>
              <w:bottom w:val="single" w:sz="4" w:space="0" w:color="000000"/>
              <w:right w:val="single" w:sz="4" w:space="0" w:color="000000"/>
            </w:tcBorders>
            <w:shd w:val="clear" w:color="auto" w:fill="auto"/>
          </w:tcPr>
          <w:p w14:paraId="31653B7F" w14:textId="77777777" w:rsidR="00D93406" w:rsidRDefault="00D93406">
            <w:pPr>
              <w:snapToGrid w:val="0"/>
              <w:jc w:val="center"/>
              <w:rPr>
                <w:sz w:val="26"/>
                <w:szCs w:val="26"/>
                <w:lang w:val="uk-UA"/>
              </w:rPr>
            </w:pPr>
          </w:p>
        </w:tc>
      </w:tr>
      <w:tr w:rsidR="00D93406" w14:paraId="6FF075BD" w14:textId="77777777">
        <w:trPr>
          <w:trHeight w:val="85"/>
        </w:trPr>
        <w:tc>
          <w:tcPr>
            <w:tcW w:w="213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BE6B09B" w14:textId="77777777" w:rsidR="00D93406" w:rsidRDefault="00D93406">
            <w:pPr>
              <w:ind w:left="180"/>
              <w:jc w:val="center"/>
            </w:pPr>
            <w:r>
              <w:rPr>
                <w:sz w:val="26"/>
                <w:szCs w:val="26"/>
                <w:lang w:val="uk-UA"/>
              </w:rPr>
              <w:t>75-81</w:t>
            </w:r>
          </w:p>
        </w:tc>
        <w:tc>
          <w:tcPr>
            <w:tcW w:w="135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C11EE7F" w14:textId="77777777" w:rsidR="00D93406" w:rsidRDefault="00D93406">
            <w:pPr>
              <w:jc w:val="center"/>
            </w:pPr>
            <w:r>
              <w:rPr>
                <w:b/>
                <w:sz w:val="26"/>
                <w:szCs w:val="26"/>
                <w:lang w:val="uk-UA"/>
              </w:rPr>
              <w:t>С</w:t>
            </w:r>
          </w:p>
        </w:tc>
        <w:tc>
          <w:tcPr>
            <w:tcW w:w="3168"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76F73CD9" w14:textId="77777777" w:rsidR="00D93406" w:rsidRDefault="00D93406">
            <w:pPr>
              <w:snapToGrid w:val="0"/>
              <w:jc w:val="center"/>
              <w:rPr>
                <w:b/>
                <w:sz w:val="26"/>
                <w:szCs w:val="26"/>
                <w:lang w:val="uk-UA"/>
              </w:rPr>
            </w:pPr>
          </w:p>
        </w:tc>
        <w:tc>
          <w:tcPr>
            <w:tcW w:w="2694" w:type="dxa"/>
            <w:vMerge/>
            <w:tcBorders>
              <w:top w:val="single" w:sz="4" w:space="0" w:color="000000"/>
              <w:left w:val="single" w:sz="4" w:space="0" w:color="000000"/>
              <w:bottom w:val="single" w:sz="4" w:space="0" w:color="000000"/>
              <w:right w:val="single" w:sz="4" w:space="0" w:color="000000"/>
            </w:tcBorders>
            <w:shd w:val="clear" w:color="auto" w:fill="auto"/>
          </w:tcPr>
          <w:p w14:paraId="05E65250" w14:textId="77777777" w:rsidR="00D93406" w:rsidRDefault="00D93406">
            <w:pPr>
              <w:snapToGrid w:val="0"/>
              <w:jc w:val="center"/>
              <w:rPr>
                <w:b/>
                <w:sz w:val="26"/>
                <w:szCs w:val="26"/>
                <w:lang w:val="uk-UA"/>
              </w:rPr>
            </w:pPr>
          </w:p>
        </w:tc>
      </w:tr>
      <w:tr w:rsidR="00D93406" w14:paraId="48150F0C" w14:textId="77777777">
        <w:tc>
          <w:tcPr>
            <w:tcW w:w="213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6E1DA14" w14:textId="77777777" w:rsidR="00D93406" w:rsidRDefault="00D93406">
            <w:pPr>
              <w:ind w:left="180"/>
              <w:jc w:val="center"/>
            </w:pPr>
            <w:r>
              <w:rPr>
                <w:sz w:val="26"/>
                <w:szCs w:val="26"/>
                <w:lang w:val="uk-UA"/>
              </w:rPr>
              <w:t>66-74</w:t>
            </w:r>
          </w:p>
        </w:tc>
        <w:tc>
          <w:tcPr>
            <w:tcW w:w="135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1782C5F" w14:textId="77777777" w:rsidR="00D93406" w:rsidRDefault="00D93406">
            <w:pPr>
              <w:jc w:val="center"/>
            </w:pPr>
            <w:r>
              <w:rPr>
                <w:b/>
                <w:sz w:val="26"/>
                <w:szCs w:val="26"/>
                <w:lang w:val="uk-UA"/>
              </w:rPr>
              <w:t>D</w:t>
            </w:r>
          </w:p>
        </w:tc>
        <w:tc>
          <w:tcPr>
            <w:tcW w:w="3168"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0A4B2323" w14:textId="77777777" w:rsidR="00D93406" w:rsidRDefault="00D93406">
            <w:pPr>
              <w:jc w:val="center"/>
            </w:pPr>
            <w:r>
              <w:rPr>
                <w:sz w:val="26"/>
                <w:szCs w:val="26"/>
                <w:lang w:val="uk-UA"/>
              </w:rPr>
              <w:t xml:space="preserve">задовільно </w:t>
            </w:r>
          </w:p>
        </w:tc>
        <w:tc>
          <w:tcPr>
            <w:tcW w:w="2694" w:type="dxa"/>
            <w:vMerge/>
            <w:tcBorders>
              <w:top w:val="single" w:sz="4" w:space="0" w:color="000000"/>
              <w:left w:val="single" w:sz="4" w:space="0" w:color="000000"/>
              <w:bottom w:val="single" w:sz="4" w:space="0" w:color="000000"/>
              <w:right w:val="single" w:sz="4" w:space="0" w:color="000000"/>
            </w:tcBorders>
            <w:shd w:val="clear" w:color="auto" w:fill="auto"/>
          </w:tcPr>
          <w:p w14:paraId="7F8FBB65" w14:textId="77777777" w:rsidR="00D93406" w:rsidRDefault="00D93406">
            <w:pPr>
              <w:snapToGrid w:val="0"/>
              <w:jc w:val="center"/>
              <w:rPr>
                <w:sz w:val="26"/>
                <w:szCs w:val="26"/>
                <w:lang w:val="uk-UA"/>
              </w:rPr>
            </w:pPr>
          </w:p>
        </w:tc>
      </w:tr>
      <w:tr w:rsidR="00D93406" w14:paraId="281D7ACE" w14:textId="77777777">
        <w:tc>
          <w:tcPr>
            <w:tcW w:w="213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AEF14DA" w14:textId="77777777" w:rsidR="00D93406" w:rsidRDefault="00D93406">
            <w:pPr>
              <w:ind w:left="180"/>
              <w:jc w:val="center"/>
            </w:pPr>
            <w:r>
              <w:rPr>
                <w:sz w:val="26"/>
                <w:szCs w:val="26"/>
                <w:lang w:val="uk-UA"/>
              </w:rPr>
              <w:t>60-65</w:t>
            </w:r>
          </w:p>
        </w:tc>
        <w:tc>
          <w:tcPr>
            <w:tcW w:w="135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0FFD2B3" w14:textId="77777777" w:rsidR="00D93406" w:rsidRDefault="00D93406">
            <w:pPr>
              <w:jc w:val="center"/>
            </w:pPr>
            <w:r>
              <w:rPr>
                <w:b/>
                <w:sz w:val="26"/>
                <w:szCs w:val="26"/>
                <w:lang w:val="uk-UA"/>
              </w:rPr>
              <w:t xml:space="preserve">Е </w:t>
            </w:r>
          </w:p>
        </w:tc>
        <w:tc>
          <w:tcPr>
            <w:tcW w:w="3168"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2142FF43" w14:textId="77777777" w:rsidR="00D93406" w:rsidRDefault="00D93406">
            <w:pPr>
              <w:snapToGrid w:val="0"/>
              <w:jc w:val="center"/>
              <w:rPr>
                <w:b/>
                <w:sz w:val="26"/>
                <w:szCs w:val="26"/>
                <w:lang w:val="uk-UA"/>
              </w:rPr>
            </w:pPr>
          </w:p>
        </w:tc>
        <w:tc>
          <w:tcPr>
            <w:tcW w:w="2694" w:type="dxa"/>
            <w:vMerge/>
            <w:tcBorders>
              <w:top w:val="single" w:sz="4" w:space="0" w:color="000000"/>
              <w:left w:val="single" w:sz="4" w:space="0" w:color="000000"/>
              <w:bottom w:val="single" w:sz="4" w:space="0" w:color="000000"/>
              <w:right w:val="single" w:sz="4" w:space="0" w:color="000000"/>
            </w:tcBorders>
            <w:shd w:val="clear" w:color="auto" w:fill="auto"/>
          </w:tcPr>
          <w:p w14:paraId="224765EA" w14:textId="77777777" w:rsidR="00D93406" w:rsidRDefault="00D93406">
            <w:pPr>
              <w:snapToGrid w:val="0"/>
              <w:jc w:val="center"/>
              <w:rPr>
                <w:b/>
                <w:sz w:val="26"/>
                <w:szCs w:val="26"/>
                <w:lang w:val="uk-UA"/>
              </w:rPr>
            </w:pPr>
          </w:p>
        </w:tc>
      </w:tr>
      <w:tr w:rsidR="00D93406" w14:paraId="0D8D572A" w14:textId="77777777">
        <w:tc>
          <w:tcPr>
            <w:tcW w:w="213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DFCFE8A" w14:textId="77777777" w:rsidR="00D93406" w:rsidRDefault="00D93406">
            <w:pPr>
              <w:ind w:left="180"/>
              <w:jc w:val="center"/>
            </w:pPr>
            <w:r>
              <w:rPr>
                <w:sz w:val="26"/>
                <w:szCs w:val="26"/>
                <w:lang w:val="en-US"/>
              </w:rPr>
              <w:t>0</w:t>
            </w:r>
            <w:r>
              <w:rPr>
                <w:sz w:val="26"/>
                <w:szCs w:val="26"/>
                <w:lang w:val="uk-UA"/>
              </w:rPr>
              <w:t>-59</w:t>
            </w:r>
          </w:p>
        </w:tc>
        <w:tc>
          <w:tcPr>
            <w:tcW w:w="135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DBDB579" w14:textId="77777777" w:rsidR="00D93406" w:rsidRDefault="00D93406">
            <w:pPr>
              <w:jc w:val="center"/>
            </w:pPr>
            <w:r>
              <w:rPr>
                <w:b/>
                <w:sz w:val="26"/>
                <w:szCs w:val="26"/>
                <w:lang w:val="uk-UA"/>
              </w:rPr>
              <w:t>FX</w:t>
            </w:r>
          </w:p>
        </w:tc>
        <w:tc>
          <w:tcPr>
            <w:tcW w:w="31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1E7A56B" w14:textId="77777777" w:rsidR="00D93406" w:rsidRDefault="00D93406">
            <w:pPr>
              <w:jc w:val="center"/>
            </w:pPr>
            <w:r>
              <w:rPr>
                <w:sz w:val="26"/>
                <w:szCs w:val="26"/>
                <w:lang w:val="uk-UA"/>
              </w:rPr>
              <w:t xml:space="preserve">незадовільно </w:t>
            </w:r>
          </w:p>
        </w:tc>
        <w:tc>
          <w:tcPr>
            <w:tcW w:w="2694" w:type="dxa"/>
            <w:tcBorders>
              <w:top w:val="single" w:sz="4" w:space="0" w:color="000000"/>
              <w:left w:val="single" w:sz="4" w:space="0" w:color="000000"/>
              <w:bottom w:val="single" w:sz="4" w:space="0" w:color="000000"/>
              <w:right w:val="single" w:sz="4" w:space="0" w:color="000000"/>
            </w:tcBorders>
            <w:shd w:val="clear" w:color="auto" w:fill="auto"/>
          </w:tcPr>
          <w:p w14:paraId="1EC1D822" w14:textId="77777777" w:rsidR="00D93406" w:rsidRDefault="00D93406">
            <w:pPr>
              <w:jc w:val="center"/>
            </w:pPr>
            <w:r>
              <w:rPr>
                <w:sz w:val="26"/>
                <w:szCs w:val="26"/>
                <w:lang w:val="uk-UA"/>
              </w:rPr>
              <w:t xml:space="preserve">не зараховано </w:t>
            </w:r>
          </w:p>
        </w:tc>
      </w:tr>
    </w:tbl>
    <w:p w14:paraId="02558C53" w14:textId="77777777" w:rsidR="00D93406" w:rsidRDefault="00D93406">
      <w:pPr>
        <w:pStyle w:val="Heading1"/>
      </w:pPr>
      <w:r>
        <w:t>Інструменти, обладнання та програмне забезпечення, використання яких передбачає навчальна дисципліна</w:t>
      </w:r>
    </w:p>
    <w:p w14:paraId="26F50A1F" w14:textId="77777777" w:rsidR="00D93406" w:rsidRPr="00737842" w:rsidRDefault="00D93406" w:rsidP="009E1459">
      <w:pPr>
        <w:ind w:firstLine="864"/>
        <w:jc w:val="both"/>
        <w:rPr>
          <w:lang w:val="uk-UA"/>
        </w:rPr>
      </w:pPr>
      <w:r>
        <w:rPr>
          <w:szCs w:val="20"/>
          <w:lang w:val="uk-UA"/>
        </w:rPr>
        <w:t xml:space="preserve">Лекційний матеріал подається у вигляді презентацій за допомогою медіа-проектора. Під час лекцій аналізуються проблемні ситуації, організується зворотний зв'язок з аудиторією шляхом формулювання запитань і стислих відповідей з обох сторін. </w:t>
      </w:r>
    </w:p>
    <w:p w14:paraId="2192030F" w14:textId="77777777" w:rsidR="00D93406" w:rsidRDefault="00D93406" w:rsidP="009E1459">
      <w:pPr>
        <w:ind w:firstLine="864"/>
        <w:jc w:val="both"/>
      </w:pPr>
      <w:r>
        <w:rPr>
          <w:szCs w:val="20"/>
          <w:lang w:val="uk-UA"/>
        </w:rPr>
        <w:t>Виконання лабораторних робіт відбувається на комп’ютерах із використанням спеціалізованого програмного забезпечення.</w:t>
      </w:r>
    </w:p>
    <w:p w14:paraId="798C1EFA" w14:textId="77777777" w:rsidR="00D93406" w:rsidRDefault="00D93406">
      <w:pPr>
        <w:pStyle w:val="Heading1"/>
      </w:pPr>
      <w:r>
        <w:t>Методичне забезпечення</w:t>
      </w:r>
    </w:p>
    <w:p w14:paraId="101A0C64" w14:textId="77777777" w:rsidR="00F5573A" w:rsidRPr="00737842" w:rsidRDefault="00000000" w:rsidP="00F5573A">
      <w:pPr>
        <w:pStyle w:val="ListParagraph"/>
        <w:numPr>
          <w:ilvl w:val="0"/>
          <w:numId w:val="2"/>
        </w:numPr>
        <w:shd w:val="clear" w:color="auto" w:fill="FFFFFF"/>
        <w:tabs>
          <w:tab w:val="left" w:pos="365"/>
          <w:tab w:val="left" w:pos="426"/>
        </w:tabs>
        <w:spacing w:line="240" w:lineRule="auto"/>
        <w:jc w:val="both"/>
        <w:rPr>
          <w:lang w:val="uk-UA"/>
        </w:rPr>
      </w:pPr>
      <w:hyperlink r:id="rId7" w:history="1">
        <w:r w:rsidR="00F5573A">
          <w:rPr>
            <w:rStyle w:val="Hyperlink"/>
            <w:rFonts w:ascii="Times New Roman" w:hAnsi="Times New Roman" w:cs="Times New Roman"/>
            <w:sz w:val="28"/>
            <w:szCs w:val="28"/>
          </w:rPr>
          <w:t>https</w:t>
        </w:r>
        <w:r w:rsidR="00F5573A">
          <w:rPr>
            <w:rStyle w:val="Hyperlink"/>
            <w:rFonts w:ascii="Times New Roman" w:hAnsi="Times New Roman" w:cs="Times New Roman"/>
            <w:sz w:val="28"/>
            <w:szCs w:val="28"/>
            <w:lang w:val="uk-UA"/>
          </w:rPr>
          <w:t>://</w:t>
        </w:r>
        <w:r w:rsidR="00F5573A">
          <w:rPr>
            <w:rStyle w:val="Hyperlink"/>
            <w:rFonts w:ascii="Times New Roman" w:hAnsi="Times New Roman" w:cs="Times New Roman"/>
            <w:sz w:val="28"/>
            <w:szCs w:val="28"/>
          </w:rPr>
          <w:t>eln</w:t>
        </w:r>
        <w:r w:rsidR="00F5573A">
          <w:rPr>
            <w:rStyle w:val="Hyperlink"/>
            <w:rFonts w:ascii="Times New Roman" w:hAnsi="Times New Roman" w:cs="Times New Roman"/>
            <w:sz w:val="28"/>
            <w:szCs w:val="28"/>
            <w:lang w:val="uk-UA"/>
          </w:rPr>
          <w:t>.</w:t>
        </w:r>
        <w:r w:rsidR="00F5573A">
          <w:rPr>
            <w:rStyle w:val="Hyperlink"/>
            <w:rFonts w:ascii="Times New Roman" w:hAnsi="Times New Roman" w:cs="Times New Roman"/>
            <w:sz w:val="28"/>
            <w:szCs w:val="28"/>
          </w:rPr>
          <w:t>stu</w:t>
        </w:r>
        <w:r w:rsidR="00F5573A">
          <w:rPr>
            <w:rStyle w:val="Hyperlink"/>
            <w:rFonts w:ascii="Times New Roman" w:hAnsi="Times New Roman" w:cs="Times New Roman"/>
            <w:sz w:val="28"/>
            <w:szCs w:val="28"/>
            <w:lang w:val="uk-UA"/>
          </w:rPr>
          <w:t>.</w:t>
        </w:r>
        <w:r w:rsidR="00F5573A">
          <w:rPr>
            <w:rStyle w:val="Hyperlink"/>
            <w:rFonts w:ascii="Times New Roman" w:hAnsi="Times New Roman" w:cs="Times New Roman"/>
            <w:sz w:val="28"/>
            <w:szCs w:val="28"/>
          </w:rPr>
          <w:t>cn</w:t>
        </w:r>
        <w:r w:rsidR="00F5573A">
          <w:rPr>
            <w:rStyle w:val="Hyperlink"/>
            <w:rFonts w:ascii="Times New Roman" w:hAnsi="Times New Roman" w:cs="Times New Roman"/>
            <w:sz w:val="28"/>
            <w:szCs w:val="28"/>
            <w:lang w:val="uk-UA"/>
          </w:rPr>
          <w:t>.</w:t>
        </w:r>
        <w:r w:rsidR="00F5573A">
          <w:rPr>
            <w:rStyle w:val="Hyperlink"/>
            <w:rFonts w:ascii="Times New Roman" w:hAnsi="Times New Roman" w:cs="Times New Roman"/>
            <w:sz w:val="28"/>
            <w:szCs w:val="28"/>
          </w:rPr>
          <w:t>ua</w:t>
        </w:r>
        <w:r w:rsidR="00F5573A">
          <w:rPr>
            <w:rStyle w:val="Hyperlink"/>
            <w:rFonts w:ascii="Times New Roman" w:hAnsi="Times New Roman" w:cs="Times New Roman"/>
            <w:sz w:val="28"/>
            <w:szCs w:val="28"/>
            <w:lang w:val="uk-UA"/>
          </w:rPr>
          <w:t>/</w:t>
        </w:r>
        <w:r w:rsidR="00F5573A">
          <w:rPr>
            <w:rStyle w:val="Hyperlink"/>
            <w:rFonts w:ascii="Times New Roman" w:hAnsi="Times New Roman" w:cs="Times New Roman"/>
            <w:sz w:val="28"/>
            <w:szCs w:val="28"/>
          </w:rPr>
          <w:t>course</w:t>
        </w:r>
        <w:r w:rsidR="00F5573A">
          <w:rPr>
            <w:rStyle w:val="Hyperlink"/>
            <w:rFonts w:ascii="Times New Roman" w:hAnsi="Times New Roman" w:cs="Times New Roman"/>
            <w:sz w:val="28"/>
            <w:szCs w:val="28"/>
            <w:lang w:val="uk-UA"/>
          </w:rPr>
          <w:t>/</w:t>
        </w:r>
        <w:r w:rsidR="00F5573A">
          <w:rPr>
            <w:rStyle w:val="Hyperlink"/>
            <w:rFonts w:ascii="Times New Roman" w:hAnsi="Times New Roman" w:cs="Times New Roman"/>
            <w:sz w:val="28"/>
            <w:szCs w:val="28"/>
          </w:rPr>
          <w:t>view</w:t>
        </w:r>
        <w:r w:rsidR="00F5573A">
          <w:rPr>
            <w:rStyle w:val="Hyperlink"/>
            <w:rFonts w:ascii="Times New Roman" w:hAnsi="Times New Roman" w:cs="Times New Roman"/>
            <w:sz w:val="28"/>
            <w:szCs w:val="28"/>
            <w:lang w:val="uk-UA"/>
          </w:rPr>
          <w:t>.</w:t>
        </w:r>
        <w:r w:rsidR="00F5573A">
          <w:rPr>
            <w:rStyle w:val="Hyperlink"/>
            <w:rFonts w:ascii="Times New Roman" w:hAnsi="Times New Roman" w:cs="Times New Roman"/>
            <w:sz w:val="28"/>
            <w:szCs w:val="28"/>
          </w:rPr>
          <w:t>php</w:t>
        </w:r>
        <w:r w:rsidR="00F5573A">
          <w:rPr>
            <w:rStyle w:val="Hyperlink"/>
            <w:rFonts w:ascii="Times New Roman" w:hAnsi="Times New Roman" w:cs="Times New Roman"/>
            <w:sz w:val="28"/>
            <w:szCs w:val="28"/>
            <w:lang w:val="uk-UA"/>
          </w:rPr>
          <w:t>?</w:t>
        </w:r>
        <w:r w:rsidR="00F5573A">
          <w:rPr>
            <w:rStyle w:val="Hyperlink"/>
            <w:rFonts w:ascii="Times New Roman" w:hAnsi="Times New Roman" w:cs="Times New Roman"/>
            <w:sz w:val="28"/>
            <w:szCs w:val="28"/>
          </w:rPr>
          <w:t>id</w:t>
        </w:r>
        <w:r w:rsidR="00F5573A">
          <w:rPr>
            <w:rStyle w:val="Hyperlink"/>
            <w:rFonts w:ascii="Times New Roman" w:hAnsi="Times New Roman" w:cs="Times New Roman"/>
            <w:sz w:val="28"/>
            <w:szCs w:val="28"/>
            <w:lang w:val="uk-UA"/>
          </w:rPr>
          <w:t>=2731</w:t>
        </w:r>
      </w:hyperlink>
    </w:p>
    <w:p w14:paraId="3C398C4F" w14:textId="77777777" w:rsidR="00D93406" w:rsidRDefault="00D93406">
      <w:pPr>
        <w:pStyle w:val="Heading1"/>
        <w:ind w:left="431" w:hanging="431"/>
      </w:pPr>
      <w:r>
        <w:t>Рекомендована література</w:t>
      </w:r>
    </w:p>
    <w:p w14:paraId="06C87E15" w14:textId="77777777" w:rsidR="00D93406" w:rsidRDefault="00D93406">
      <w:pPr>
        <w:shd w:val="clear" w:color="auto" w:fill="FFFFFF"/>
        <w:jc w:val="center"/>
        <w:rPr>
          <w:b/>
          <w:bCs/>
          <w:spacing w:val="-6"/>
          <w:szCs w:val="28"/>
          <w:lang w:val="uk-UA"/>
        </w:rPr>
      </w:pPr>
      <w:r w:rsidRPr="00685CD9">
        <w:rPr>
          <w:b/>
          <w:bCs/>
          <w:spacing w:val="-6"/>
          <w:szCs w:val="28"/>
          <w:lang w:val="uk-UA"/>
        </w:rPr>
        <w:t>Базова</w:t>
      </w:r>
    </w:p>
    <w:p w14:paraId="4521F88D" w14:textId="5200BF8D" w:rsidR="00676917" w:rsidRDefault="00676917" w:rsidP="00676917">
      <w:pPr>
        <w:numPr>
          <w:ilvl w:val="0"/>
          <w:numId w:val="8"/>
        </w:numPr>
        <w:shd w:val="clear" w:color="auto" w:fill="FFFFFF"/>
        <w:rPr>
          <w:szCs w:val="28"/>
          <w:lang w:val="en-US"/>
        </w:rPr>
      </w:pPr>
      <w:r w:rsidRPr="00676917">
        <w:rPr>
          <w:szCs w:val="28"/>
          <w:lang w:val="en-US"/>
        </w:rPr>
        <w:t>C Programming Language. Prentice Hall, 1988. 274 p.</w:t>
      </w:r>
    </w:p>
    <w:p w14:paraId="52A2E6DD" w14:textId="5177D6D0" w:rsidR="00CF66AF" w:rsidRPr="00CF66AF" w:rsidRDefault="00CF66AF" w:rsidP="00CF66AF">
      <w:pPr>
        <w:numPr>
          <w:ilvl w:val="0"/>
          <w:numId w:val="8"/>
        </w:numPr>
        <w:rPr>
          <w:lang w:val="uk-UA"/>
        </w:rPr>
      </w:pPr>
      <w:proofErr w:type="spellStart"/>
      <w:r w:rsidRPr="00CF66AF">
        <w:rPr>
          <w:lang w:val="uk-UA"/>
        </w:rPr>
        <w:t>Python</w:t>
      </w:r>
      <w:proofErr w:type="spellEnd"/>
      <w:r w:rsidRPr="00CF66AF">
        <w:rPr>
          <w:lang w:val="uk-UA"/>
        </w:rPr>
        <w:t xml:space="preserve"> </w:t>
      </w:r>
      <w:proofErr w:type="spellStart"/>
      <w:r w:rsidRPr="00CF66AF">
        <w:rPr>
          <w:lang w:val="uk-UA"/>
        </w:rPr>
        <w:t>Basics</w:t>
      </w:r>
      <w:proofErr w:type="spellEnd"/>
      <w:r w:rsidRPr="00CF66AF">
        <w:rPr>
          <w:lang w:val="uk-UA"/>
        </w:rPr>
        <w:t xml:space="preserve">: A </w:t>
      </w:r>
      <w:proofErr w:type="spellStart"/>
      <w:r w:rsidRPr="00CF66AF">
        <w:rPr>
          <w:lang w:val="uk-UA"/>
        </w:rPr>
        <w:t>Practical</w:t>
      </w:r>
      <w:proofErr w:type="spellEnd"/>
      <w:r w:rsidRPr="00CF66AF">
        <w:rPr>
          <w:lang w:val="uk-UA"/>
        </w:rPr>
        <w:t xml:space="preserve"> </w:t>
      </w:r>
      <w:proofErr w:type="spellStart"/>
      <w:r w:rsidRPr="00CF66AF">
        <w:rPr>
          <w:lang w:val="uk-UA"/>
        </w:rPr>
        <w:t>Introduction</w:t>
      </w:r>
      <w:proofErr w:type="spellEnd"/>
      <w:r w:rsidRPr="00CF66AF">
        <w:rPr>
          <w:lang w:val="uk-UA"/>
        </w:rPr>
        <w:t xml:space="preserve"> </w:t>
      </w:r>
      <w:proofErr w:type="spellStart"/>
      <w:r w:rsidRPr="00CF66AF">
        <w:rPr>
          <w:lang w:val="uk-UA"/>
        </w:rPr>
        <w:t>to</w:t>
      </w:r>
      <w:proofErr w:type="spellEnd"/>
      <w:r w:rsidRPr="00CF66AF">
        <w:rPr>
          <w:lang w:val="uk-UA"/>
        </w:rPr>
        <w:t xml:space="preserve"> </w:t>
      </w:r>
      <w:proofErr w:type="spellStart"/>
      <w:r w:rsidRPr="00CF66AF">
        <w:rPr>
          <w:lang w:val="uk-UA"/>
        </w:rPr>
        <w:t>Python</w:t>
      </w:r>
      <w:proofErr w:type="spellEnd"/>
      <w:r w:rsidRPr="00CF66AF">
        <w:rPr>
          <w:lang w:val="uk-UA"/>
        </w:rPr>
        <w:t xml:space="preserve"> 3 / D. </w:t>
      </w:r>
      <w:proofErr w:type="spellStart"/>
      <w:r w:rsidRPr="00CF66AF">
        <w:rPr>
          <w:lang w:val="uk-UA"/>
        </w:rPr>
        <w:t>Bader</w:t>
      </w:r>
      <w:proofErr w:type="spellEnd"/>
      <w:r w:rsidRPr="00CF66AF">
        <w:rPr>
          <w:lang w:val="uk-UA"/>
        </w:rPr>
        <w:t xml:space="preserve"> et </w:t>
      </w:r>
      <w:proofErr w:type="spellStart"/>
      <w:r w:rsidRPr="00CF66AF">
        <w:rPr>
          <w:lang w:val="uk-UA"/>
        </w:rPr>
        <w:t>al</w:t>
      </w:r>
      <w:proofErr w:type="spellEnd"/>
      <w:r w:rsidRPr="00CF66AF">
        <w:rPr>
          <w:lang w:val="uk-UA"/>
        </w:rPr>
        <w:t xml:space="preserve">. </w:t>
      </w:r>
      <w:proofErr w:type="spellStart"/>
      <w:r w:rsidRPr="00CF66AF">
        <w:rPr>
          <w:lang w:val="uk-UA"/>
        </w:rPr>
        <w:t>Real</w:t>
      </w:r>
      <w:proofErr w:type="spellEnd"/>
      <w:r w:rsidRPr="00CF66AF">
        <w:rPr>
          <w:lang w:val="uk-UA"/>
        </w:rPr>
        <w:t xml:space="preserve"> </w:t>
      </w:r>
      <w:proofErr w:type="spellStart"/>
      <w:r w:rsidRPr="00CF66AF">
        <w:rPr>
          <w:lang w:val="uk-UA"/>
        </w:rPr>
        <w:t>Python</w:t>
      </w:r>
      <w:proofErr w:type="spellEnd"/>
      <w:r w:rsidRPr="00CF66AF">
        <w:rPr>
          <w:lang w:val="uk-UA"/>
        </w:rPr>
        <w:t xml:space="preserve"> (realpython.com), 2021. 635 p.</w:t>
      </w:r>
    </w:p>
    <w:p w14:paraId="648D93EC" w14:textId="6FFCA848" w:rsidR="007C7888" w:rsidRPr="00CF66AF" w:rsidRDefault="00A9276D" w:rsidP="00676917">
      <w:pPr>
        <w:numPr>
          <w:ilvl w:val="0"/>
          <w:numId w:val="8"/>
        </w:numPr>
        <w:shd w:val="clear" w:color="auto" w:fill="FFFFFF"/>
        <w:rPr>
          <w:szCs w:val="28"/>
          <w:lang w:val="en-US"/>
        </w:rPr>
      </w:pPr>
      <w:r w:rsidRPr="00A9276D">
        <w:rPr>
          <w:szCs w:val="28"/>
          <w:lang w:val="en-US"/>
        </w:rPr>
        <w:t xml:space="preserve">Ramalho L. Fluent Python: Clear, Concise, and Effective Programming / ed. by M. Blanchette, R. Roumeliotis. </w:t>
      </w:r>
      <w:r w:rsidRPr="00CF66AF">
        <w:rPr>
          <w:szCs w:val="28"/>
          <w:lang w:val="en-US"/>
        </w:rPr>
        <w:t>O’Reilly Media, 2015. 792 p.</w:t>
      </w:r>
    </w:p>
    <w:p w14:paraId="47510EAF" w14:textId="38B58D12" w:rsidR="00A9276D" w:rsidRDefault="00CF66AF" w:rsidP="00676917">
      <w:pPr>
        <w:numPr>
          <w:ilvl w:val="0"/>
          <w:numId w:val="8"/>
        </w:numPr>
        <w:shd w:val="clear" w:color="auto" w:fill="FFFFFF"/>
        <w:rPr>
          <w:szCs w:val="28"/>
        </w:rPr>
      </w:pPr>
      <w:r w:rsidRPr="00CF66AF">
        <w:rPr>
          <w:szCs w:val="28"/>
          <w:lang w:val="en-US"/>
        </w:rPr>
        <w:t xml:space="preserve">Lutz M. Learning Python. 5th ed. 2013. </w:t>
      </w:r>
      <w:r w:rsidRPr="00CF66AF">
        <w:rPr>
          <w:szCs w:val="28"/>
        </w:rPr>
        <w:t>1540 p.</w:t>
      </w:r>
    </w:p>
    <w:p w14:paraId="008A1349" w14:textId="2C62EA33" w:rsidR="00CF66AF" w:rsidRDefault="00CF66AF" w:rsidP="00676917">
      <w:pPr>
        <w:numPr>
          <w:ilvl w:val="0"/>
          <w:numId w:val="8"/>
        </w:numPr>
        <w:shd w:val="clear" w:color="auto" w:fill="FFFFFF"/>
        <w:rPr>
          <w:szCs w:val="28"/>
        </w:rPr>
      </w:pPr>
      <w:r w:rsidRPr="00CF66AF">
        <w:rPr>
          <w:szCs w:val="28"/>
          <w:lang w:val="en-US"/>
        </w:rPr>
        <w:t xml:space="preserve">Barry P. </w:t>
      </w:r>
      <w:proofErr w:type="gramStart"/>
      <w:r w:rsidRPr="00CF66AF">
        <w:rPr>
          <w:szCs w:val="28"/>
          <w:lang w:val="en-US"/>
        </w:rPr>
        <w:t>Head First</w:t>
      </w:r>
      <w:proofErr w:type="gramEnd"/>
      <w:r w:rsidRPr="00CF66AF">
        <w:rPr>
          <w:szCs w:val="28"/>
          <w:lang w:val="en-US"/>
        </w:rPr>
        <w:t xml:space="preserve"> Python: A Brain-Friendly Guide. </w:t>
      </w:r>
      <w:proofErr w:type="spellStart"/>
      <w:r w:rsidRPr="00CF66AF">
        <w:rPr>
          <w:szCs w:val="28"/>
        </w:rPr>
        <w:t>O'Reilly</w:t>
      </w:r>
      <w:proofErr w:type="spellEnd"/>
      <w:r w:rsidRPr="00CF66AF">
        <w:rPr>
          <w:szCs w:val="28"/>
        </w:rPr>
        <w:t xml:space="preserve"> </w:t>
      </w:r>
      <w:proofErr w:type="spellStart"/>
      <w:r w:rsidRPr="00CF66AF">
        <w:rPr>
          <w:szCs w:val="28"/>
        </w:rPr>
        <w:t>Media</w:t>
      </w:r>
      <w:proofErr w:type="spellEnd"/>
      <w:r w:rsidRPr="00CF66AF">
        <w:rPr>
          <w:szCs w:val="28"/>
        </w:rPr>
        <w:t>, 2016. 624 p.</w:t>
      </w:r>
    </w:p>
    <w:p w14:paraId="78ABC3A6" w14:textId="00254FC7" w:rsidR="00D93406" w:rsidRDefault="00D93406">
      <w:pPr>
        <w:pStyle w:val="Heading1"/>
        <w:keepNext w:val="0"/>
        <w:widowControl w:val="0"/>
        <w:numPr>
          <w:ilvl w:val="0"/>
          <w:numId w:val="0"/>
        </w:numPr>
        <w:ind w:left="432"/>
      </w:pPr>
      <w:r>
        <w:lastRenderedPageBreak/>
        <w:t>Додаткова</w:t>
      </w:r>
    </w:p>
    <w:p w14:paraId="34BF2D3C" w14:textId="253731D6" w:rsidR="006A38A7" w:rsidRDefault="006A38A7" w:rsidP="00B609A7">
      <w:pPr>
        <w:numPr>
          <w:ilvl w:val="0"/>
          <w:numId w:val="9"/>
        </w:numPr>
        <w:rPr>
          <w:lang w:val="uk-UA"/>
        </w:rPr>
      </w:pPr>
      <w:r w:rsidRPr="00676917">
        <w:rPr>
          <w:szCs w:val="28"/>
          <w:lang w:val="en-US"/>
        </w:rPr>
        <w:t xml:space="preserve">Modern Operating Systems: Forth Edition. </w:t>
      </w:r>
      <w:proofErr w:type="spellStart"/>
      <w:r w:rsidRPr="00676917">
        <w:rPr>
          <w:szCs w:val="28"/>
        </w:rPr>
        <w:t>Pearson</w:t>
      </w:r>
      <w:proofErr w:type="spellEnd"/>
      <w:r w:rsidRPr="00676917">
        <w:rPr>
          <w:szCs w:val="28"/>
        </w:rPr>
        <w:t>, 2015.</w:t>
      </w:r>
    </w:p>
    <w:p w14:paraId="743709D2" w14:textId="3FE7A559" w:rsidR="00CF66AF" w:rsidRDefault="00CF66AF" w:rsidP="00B609A7">
      <w:pPr>
        <w:numPr>
          <w:ilvl w:val="0"/>
          <w:numId w:val="9"/>
        </w:numPr>
        <w:rPr>
          <w:lang w:val="uk-UA"/>
        </w:rPr>
      </w:pPr>
      <w:proofErr w:type="spellStart"/>
      <w:r w:rsidRPr="00CF66AF">
        <w:rPr>
          <w:lang w:val="uk-UA"/>
        </w:rPr>
        <w:t>Matthes</w:t>
      </w:r>
      <w:proofErr w:type="spellEnd"/>
      <w:r w:rsidRPr="00CF66AF">
        <w:rPr>
          <w:lang w:val="uk-UA"/>
        </w:rPr>
        <w:t xml:space="preserve"> E. </w:t>
      </w:r>
      <w:proofErr w:type="spellStart"/>
      <w:r w:rsidRPr="00CF66AF">
        <w:rPr>
          <w:lang w:val="uk-UA"/>
        </w:rPr>
        <w:t>Python</w:t>
      </w:r>
      <w:proofErr w:type="spellEnd"/>
      <w:r w:rsidRPr="00CF66AF">
        <w:rPr>
          <w:lang w:val="uk-UA"/>
        </w:rPr>
        <w:t xml:space="preserve"> </w:t>
      </w:r>
      <w:proofErr w:type="spellStart"/>
      <w:r w:rsidRPr="00CF66AF">
        <w:rPr>
          <w:lang w:val="uk-UA"/>
        </w:rPr>
        <w:t>Crash</w:t>
      </w:r>
      <w:proofErr w:type="spellEnd"/>
      <w:r w:rsidRPr="00CF66AF">
        <w:rPr>
          <w:lang w:val="uk-UA"/>
        </w:rPr>
        <w:t xml:space="preserve"> </w:t>
      </w:r>
      <w:proofErr w:type="spellStart"/>
      <w:r w:rsidRPr="00CF66AF">
        <w:rPr>
          <w:lang w:val="uk-UA"/>
        </w:rPr>
        <w:t>Course</w:t>
      </w:r>
      <w:proofErr w:type="spellEnd"/>
      <w:r w:rsidRPr="00CF66AF">
        <w:rPr>
          <w:lang w:val="uk-UA"/>
        </w:rPr>
        <w:t xml:space="preserve">, 2nd </w:t>
      </w:r>
      <w:proofErr w:type="spellStart"/>
      <w:r w:rsidRPr="00CF66AF">
        <w:rPr>
          <w:lang w:val="uk-UA"/>
        </w:rPr>
        <w:t>Edition</w:t>
      </w:r>
      <w:proofErr w:type="spellEnd"/>
      <w:r w:rsidRPr="00CF66AF">
        <w:rPr>
          <w:lang w:val="uk-UA"/>
        </w:rPr>
        <w:t xml:space="preserve">: A </w:t>
      </w:r>
      <w:proofErr w:type="spellStart"/>
      <w:r w:rsidRPr="00CF66AF">
        <w:rPr>
          <w:lang w:val="uk-UA"/>
        </w:rPr>
        <w:t>Hands-On</w:t>
      </w:r>
      <w:proofErr w:type="spellEnd"/>
      <w:r w:rsidRPr="00CF66AF">
        <w:rPr>
          <w:lang w:val="uk-UA"/>
        </w:rPr>
        <w:t>, Project-</w:t>
      </w:r>
      <w:proofErr w:type="spellStart"/>
      <w:r w:rsidRPr="00CF66AF">
        <w:rPr>
          <w:lang w:val="uk-UA"/>
        </w:rPr>
        <w:t>Based</w:t>
      </w:r>
      <w:proofErr w:type="spellEnd"/>
      <w:r w:rsidRPr="00CF66AF">
        <w:rPr>
          <w:lang w:val="uk-UA"/>
        </w:rPr>
        <w:t xml:space="preserve"> </w:t>
      </w:r>
      <w:proofErr w:type="spellStart"/>
      <w:r w:rsidRPr="00CF66AF">
        <w:rPr>
          <w:lang w:val="uk-UA"/>
        </w:rPr>
        <w:t>Introduction</w:t>
      </w:r>
      <w:proofErr w:type="spellEnd"/>
      <w:r w:rsidRPr="00CF66AF">
        <w:rPr>
          <w:lang w:val="uk-UA"/>
        </w:rPr>
        <w:t xml:space="preserve"> </w:t>
      </w:r>
      <w:proofErr w:type="spellStart"/>
      <w:r w:rsidRPr="00CF66AF">
        <w:rPr>
          <w:lang w:val="uk-UA"/>
        </w:rPr>
        <w:t>to</w:t>
      </w:r>
      <w:proofErr w:type="spellEnd"/>
      <w:r w:rsidRPr="00CF66AF">
        <w:rPr>
          <w:lang w:val="uk-UA"/>
        </w:rPr>
        <w:t xml:space="preserve"> </w:t>
      </w:r>
      <w:proofErr w:type="spellStart"/>
      <w:r w:rsidRPr="00CF66AF">
        <w:rPr>
          <w:lang w:val="uk-UA"/>
        </w:rPr>
        <w:t>Programming</w:t>
      </w:r>
      <w:proofErr w:type="spellEnd"/>
      <w:r w:rsidRPr="00CF66AF">
        <w:rPr>
          <w:lang w:val="uk-UA"/>
        </w:rPr>
        <w:t xml:space="preserve">. </w:t>
      </w:r>
      <w:proofErr w:type="spellStart"/>
      <w:r w:rsidRPr="00CF66AF">
        <w:rPr>
          <w:lang w:val="uk-UA"/>
        </w:rPr>
        <w:t>No</w:t>
      </w:r>
      <w:proofErr w:type="spellEnd"/>
      <w:r w:rsidRPr="00CF66AF">
        <w:rPr>
          <w:lang w:val="uk-UA"/>
        </w:rPr>
        <w:t xml:space="preserve"> </w:t>
      </w:r>
      <w:proofErr w:type="spellStart"/>
      <w:r w:rsidRPr="00CF66AF">
        <w:rPr>
          <w:lang w:val="uk-UA"/>
        </w:rPr>
        <w:t>Starch</w:t>
      </w:r>
      <w:proofErr w:type="spellEnd"/>
      <w:r w:rsidRPr="00CF66AF">
        <w:rPr>
          <w:lang w:val="uk-UA"/>
        </w:rPr>
        <w:t xml:space="preserve"> </w:t>
      </w:r>
      <w:proofErr w:type="spellStart"/>
      <w:r w:rsidRPr="00CF66AF">
        <w:rPr>
          <w:lang w:val="uk-UA"/>
        </w:rPr>
        <w:t>Press</w:t>
      </w:r>
      <w:proofErr w:type="spellEnd"/>
      <w:r w:rsidRPr="00CF66AF">
        <w:rPr>
          <w:lang w:val="uk-UA"/>
        </w:rPr>
        <w:t>, 2019. 544 p.</w:t>
      </w:r>
    </w:p>
    <w:p w14:paraId="0E94D470" w14:textId="0B2E1F1D" w:rsidR="00CF66AF" w:rsidRDefault="00CF66AF" w:rsidP="00B609A7">
      <w:pPr>
        <w:numPr>
          <w:ilvl w:val="0"/>
          <w:numId w:val="9"/>
        </w:numPr>
        <w:rPr>
          <w:lang w:val="uk-UA"/>
        </w:rPr>
      </w:pPr>
      <w:proofErr w:type="spellStart"/>
      <w:r w:rsidRPr="00CF66AF">
        <w:rPr>
          <w:lang w:val="uk-UA"/>
        </w:rPr>
        <w:t>Automate</w:t>
      </w:r>
      <w:proofErr w:type="spellEnd"/>
      <w:r w:rsidRPr="00CF66AF">
        <w:rPr>
          <w:lang w:val="uk-UA"/>
        </w:rPr>
        <w:t xml:space="preserve"> </w:t>
      </w:r>
      <w:proofErr w:type="spellStart"/>
      <w:r w:rsidRPr="00CF66AF">
        <w:rPr>
          <w:lang w:val="uk-UA"/>
        </w:rPr>
        <w:t>the</w:t>
      </w:r>
      <w:proofErr w:type="spellEnd"/>
      <w:r w:rsidRPr="00CF66AF">
        <w:rPr>
          <w:lang w:val="uk-UA"/>
        </w:rPr>
        <w:t xml:space="preserve"> </w:t>
      </w:r>
      <w:proofErr w:type="spellStart"/>
      <w:r w:rsidRPr="00CF66AF">
        <w:rPr>
          <w:lang w:val="uk-UA"/>
        </w:rPr>
        <w:t>Boring</w:t>
      </w:r>
      <w:proofErr w:type="spellEnd"/>
      <w:r w:rsidRPr="00CF66AF">
        <w:rPr>
          <w:lang w:val="uk-UA"/>
        </w:rPr>
        <w:t xml:space="preserve"> </w:t>
      </w:r>
      <w:proofErr w:type="spellStart"/>
      <w:r w:rsidRPr="00CF66AF">
        <w:rPr>
          <w:lang w:val="uk-UA"/>
        </w:rPr>
        <w:t>Stuff</w:t>
      </w:r>
      <w:proofErr w:type="spellEnd"/>
      <w:r w:rsidRPr="00CF66AF">
        <w:rPr>
          <w:lang w:val="uk-UA"/>
        </w:rPr>
        <w:t xml:space="preserve"> </w:t>
      </w:r>
      <w:proofErr w:type="spellStart"/>
      <w:r w:rsidRPr="00CF66AF">
        <w:rPr>
          <w:lang w:val="uk-UA"/>
        </w:rPr>
        <w:t>with</w:t>
      </w:r>
      <w:proofErr w:type="spellEnd"/>
      <w:r w:rsidRPr="00CF66AF">
        <w:rPr>
          <w:lang w:val="uk-UA"/>
        </w:rPr>
        <w:t xml:space="preserve"> </w:t>
      </w:r>
      <w:proofErr w:type="spellStart"/>
      <w:r w:rsidRPr="00CF66AF">
        <w:rPr>
          <w:lang w:val="uk-UA"/>
        </w:rPr>
        <w:t>Python</w:t>
      </w:r>
      <w:proofErr w:type="spellEnd"/>
      <w:r w:rsidRPr="00CF66AF">
        <w:rPr>
          <w:lang w:val="uk-UA"/>
        </w:rPr>
        <w:t xml:space="preserve">: </w:t>
      </w:r>
      <w:proofErr w:type="spellStart"/>
      <w:r w:rsidRPr="00CF66AF">
        <w:rPr>
          <w:lang w:val="uk-UA"/>
        </w:rPr>
        <w:t>Practical</w:t>
      </w:r>
      <w:proofErr w:type="spellEnd"/>
      <w:r w:rsidRPr="00CF66AF">
        <w:rPr>
          <w:lang w:val="uk-UA"/>
        </w:rPr>
        <w:t xml:space="preserve"> </w:t>
      </w:r>
      <w:proofErr w:type="spellStart"/>
      <w:r w:rsidRPr="00CF66AF">
        <w:rPr>
          <w:lang w:val="uk-UA"/>
        </w:rPr>
        <w:t>Programming</w:t>
      </w:r>
      <w:proofErr w:type="spellEnd"/>
      <w:r w:rsidRPr="00CF66AF">
        <w:rPr>
          <w:lang w:val="uk-UA"/>
        </w:rPr>
        <w:t xml:space="preserve"> </w:t>
      </w:r>
      <w:proofErr w:type="spellStart"/>
      <w:r w:rsidRPr="00CF66AF">
        <w:rPr>
          <w:lang w:val="uk-UA"/>
        </w:rPr>
        <w:t>for</w:t>
      </w:r>
      <w:proofErr w:type="spellEnd"/>
      <w:r w:rsidRPr="00CF66AF">
        <w:rPr>
          <w:lang w:val="uk-UA"/>
        </w:rPr>
        <w:t xml:space="preserve"> </w:t>
      </w:r>
      <w:proofErr w:type="spellStart"/>
      <w:r w:rsidRPr="00CF66AF">
        <w:rPr>
          <w:lang w:val="uk-UA"/>
        </w:rPr>
        <w:t>Total</w:t>
      </w:r>
      <w:proofErr w:type="spellEnd"/>
      <w:r w:rsidRPr="00CF66AF">
        <w:rPr>
          <w:lang w:val="uk-UA"/>
        </w:rPr>
        <w:t xml:space="preserve"> </w:t>
      </w:r>
      <w:proofErr w:type="spellStart"/>
      <w:r w:rsidRPr="00CF66AF">
        <w:rPr>
          <w:lang w:val="uk-UA"/>
        </w:rPr>
        <w:t>Beginners</w:t>
      </w:r>
      <w:proofErr w:type="spellEnd"/>
      <w:r w:rsidRPr="00CF66AF">
        <w:rPr>
          <w:lang w:val="uk-UA"/>
        </w:rPr>
        <w:t xml:space="preserve">. </w:t>
      </w:r>
      <w:proofErr w:type="spellStart"/>
      <w:r w:rsidRPr="00CF66AF">
        <w:rPr>
          <w:lang w:val="uk-UA"/>
        </w:rPr>
        <w:t>San</w:t>
      </w:r>
      <w:proofErr w:type="spellEnd"/>
      <w:r w:rsidRPr="00CF66AF">
        <w:rPr>
          <w:lang w:val="uk-UA"/>
        </w:rPr>
        <w:t xml:space="preserve"> </w:t>
      </w:r>
      <w:proofErr w:type="spellStart"/>
      <w:r w:rsidRPr="00CF66AF">
        <w:rPr>
          <w:lang w:val="uk-UA"/>
        </w:rPr>
        <w:t>Francisco</w:t>
      </w:r>
      <w:proofErr w:type="spellEnd"/>
      <w:r w:rsidRPr="00CF66AF">
        <w:rPr>
          <w:lang w:val="uk-UA"/>
        </w:rPr>
        <w:t xml:space="preserve">, USA : </w:t>
      </w:r>
      <w:proofErr w:type="spellStart"/>
      <w:r w:rsidRPr="00CF66AF">
        <w:rPr>
          <w:lang w:val="uk-UA"/>
        </w:rPr>
        <w:t>No</w:t>
      </w:r>
      <w:proofErr w:type="spellEnd"/>
      <w:r w:rsidRPr="00CF66AF">
        <w:rPr>
          <w:lang w:val="uk-UA"/>
        </w:rPr>
        <w:t xml:space="preserve"> </w:t>
      </w:r>
      <w:proofErr w:type="spellStart"/>
      <w:r w:rsidRPr="00CF66AF">
        <w:rPr>
          <w:lang w:val="uk-UA"/>
        </w:rPr>
        <w:t>Starch</w:t>
      </w:r>
      <w:proofErr w:type="spellEnd"/>
      <w:r w:rsidRPr="00CF66AF">
        <w:rPr>
          <w:lang w:val="uk-UA"/>
        </w:rPr>
        <w:t xml:space="preserve"> </w:t>
      </w:r>
      <w:proofErr w:type="spellStart"/>
      <w:r w:rsidRPr="00CF66AF">
        <w:rPr>
          <w:lang w:val="uk-UA"/>
        </w:rPr>
        <w:t>Press</w:t>
      </w:r>
      <w:proofErr w:type="spellEnd"/>
      <w:r w:rsidRPr="00CF66AF">
        <w:rPr>
          <w:lang w:val="uk-UA"/>
        </w:rPr>
        <w:t>, 2015. 504 p.</w:t>
      </w:r>
    </w:p>
    <w:p w14:paraId="65475BD5" w14:textId="18E44439" w:rsidR="00CF66AF" w:rsidRDefault="00CF66AF" w:rsidP="00B609A7">
      <w:pPr>
        <w:numPr>
          <w:ilvl w:val="0"/>
          <w:numId w:val="9"/>
        </w:numPr>
        <w:rPr>
          <w:lang w:val="uk-UA"/>
        </w:rPr>
      </w:pPr>
      <w:proofErr w:type="spellStart"/>
      <w:r w:rsidRPr="00CF66AF">
        <w:rPr>
          <w:lang w:val="uk-UA"/>
        </w:rPr>
        <w:t>Think</w:t>
      </w:r>
      <w:proofErr w:type="spellEnd"/>
      <w:r w:rsidRPr="00CF66AF">
        <w:rPr>
          <w:lang w:val="uk-UA"/>
        </w:rPr>
        <w:t xml:space="preserve"> </w:t>
      </w:r>
      <w:proofErr w:type="spellStart"/>
      <w:r w:rsidRPr="00CF66AF">
        <w:rPr>
          <w:lang w:val="uk-UA"/>
        </w:rPr>
        <w:t>Python</w:t>
      </w:r>
      <w:proofErr w:type="spellEnd"/>
      <w:r w:rsidRPr="00CF66AF">
        <w:rPr>
          <w:lang w:val="uk-UA"/>
        </w:rPr>
        <w:t xml:space="preserve">: </w:t>
      </w:r>
      <w:proofErr w:type="spellStart"/>
      <w:r w:rsidRPr="00CF66AF">
        <w:rPr>
          <w:lang w:val="uk-UA"/>
        </w:rPr>
        <w:t>How</w:t>
      </w:r>
      <w:proofErr w:type="spellEnd"/>
      <w:r w:rsidRPr="00CF66AF">
        <w:rPr>
          <w:lang w:val="uk-UA"/>
        </w:rPr>
        <w:t xml:space="preserve"> </w:t>
      </w:r>
      <w:proofErr w:type="spellStart"/>
      <w:r w:rsidRPr="00CF66AF">
        <w:rPr>
          <w:lang w:val="uk-UA"/>
        </w:rPr>
        <w:t>to</w:t>
      </w:r>
      <w:proofErr w:type="spellEnd"/>
      <w:r w:rsidRPr="00CF66AF">
        <w:rPr>
          <w:lang w:val="uk-UA"/>
        </w:rPr>
        <w:t xml:space="preserve"> </w:t>
      </w:r>
      <w:proofErr w:type="spellStart"/>
      <w:r w:rsidRPr="00CF66AF">
        <w:rPr>
          <w:lang w:val="uk-UA"/>
        </w:rPr>
        <w:t>Think</w:t>
      </w:r>
      <w:proofErr w:type="spellEnd"/>
      <w:r w:rsidRPr="00CF66AF">
        <w:rPr>
          <w:lang w:val="uk-UA"/>
        </w:rPr>
        <w:t xml:space="preserve"> </w:t>
      </w:r>
      <w:proofErr w:type="spellStart"/>
      <w:r w:rsidRPr="00CF66AF">
        <w:rPr>
          <w:lang w:val="uk-UA"/>
        </w:rPr>
        <w:t>Like</w:t>
      </w:r>
      <w:proofErr w:type="spellEnd"/>
      <w:r w:rsidRPr="00CF66AF">
        <w:rPr>
          <w:lang w:val="uk-UA"/>
        </w:rPr>
        <w:t xml:space="preserve"> a </w:t>
      </w:r>
      <w:proofErr w:type="spellStart"/>
      <w:r w:rsidRPr="00CF66AF">
        <w:rPr>
          <w:lang w:val="uk-UA"/>
        </w:rPr>
        <w:t>Computer</w:t>
      </w:r>
      <w:proofErr w:type="spellEnd"/>
      <w:r w:rsidRPr="00CF66AF">
        <w:rPr>
          <w:lang w:val="uk-UA"/>
        </w:rPr>
        <w:t xml:space="preserve"> </w:t>
      </w:r>
      <w:proofErr w:type="spellStart"/>
      <w:r w:rsidRPr="00CF66AF">
        <w:rPr>
          <w:lang w:val="uk-UA"/>
        </w:rPr>
        <w:t>Scientist</w:t>
      </w:r>
      <w:proofErr w:type="spellEnd"/>
      <w:r w:rsidRPr="00CF66AF">
        <w:rPr>
          <w:lang w:val="uk-UA"/>
        </w:rPr>
        <w:t xml:space="preserve"> / </w:t>
      </w:r>
      <w:proofErr w:type="spellStart"/>
      <w:r w:rsidRPr="00CF66AF">
        <w:rPr>
          <w:lang w:val="uk-UA"/>
        </w:rPr>
        <w:t>ed</w:t>
      </w:r>
      <w:proofErr w:type="spellEnd"/>
      <w:r w:rsidRPr="00CF66AF">
        <w:rPr>
          <w:lang w:val="uk-UA"/>
        </w:rPr>
        <w:t xml:space="preserve">. </w:t>
      </w:r>
      <w:proofErr w:type="spellStart"/>
      <w:r w:rsidRPr="00CF66AF">
        <w:rPr>
          <w:lang w:val="uk-UA"/>
        </w:rPr>
        <w:t>by</w:t>
      </w:r>
      <w:proofErr w:type="spellEnd"/>
      <w:r w:rsidRPr="00CF66AF">
        <w:rPr>
          <w:lang w:val="uk-UA"/>
        </w:rPr>
        <w:t xml:space="preserve"> M. </w:t>
      </w:r>
      <w:proofErr w:type="spellStart"/>
      <w:r w:rsidRPr="00CF66AF">
        <w:rPr>
          <w:lang w:val="uk-UA"/>
        </w:rPr>
        <w:t>Blanchette</w:t>
      </w:r>
      <w:proofErr w:type="spellEnd"/>
      <w:r w:rsidRPr="00CF66AF">
        <w:rPr>
          <w:lang w:val="uk-UA"/>
        </w:rPr>
        <w:t xml:space="preserve">. 2nd </w:t>
      </w:r>
      <w:proofErr w:type="spellStart"/>
      <w:r w:rsidRPr="00CF66AF">
        <w:rPr>
          <w:lang w:val="uk-UA"/>
        </w:rPr>
        <w:t>ed</w:t>
      </w:r>
      <w:proofErr w:type="spellEnd"/>
      <w:r w:rsidRPr="00CF66AF">
        <w:rPr>
          <w:lang w:val="uk-UA"/>
        </w:rPr>
        <w:t xml:space="preserve">. </w:t>
      </w:r>
      <w:proofErr w:type="spellStart"/>
      <w:r w:rsidRPr="00CF66AF">
        <w:rPr>
          <w:lang w:val="uk-UA"/>
        </w:rPr>
        <w:t>Sebastopol</w:t>
      </w:r>
      <w:proofErr w:type="spellEnd"/>
      <w:r w:rsidRPr="00CF66AF">
        <w:rPr>
          <w:lang w:val="uk-UA"/>
        </w:rPr>
        <w:t xml:space="preserve">, </w:t>
      </w:r>
      <w:proofErr w:type="spellStart"/>
      <w:r w:rsidRPr="00CF66AF">
        <w:rPr>
          <w:lang w:val="uk-UA"/>
        </w:rPr>
        <w:t>California</w:t>
      </w:r>
      <w:proofErr w:type="spellEnd"/>
      <w:r w:rsidRPr="00CF66AF">
        <w:rPr>
          <w:lang w:val="uk-UA"/>
        </w:rPr>
        <w:t xml:space="preserve">, </w:t>
      </w:r>
      <w:proofErr w:type="spellStart"/>
      <w:r w:rsidRPr="00CF66AF">
        <w:rPr>
          <w:lang w:val="uk-UA"/>
        </w:rPr>
        <w:t>United</w:t>
      </w:r>
      <w:proofErr w:type="spellEnd"/>
      <w:r w:rsidRPr="00CF66AF">
        <w:rPr>
          <w:lang w:val="uk-UA"/>
        </w:rPr>
        <w:t xml:space="preserve"> </w:t>
      </w:r>
      <w:proofErr w:type="spellStart"/>
      <w:r w:rsidRPr="00CF66AF">
        <w:rPr>
          <w:lang w:val="uk-UA"/>
        </w:rPr>
        <w:t>States</w:t>
      </w:r>
      <w:proofErr w:type="spellEnd"/>
      <w:r w:rsidRPr="00CF66AF">
        <w:rPr>
          <w:lang w:val="uk-UA"/>
        </w:rPr>
        <w:t xml:space="preserve"> </w:t>
      </w:r>
      <w:proofErr w:type="spellStart"/>
      <w:r w:rsidRPr="00CF66AF">
        <w:rPr>
          <w:lang w:val="uk-UA"/>
        </w:rPr>
        <w:t>of</w:t>
      </w:r>
      <w:proofErr w:type="spellEnd"/>
      <w:r w:rsidRPr="00CF66AF">
        <w:rPr>
          <w:lang w:val="uk-UA"/>
        </w:rPr>
        <w:t xml:space="preserve"> </w:t>
      </w:r>
      <w:proofErr w:type="spellStart"/>
      <w:r w:rsidRPr="00CF66AF">
        <w:rPr>
          <w:lang w:val="uk-UA"/>
        </w:rPr>
        <w:t>America</w:t>
      </w:r>
      <w:proofErr w:type="spellEnd"/>
      <w:r w:rsidRPr="00CF66AF">
        <w:rPr>
          <w:lang w:val="uk-UA"/>
        </w:rPr>
        <w:t xml:space="preserve"> : </w:t>
      </w:r>
      <w:proofErr w:type="spellStart"/>
      <w:r w:rsidRPr="00CF66AF">
        <w:rPr>
          <w:lang w:val="uk-UA"/>
        </w:rPr>
        <w:t>O’Reilly</w:t>
      </w:r>
      <w:proofErr w:type="spellEnd"/>
      <w:r w:rsidRPr="00CF66AF">
        <w:rPr>
          <w:lang w:val="uk-UA"/>
        </w:rPr>
        <w:t xml:space="preserve"> </w:t>
      </w:r>
      <w:proofErr w:type="spellStart"/>
      <w:r w:rsidRPr="00CF66AF">
        <w:rPr>
          <w:lang w:val="uk-UA"/>
        </w:rPr>
        <w:t>Media</w:t>
      </w:r>
      <w:proofErr w:type="spellEnd"/>
      <w:r w:rsidRPr="00CF66AF">
        <w:rPr>
          <w:lang w:val="uk-UA"/>
        </w:rPr>
        <w:t>, 2015. 222 p.</w:t>
      </w:r>
    </w:p>
    <w:p w14:paraId="107D8FA8" w14:textId="35F039EB" w:rsidR="006A38A7" w:rsidRDefault="006A38A7" w:rsidP="00B609A7">
      <w:pPr>
        <w:numPr>
          <w:ilvl w:val="0"/>
          <w:numId w:val="9"/>
        </w:numPr>
        <w:rPr>
          <w:lang w:val="uk-UA"/>
        </w:rPr>
      </w:pPr>
      <w:proofErr w:type="spellStart"/>
      <w:r w:rsidRPr="006A38A7">
        <w:rPr>
          <w:lang w:val="uk-UA"/>
        </w:rPr>
        <w:t>Slatkin</w:t>
      </w:r>
      <w:proofErr w:type="spellEnd"/>
      <w:r w:rsidRPr="006A38A7">
        <w:rPr>
          <w:lang w:val="uk-UA"/>
        </w:rPr>
        <w:t xml:space="preserve"> B. </w:t>
      </w:r>
      <w:proofErr w:type="spellStart"/>
      <w:r w:rsidRPr="006A38A7">
        <w:rPr>
          <w:lang w:val="uk-UA"/>
        </w:rPr>
        <w:t>Effective</w:t>
      </w:r>
      <w:proofErr w:type="spellEnd"/>
      <w:r w:rsidRPr="006A38A7">
        <w:rPr>
          <w:lang w:val="uk-UA"/>
        </w:rPr>
        <w:t xml:space="preserve"> </w:t>
      </w:r>
      <w:proofErr w:type="spellStart"/>
      <w:r w:rsidRPr="006A38A7">
        <w:rPr>
          <w:lang w:val="uk-UA"/>
        </w:rPr>
        <w:t>Python</w:t>
      </w:r>
      <w:proofErr w:type="spellEnd"/>
      <w:r w:rsidRPr="006A38A7">
        <w:rPr>
          <w:lang w:val="uk-UA"/>
        </w:rPr>
        <w:t xml:space="preserve">: 90 </w:t>
      </w:r>
      <w:proofErr w:type="spellStart"/>
      <w:r w:rsidRPr="006A38A7">
        <w:rPr>
          <w:lang w:val="uk-UA"/>
        </w:rPr>
        <w:t>Specific</w:t>
      </w:r>
      <w:proofErr w:type="spellEnd"/>
      <w:r w:rsidRPr="006A38A7">
        <w:rPr>
          <w:lang w:val="uk-UA"/>
        </w:rPr>
        <w:t xml:space="preserve"> </w:t>
      </w:r>
      <w:proofErr w:type="spellStart"/>
      <w:r w:rsidRPr="006A38A7">
        <w:rPr>
          <w:lang w:val="uk-UA"/>
        </w:rPr>
        <w:t>Ways</w:t>
      </w:r>
      <w:proofErr w:type="spellEnd"/>
      <w:r w:rsidRPr="006A38A7">
        <w:rPr>
          <w:lang w:val="uk-UA"/>
        </w:rPr>
        <w:t xml:space="preserve"> </w:t>
      </w:r>
      <w:proofErr w:type="spellStart"/>
      <w:r w:rsidRPr="006A38A7">
        <w:rPr>
          <w:lang w:val="uk-UA"/>
        </w:rPr>
        <w:t>to</w:t>
      </w:r>
      <w:proofErr w:type="spellEnd"/>
      <w:r w:rsidRPr="006A38A7">
        <w:rPr>
          <w:lang w:val="uk-UA"/>
        </w:rPr>
        <w:t xml:space="preserve"> </w:t>
      </w:r>
      <w:proofErr w:type="spellStart"/>
      <w:r w:rsidRPr="006A38A7">
        <w:rPr>
          <w:lang w:val="uk-UA"/>
        </w:rPr>
        <w:t>Write</w:t>
      </w:r>
      <w:proofErr w:type="spellEnd"/>
      <w:r w:rsidRPr="006A38A7">
        <w:rPr>
          <w:lang w:val="uk-UA"/>
        </w:rPr>
        <w:t xml:space="preserve"> </w:t>
      </w:r>
      <w:proofErr w:type="spellStart"/>
      <w:r w:rsidRPr="006A38A7">
        <w:rPr>
          <w:lang w:val="uk-UA"/>
        </w:rPr>
        <w:t>Better</w:t>
      </w:r>
      <w:proofErr w:type="spellEnd"/>
      <w:r w:rsidRPr="006A38A7">
        <w:rPr>
          <w:lang w:val="uk-UA"/>
        </w:rPr>
        <w:t xml:space="preserve"> </w:t>
      </w:r>
      <w:proofErr w:type="spellStart"/>
      <w:r w:rsidRPr="006A38A7">
        <w:rPr>
          <w:lang w:val="uk-UA"/>
        </w:rPr>
        <w:t>Python</w:t>
      </w:r>
      <w:proofErr w:type="spellEnd"/>
      <w:r w:rsidRPr="006A38A7">
        <w:rPr>
          <w:lang w:val="uk-UA"/>
        </w:rPr>
        <w:t xml:space="preserve">. </w:t>
      </w:r>
      <w:proofErr w:type="spellStart"/>
      <w:r w:rsidRPr="006A38A7">
        <w:rPr>
          <w:lang w:val="uk-UA"/>
        </w:rPr>
        <w:t>Addison-Wesley</w:t>
      </w:r>
      <w:proofErr w:type="spellEnd"/>
      <w:r w:rsidRPr="006A38A7">
        <w:rPr>
          <w:lang w:val="uk-UA"/>
        </w:rPr>
        <w:t xml:space="preserve"> Professional, 2019. 480 p.</w:t>
      </w:r>
    </w:p>
    <w:p w14:paraId="57C302CC" w14:textId="793F59A3" w:rsidR="006A38A7" w:rsidRDefault="006A38A7" w:rsidP="00B609A7">
      <w:pPr>
        <w:numPr>
          <w:ilvl w:val="0"/>
          <w:numId w:val="9"/>
        </w:numPr>
        <w:rPr>
          <w:lang w:val="uk-UA"/>
        </w:rPr>
      </w:pPr>
      <w:proofErr w:type="spellStart"/>
      <w:r w:rsidRPr="006A38A7">
        <w:rPr>
          <w:lang w:val="uk-UA"/>
        </w:rPr>
        <w:t>Gorelick</w:t>
      </w:r>
      <w:proofErr w:type="spellEnd"/>
      <w:r w:rsidRPr="006A38A7">
        <w:rPr>
          <w:lang w:val="uk-UA"/>
        </w:rPr>
        <w:t xml:space="preserve"> M., </w:t>
      </w:r>
      <w:proofErr w:type="spellStart"/>
      <w:r w:rsidRPr="006A38A7">
        <w:rPr>
          <w:lang w:val="uk-UA"/>
        </w:rPr>
        <w:t>Ozsvald</w:t>
      </w:r>
      <w:proofErr w:type="spellEnd"/>
      <w:r w:rsidRPr="006A38A7">
        <w:rPr>
          <w:lang w:val="uk-UA"/>
        </w:rPr>
        <w:t xml:space="preserve"> I. </w:t>
      </w:r>
      <w:proofErr w:type="spellStart"/>
      <w:r w:rsidRPr="006A38A7">
        <w:rPr>
          <w:lang w:val="uk-UA"/>
        </w:rPr>
        <w:t>High</w:t>
      </w:r>
      <w:proofErr w:type="spellEnd"/>
      <w:r w:rsidRPr="006A38A7">
        <w:rPr>
          <w:lang w:val="uk-UA"/>
        </w:rPr>
        <w:t xml:space="preserve"> </w:t>
      </w:r>
      <w:proofErr w:type="spellStart"/>
      <w:r w:rsidRPr="006A38A7">
        <w:rPr>
          <w:lang w:val="uk-UA"/>
        </w:rPr>
        <w:t>Performance</w:t>
      </w:r>
      <w:proofErr w:type="spellEnd"/>
      <w:r w:rsidRPr="006A38A7">
        <w:rPr>
          <w:lang w:val="uk-UA"/>
        </w:rPr>
        <w:t xml:space="preserve"> </w:t>
      </w:r>
      <w:proofErr w:type="spellStart"/>
      <w:r w:rsidRPr="006A38A7">
        <w:rPr>
          <w:lang w:val="uk-UA"/>
        </w:rPr>
        <w:t>Python</w:t>
      </w:r>
      <w:proofErr w:type="spellEnd"/>
      <w:r w:rsidRPr="006A38A7">
        <w:rPr>
          <w:lang w:val="uk-UA"/>
        </w:rPr>
        <w:t xml:space="preserve">: </w:t>
      </w:r>
      <w:proofErr w:type="spellStart"/>
      <w:r w:rsidRPr="006A38A7">
        <w:rPr>
          <w:lang w:val="uk-UA"/>
        </w:rPr>
        <w:t>Practical</w:t>
      </w:r>
      <w:proofErr w:type="spellEnd"/>
      <w:r w:rsidRPr="006A38A7">
        <w:rPr>
          <w:lang w:val="uk-UA"/>
        </w:rPr>
        <w:t xml:space="preserve"> </w:t>
      </w:r>
      <w:proofErr w:type="spellStart"/>
      <w:r w:rsidRPr="006A38A7">
        <w:rPr>
          <w:lang w:val="uk-UA"/>
        </w:rPr>
        <w:t>Performant</w:t>
      </w:r>
      <w:proofErr w:type="spellEnd"/>
      <w:r w:rsidRPr="006A38A7">
        <w:rPr>
          <w:lang w:val="uk-UA"/>
        </w:rPr>
        <w:t xml:space="preserve"> </w:t>
      </w:r>
      <w:proofErr w:type="spellStart"/>
      <w:r w:rsidRPr="006A38A7">
        <w:rPr>
          <w:lang w:val="uk-UA"/>
        </w:rPr>
        <w:t>Programming</w:t>
      </w:r>
      <w:proofErr w:type="spellEnd"/>
      <w:r w:rsidRPr="006A38A7">
        <w:rPr>
          <w:lang w:val="uk-UA"/>
        </w:rPr>
        <w:t xml:space="preserve"> </w:t>
      </w:r>
      <w:proofErr w:type="spellStart"/>
      <w:r w:rsidRPr="006A38A7">
        <w:rPr>
          <w:lang w:val="uk-UA"/>
        </w:rPr>
        <w:t>for</w:t>
      </w:r>
      <w:proofErr w:type="spellEnd"/>
      <w:r w:rsidRPr="006A38A7">
        <w:rPr>
          <w:lang w:val="uk-UA"/>
        </w:rPr>
        <w:t xml:space="preserve"> </w:t>
      </w:r>
      <w:proofErr w:type="spellStart"/>
      <w:r w:rsidRPr="006A38A7">
        <w:rPr>
          <w:lang w:val="uk-UA"/>
        </w:rPr>
        <w:t>Humans</w:t>
      </w:r>
      <w:proofErr w:type="spellEnd"/>
      <w:r w:rsidRPr="006A38A7">
        <w:rPr>
          <w:lang w:val="uk-UA"/>
        </w:rPr>
        <w:t xml:space="preserve">. </w:t>
      </w:r>
      <w:proofErr w:type="spellStart"/>
      <w:r w:rsidRPr="006A38A7">
        <w:rPr>
          <w:lang w:val="uk-UA"/>
        </w:rPr>
        <w:t>O'Reilly</w:t>
      </w:r>
      <w:proofErr w:type="spellEnd"/>
      <w:r w:rsidRPr="006A38A7">
        <w:rPr>
          <w:lang w:val="uk-UA"/>
        </w:rPr>
        <w:t xml:space="preserve"> </w:t>
      </w:r>
      <w:proofErr w:type="spellStart"/>
      <w:r w:rsidRPr="006A38A7">
        <w:rPr>
          <w:lang w:val="uk-UA"/>
        </w:rPr>
        <w:t>Media</w:t>
      </w:r>
      <w:proofErr w:type="spellEnd"/>
      <w:r w:rsidRPr="006A38A7">
        <w:rPr>
          <w:lang w:val="uk-UA"/>
        </w:rPr>
        <w:t xml:space="preserve">, </w:t>
      </w:r>
      <w:proofErr w:type="spellStart"/>
      <w:r w:rsidRPr="006A38A7">
        <w:rPr>
          <w:lang w:val="uk-UA"/>
        </w:rPr>
        <w:t>Incorporated</w:t>
      </w:r>
      <w:proofErr w:type="spellEnd"/>
      <w:r w:rsidRPr="006A38A7">
        <w:rPr>
          <w:lang w:val="uk-UA"/>
        </w:rPr>
        <w:t>, 2020. 450 p.</w:t>
      </w:r>
    </w:p>
    <w:p w14:paraId="417A4AFD" w14:textId="77777777" w:rsidR="00D93406" w:rsidRPr="00B609A7" w:rsidRDefault="00D93406">
      <w:pPr>
        <w:widowControl w:val="0"/>
        <w:ind w:left="431" w:hanging="431"/>
        <w:rPr>
          <w:lang w:val="uk-UA"/>
        </w:rPr>
      </w:pPr>
    </w:p>
    <w:p w14:paraId="0B9BA2D5" w14:textId="77777777" w:rsidR="00D93406" w:rsidRDefault="00D93406">
      <w:pPr>
        <w:pStyle w:val="Heading1"/>
        <w:widowControl w:val="0"/>
        <w:ind w:left="431" w:hanging="431"/>
      </w:pPr>
      <w:r>
        <w:t>Інформаційні ресурси</w:t>
      </w:r>
    </w:p>
    <w:p w14:paraId="5AB81707" w14:textId="77777777" w:rsidR="00676917" w:rsidRPr="00676917" w:rsidRDefault="00000000" w:rsidP="00676917">
      <w:pPr>
        <w:pStyle w:val="ListParagraph"/>
        <w:numPr>
          <w:ilvl w:val="0"/>
          <w:numId w:val="2"/>
        </w:numPr>
        <w:shd w:val="clear" w:color="auto" w:fill="FFFFFF"/>
        <w:tabs>
          <w:tab w:val="left" w:pos="365"/>
          <w:tab w:val="left" w:pos="426"/>
        </w:tabs>
        <w:spacing w:after="280" w:line="240" w:lineRule="auto"/>
        <w:jc w:val="both"/>
        <w:rPr>
          <w:rFonts w:cs="Times New Roman"/>
          <w:b/>
          <w:spacing w:val="-20"/>
          <w:sz w:val="28"/>
          <w:szCs w:val="28"/>
          <w:lang w:val="uk-UA"/>
        </w:rPr>
      </w:pPr>
      <w:hyperlink r:id="rId8" w:history="1">
        <w:r w:rsidR="00676917">
          <w:rPr>
            <w:rStyle w:val="Hyperlink"/>
            <w:rFonts w:ascii="Times New Roman" w:hAnsi="Times New Roman" w:cs="Times New Roman"/>
            <w:sz w:val="28"/>
            <w:szCs w:val="28"/>
          </w:rPr>
          <w:t>https://cs50.harvard.edu/</w:t>
        </w:r>
      </w:hyperlink>
    </w:p>
    <w:p w14:paraId="7C6FDAEF" w14:textId="75F82864" w:rsidR="00676917" w:rsidRPr="00B54160" w:rsidRDefault="00000000" w:rsidP="00676917">
      <w:pPr>
        <w:pStyle w:val="ListParagraph"/>
        <w:numPr>
          <w:ilvl w:val="0"/>
          <w:numId w:val="2"/>
        </w:numPr>
        <w:shd w:val="clear" w:color="auto" w:fill="FFFFFF"/>
        <w:tabs>
          <w:tab w:val="left" w:pos="365"/>
          <w:tab w:val="left" w:pos="426"/>
        </w:tabs>
        <w:spacing w:after="280" w:line="240" w:lineRule="auto"/>
        <w:jc w:val="both"/>
        <w:rPr>
          <w:rFonts w:ascii="Times New Roman" w:hAnsi="Times New Roman" w:cs="Times New Roman"/>
          <w:bCs/>
          <w:spacing w:val="-20"/>
          <w:sz w:val="28"/>
          <w:szCs w:val="28"/>
          <w:lang w:val="uk-UA"/>
        </w:rPr>
      </w:pPr>
      <w:hyperlink r:id="rId9" w:history="1">
        <w:r w:rsidR="00296696" w:rsidRPr="00B54160">
          <w:rPr>
            <w:rStyle w:val="Hyperlink"/>
            <w:rFonts w:ascii="Times New Roman" w:hAnsi="Times New Roman" w:cs="Times New Roman"/>
            <w:bCs/>
            <w:spacing w:val="-20"/>
            <w:sz w:val="28"/>
            <w:szCs w:val="28"/>
            <w:lang w:val="uk-UA"/>
          </w:rPr>
          <w:t>https://www.python.org/doc/</w:t>
        </w:r>
      </w:hyperlink>
    </w:p>
    <w:p w14:paraId="4F9BD0DF" w14:textId="77777777" w:rsidR="00D93406" w:rsidRPr="00296696" w:rsidRDefault="00D93406">
      <w:pPr>
        <w:shd w:val="clear" w:color="auto" w:fill="FFFFFF"/>
        <w:tabs>
          <w:tab w:val="left" w:pos="365"/>
        </w:tabs>
        <w:spacing w:before="14" w:line="226" w:lineRule="exact"/>
        <w:rPr>
          <w:lang w:val="uk-UA"/>
        </w:rPr>
      </w:pPr>
    </w:p>
    <w:sectPr w:rsidR="00D93406" w:rsidRPr="00296696">
      <w:headerReference w:type="default" r:id="rId10"/>
      <w:footerReference w:type="default" r:id="rId11"/>
      <w:headerReference w:type="first" r:id="rId12"/>
      <w:footerReference w:type="first" r:id="rId13"/>
      <w:pgSz w:w="11906" w:h="16838"/>
      <w:pgMar w:top="1101" w:right="851" w:bottom="993" w:left="1134" w:header="709" w:footer="65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E4A5D2" w14:textId="77777777" w:rsidR="00970A43" w:rsidRDefault="00970A43">
      <w:r>
        <w:separator/>
      </w:r>
    </w:p>
  </w:endnote>
  <w:endnote w:type="continuationSeparator" w:id="0">
    <w:p w14:paraId="21CB3064" w14:textId="77777777" w:rsidR="00970A43" w:rsidRDefault="00970A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OpenSymbol">
    <w:altName w:val="Segoe UI Symbol"/>
    <w:charset w:val="02"/>
    <w:family w:val="auto"/>
    <w:pitch w:val="default"/>
  </w:font>
  <w:font w:name="Liberation Sans">
    <w:altName w:val="Arial"/>
    <w:charset w:val="01"/>
    <w:family w:val="swiss"/>
    <w:pitch w:val="variable"/>
  </w:font>
  <w:font w:name="Noto Sans CJK SC">
    <w:charset w:val="01"/>
    <w:family w:val="auto"/>
    <w:pitch w:val="variable"/>
  </w:font>
  <w:font w:name="Lohit Devanagari">
    <w:altName w:val="Times New Roman"/>
    <w:charset w:val="01"/>
    <w:family w:val="auto"/>
    <w:pitch w:val="variable"/>
  </w:font>
  <w:font w:name="Verdana">
    <w:panose1 w:val="020B0604030504040204"/>
    <w:charset w:val="00"/>
    <w:family w:val="swiss"/>
    <w:pitch w:val="variable"/>
    <w:sig w:usb0="A00006FF" w:usb1="4000205B" w:usb2="00000010" w:usb3="00000000" w:csb0="0000019F" w:csb1="00000000"/>
  </w:font>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20EAFC" w14:textId="706F95E7" w:rsidR="00D93406" w:rsidRDefault="00053D0C">
    <w:pPr>
      <w:pStyle w:val="Footer"/>
      <w:ind w:right="360"/>
    </w:pPr>
    <w:r>
      <w:rPr>
        <w:noProof/>
      </w:rPr>
      <mc:AlternateContent>
        <mc:Choice Requires="wps">
          <w:drawing>
            <wp:anchor distT="0" distB="0" distL="0" distR="0" simplePos="0" relativeHeight="251657728" behindDoc="0" locked="0" layoutInCell="1" allowOverlap="1" wp14:anchorId="6FB34EF3" wp14:editId="26F06C18">
              <wp:simplePos x="0" y="0"/>
              <wp:positionH relativeFrom="page">
                <wp:posOffset>7019925</wp:posOffset>
              </wp:positionH>
              <wp:positionV relativeFrom="paragraph">
                <wp:posOffset>635</wp:posOffset>
              </wp:positionV>
              <wp:extent cx="19050" cy="201295"/>
              <wp:effectExtent l="0" t="635" r="0" b="7620"/>
              <wp:wrapSquare wrapText="largest"/>
              <wp:docPr id="54900604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50" cy="20129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CE8C114" w14:textId="77777777" w:rsidR="00D93406" w:rsidRDefault="00D93406">
                          <w:pPr>
                            <w:pStyle w:val="Footer"/>
                          </w:pPr>
                        </w:p>
                      </w:txbxContent>
                    </wps:txbx>
                    <wps:bodyPr rot="0" vert="horz" wrap="square" lIns="2540" tIns="2540" rIns="2540" bIns="254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FB34EF3" id="_x0000_t202" coordsize="21600,21600" o:spt="202" path="m,l,21600r21600,l21600,xe">
              <v:stroke joinstyle="miter"/>
              <v:path gradientshapeok="t" o:connecttype="rect"/>
            </v:shapetype>
            <v:shape id="Text Box 1" o:spid="_x0000_s1026" type="#_x0000_t202" style="position:absolute;margin-left:552.75pt;margin-top:.05pt;width:1.5pt;height:15.85pt;z-index:251657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" stroked="f">
              <v:fill opacity="0"/>
              <v:textbox inset=".2pt,.2pt,.2pt,.2pt">
                <w:txbxContent>
                  <w:p w14:paraId="4CE8C114" w14:textId="77777777" w:rsidR="00D93406" w:rsidRDefault="00D93406">
                    <w:pPr>
                      <w:pStyle w:val="Footer"/>
                    </w:pPr>
                  </w:p>
                </w:txbxContent>
              </v:textbox>
              <w10:wrap type="square" side="largest" anchorx="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24CCF0" w14:textId="77777777" w:rsidR="00D93406" w:rsidRDefault="00D9340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171820" w14:textId="77777777" w:rsidR="00970A43" w:rsidRDefault="00970A43">
      <w:r>
        <w:separator/>
      </w:r>
    </w:p>
  </w:footnote>
  <w:footnote w:type="continuationSeparator" w:id="0">
    <w:p w14:paraId="4420B361" w14:textId="77777777" w:rsidR="00970A43" w:rsidRDefault="00970A4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4C9A50" w14:textId="77777777" w:rsidR="00D93406" w:rsidRDefault="00D93406">
    <w:pPr>
      <w:pStyle w:val="Header"/>
      <w:jc w:val="center"/>
    </w:pPr>
    <w:r>
      <w:fldChar w:fldCharType="begin"/>
    </w:r>
    <w:r>
      <w:instrText xml:space="preserve"> PAGE </w:instrText>
    </w:r>
    <w:r>
      <w:fldChar w:fldCharType="separate"/>
    </w:r>
    <w:r w:rsidR="00737842">
      <w:rPr>
        <w:noProof/>
      </w:rPr>
      <w:t>10</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BBA1C5" w14:textId="77777777" w:rsidR="00D93406" w:rsidRDefault="00D9340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 w15:restartNumberingAfterBreak="0">
    <w:nsid w:val="00000002"/>
    <w:multiLevelType w:val="singleLevel"/>
    <w:tmpl w:val="00000002"/>
    <w:name w:val="WW8Num2"/>
    <w:lvl w:ilvl="0">
      <w:start w:val="10"/>
      <w:numFmt w:val="bullet"/>
      <w:lvlText w:val="-"/>
      <w:lvlJc w:val="left"/>
      <w:pPr>
        <w:tabs>
          <w:tab w:val="num" w:pos="1004"/>
        </w:tabs>
        <w:ind w:left="1004" w:hanging="360"/>
      </w:pPr>
      <w:rPr>
        <w:rFonts w:ascii="Times New Roman" w:hAnsi="Times New Roman" w:cs="Times New Roman" w:hint="default"/>
      </w:rPr>
    </w:lvl>
  </w:abstractNum>
  <w:abstractNum w:abstractNumId="2" w15:restartNumberingAfterBreak="0">
    <w:nsid w:val="00000003"/>
    <w:multiLevelType w:val="singleLevel"/>
    <w:tmpl w:val="00000003"/>
    <w:name w:val="WW8Num3"/>
    <w:lvl w:ilvl="0">
      <w:start w:val="1"/>
      <w:numFmt w:val="decimal"/>
      <w:lvlText w:val="%1."/>
      <w:lvlJc w:val="left"/>
      <w:pPr>
        <w:tabs>
          <w:tab w:val="num" w:pos="643"/>
        </w:tabs>
        <w:ind w:left="643" w:hanging="360"/>
      </w:pPr>
      <w:rPr>
        <w:rFonts w:ascii="Times New Roman" w:eastAsia="Times New Roman" w:hAnsi="Times New Roman" w:cs="Times New Roman"/>
        <w:sz w:val="28"/>
        <w:szCs w:val="28"/>
      </w:rPr>
    </w:lvl>
  </w:abstractNum>
  <w:abstractNum w:abstractNumId="3" w15:restartNumberingAfterBreak="0">
    <w:nsid w:val="00000004"/>
    <w:multiLevelType w:val="singleLevel"/>
    <w:tmpl w:val="00000004"/>
    <w:name w:val="WW8Num4"/>
    <w:lvl w:ilvl="0">
      <w:start w:val="1"/>
      <w:numFmt w:val="bullet"/>
      <w:lvlText w:val=""/>
      <w:lvlJc w:val="left"/>
      <w:pPr>
        <w:tabs>
          <w:tab w:val="num" w:pos="0"/>
        </w:tabs>
        <w:ind w:left="1636" w:hanging="360"/>
      </w:pPr>
      <w:rPr>
        <w:rFonts w:ascii="Symbol" w:hAnsi="Symbol" w:cs="Times New Roman" w:hint="default"/>
      </w:rPr>
    </w:lvl>
  </w:abstractNum>
  <w:abstractNum w:abstractNumId="4" w15:restartNumberingAfterBreak="0">
    <w:nsid w:val="00000005"/>
    <w:multiLevelType w:val="singleLevel"/>
    <w:tmpl w:val="00000005"/>
    <w:name w:val="WW8Num5"/>
    <w:lvl w:ilvl="0">
      <w:start w:val="1"/>
      <w:numFmt w:val="bullet"/>
      <w:lvlText w:val=""/>
      <w:lvlJc w:val="left"/>
      <w:pPr>
        <w:tabs>
          <w:tab w:val="num" w:pos="0"/>
        </w:tabs>
        <w:ind w:left="1440" w:hanging="360"/>
      </w:pPr>
      <w:rPr>
        <w:rFonts w:ascii="Symbol" w:hAnsi="Symbol" w:cs="Symbol" w:hint="default"/>
      </w:rPr>
    </w:lvl>
  </w:abstractNum>
  <w:abstractNum w:abstractNumId="5" w15:restartNumberingAfterBreak="0">
    <w:nsid w:val="00000006"/>
    <w:multiLevelType w:val="singleLevel"/>
    <w:tmpl w:val="00000006"/>
    <w:name w:val="WW8Num6"/>
    <w:lvl w:ilvl="0">
      <w:numFmt w:val="bullet"/>
      <w:lvlText w:val="-"/>
      <w:lvlJc w:val="left"/>
      <w:pPr>
        <w:tabs>
          <w:tab w:val="num" w:pos="355"/>
        </w:tabs>
        <w:ind w:left="0" w:firstLine="0"/>
      </w:pPr>
      <w:rPr>
        <w:rFonts w:ascii="Times New Roman" w:hAnsi="Times New Roman" w:cs="Times New Roman" w:hint="default"/>
      </w:rPr>
    </w:lvl>
  </w:abstractNum>
  <w:abstractNum w:abstractNumId="6" w15:restartNumberingAfterBreak="0">
    <w:nsid w:val="6271524F"/>
    <w:multiLevelType w:val="hybridMultilevel"/>
    <w:tmpl w:val="F028B9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E2607F3"/>
    <w:multiLevelType w:val="hybridMultilevel"/>
    <w:tmpl w:val="679077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CD83F88"/>
    <w:multiLevelType w:val="hybridMultilevel"/>
    <w:tmpl w:val="26C0EC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96169877">
    <w:abstractNumId w:val="0"/>
  </w:num>
  <w:num w:numId="2" w16cid:durableId="687295297">
    <w:abstractNumId w:val="1"/>
  </w:num>
  <w:num w:numId="3" w16cid:durableId="1029989312">
    <w:abstractNumId w:val="2"/>
  </w:num>
  <w:num w:numId="4" w16cid:durableId="39088827">
    <w:abstractNumId w:val="3"/>
  </w:num>
  <w:num w:numId="5" w16cid:durableId="1393771018">
    <w:abstractNumId w:val="4"/>
  </w:num>
  <w:num w:numId="6" w16cid:durableId="958728221">
    <w:abstractNumId w:val="5"/>
  </w:num>
  <w:num w:numId="7" w16cid:durableId="1256746824">
    <w:abstractNumId w:val="6"/>
  </w:num>
  <w:num w:numId="8" w16cid:durableId="1301376486">
    <w:abstractNumId w:val="7"/>
  </w:num>
  <w:num w:numId="9" w16cid:durableId="79645910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7"/>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5CD9"/>
    <w:rsid w:val="00037DF3"/>
    <w:rsid w:val="00050C4F"/>
    <w:rsid w:val="00053D0C"/>
    <w:rsid w:val="0007168D"/>
    <w:rsid w:val="00084335"/>
    <w:rsid w:val="0008730E"/>
    <w:rsid w:val="000B09E7"/>
    <w:rsid w:val="000E22D3"/>
    <w:rsid w:val="000E6E1A"/>
    <w:rsid w:val="000F6752"/>
    <w:rsid w:val="001012BE"/>
    <w:rsid w:val="00165279"/>
    <w:rsid w:val="00172E30"/>
    <w:rsid w:val="001C2B12"/>
    <w:rsid w:val="001D7ED1"/>
    <w:rsid w:val="00217411"/>
    <w:rsid w:val="002222F4"/>
    <w:rsid w:val="00266671"/>
    <w:rsid w:val="00296696"/>
    <w:rsid w:val="0031784E"/>
    <w:rsid w:val="003462D5"/>
    <w:rsid w:val="003573D4"/>
    <w:rsid w:val="00360736"/>
    <w:rsid w:val="00381749"/>
    <w:rsid w:val="003C58EB"/>
    <w:rsid w:val="003E2DAC"/>
    <w:rsid w:val="0044706B"/>
    <w:rsid w:val="00454492"/>
    <w:rsid w:val="004A2310"/>
    <w:rsid w:val="004C2A3C"/>
    <w:rsid w:val="004E4D9C"/>
    <w:rsid w:val="00504D5A"/>
    <w:rsid w:val="0053037F"/>
    <w:rsid w:val="0053538D"/>
    <w:rsid w:val="00544A86"/>
    <w:rsid w:val="00564605"/>
    <w:rsid w:val="005E7C96"/>
    <w:rsid w:val="006055D3"/>
    <w:rsid w:val="006373F7"/>
    <w:rsid w:val="00676917"/>
    <w:rsid w:val="00685CD9"/>
    <w:rsid w:val="006A38A7"/>
    <w:rsid w:val="006E0BDA"/>
    <w:rsid w:val="00737842"/>
    <w:rsid w:val="007A754F"/>
    <w:rsid w:val="007B1263"/>
    <w:rsid w:val="007C7888"/>
    <w:rsid w:val="00840922"/>
    <w:rsid w:val="00863B4F"/>
    <w:rsid w:val="008672AE"/>
    <w:rsid w:val="008701CD"/>
    <w:rsid w:val="008A45FE"/>
    <w:rsid w:val="008B5DF4"/>
    <w:rsid w:val="008D56A5"/>
    <w:rsid w:val="008F757A"/>
    <w:rsid w:val="00970A43"/>
    <w:rsid w:val="00973440"/>
    <w:rsid w:val="009803AF"/>
    <w:rsid w:val="009837A4"/>
    <w:rsid w:val="009941A1"/>
    <w:rsid w:val="009A4E03"/>
    <w:rsid w:val="009B1281"/>
    <w:rsid w:val="009E1459"/>
    <w:rsid w:val="00A23D97"/>
    <w:rsid w:val="00A5529D"/>
    <w:rsid w:val="00A9276D"/>
    <w:rsid w:val="00AA0E34"/>
    <w:rsid w:val="00B20D18"/>
    <w:rsid w:val="00B2455C"/>
    <w:rsid w:val="00B52C32"/>
    <w:rsid w:val="00B54160"/>
    <w:rsid w:val="00B609A7"/>
    <w:rsid w:val="00B84019"/>
    <w:rsid w:val="00BB040D"/>
    <w:rsid w:val="00C040A5"/>
    <w:rsid w:val="00C377A0"/>
    <w:rsid w:val="00C53B64"/>
    <w:rsid w:val="00C5642F"/>
    <w:rsid w:val="00CD6152"/>
    <w:rsid w:val="00CF66AF"/>
    <w:rsid w:val="00D16D94"/>
    <w:rsid w:val="00D215AB"/>
    <w:rsid w:val="00D423CB"/>
    <w:rsid w:val="00D93406"/>
    <w:rsid w:val="00DD6F43"/>
    <w:rsid w:val="00E560AB"/>
    <w:rsid w:val="00E72835"/>
    <w:rsid w:val="00E8180A"/>
    <w:rsid w:val="00EC1FCD"/>
    <w:rsid w:val="00F42986"/>
    <w:rsid w:val="00F5573A"/>
    <w:rsid w:val="00F851A4"/>
    <w:rsid w:val="00F85967"/>
    <w:rsid w:val="00FB1695"/>
    <w:rsid w:val="00FE6B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1CFDFB46"/>
  <w15:chartTrackingRefBased/>
  <w15:docId w15:val="{2D9E42DA-25C8-4044-BC5C-268F3D9EE8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sz w:val="28"/>
      <w:szCs w:val="24"/>
      <w:lang w:val="ru-RU" w:eastAsia="zh-CN"/>
    </w:rPr>
  </w:style>
  <w:style w:type="paragraph" w:styleId="Heading1">
    <w:name w:val="heading 1"/>
    <w:basedOn w:val="Normal"/>
    <w:next w:val="Normal"/>
    <w:qFormat/>
    <w:pPr>
      <w:keepNext/>
      <w:numPr>
        <w:numId w:val="1"/>
      </w:numPr>
      <w:spacing w:before="240" w:after="240"/>
      <w:jc w:val="center"/>
      <w:outlineLvl w:val="0"/>
    </w:pPr>
    <w:rPr>
      <w:b/>
      <w:szCs w:val="32"/>
      <w:lang w:val="uk-UA"/>
    </w:rPr>
  </w:style>
  <w:style w:type="paragraph" w:styleId="Heading2">
    <w:name w:val="heading 2"/>
    <w:basedOn w:val="Normal"/>
    <w:next w:val="Normal"/>
    <w:qFormat/>
    <w:pPr>
      <w:keepNext/>
      <w:numPr>
        <w:ilvl w:val="1"/>
        <w:numId w:val="1"/>
      </w:numPr>
      <w:spacing w:before="240" w:after="60"/>
      <w:outlineLvl w:val="1"/>
    </w:pPr>
    <w:rPr>
      <w:rFonts w:ascii="Arial" w:hAnsi="Arial" w:cs="Arial"/>
      <w:b/>
      <w:bCs/>
      <w:i/>
      <w:iCs/>
      <w:szCs w:val="28"/>
    </w:rPr>
  </w:style>
  <w:style w:type="paragraph" w:styleId="Heading3">
    <w:name w:val="heading 3"/>
    <w:basedOn w:val="Normal"/>
    <w:next w:val="Normal"/>
    <w:qFormat/>
    <w:pPr>
      <w:keepNext/>
      <w:numPr>
        <w:ilvl w:val="2"/>
        <w:numId w:val="1"/>
      </w:numPr>
      <w:spacing w:before="240" w:after="60"/>
      <w:outlineLvl w:val="2"/>
    </w:pPr>
    <w:rPr>
      <w:rFonts w:ascii="Arial" w:hAnsi="Arial" w:cs="Arial"/>
      <w:b/>
      <w:bCs/>
      <w:sz w:val="26"/>
      <w:szCs w:val="26"/>
    </w:rPr>
  </w:style>
  <w:style w:type="paragraph" w:styleId="Heading4">
    <w:name w:val="heading 4"/>
    <w:basedOn w:val="Normal"/>
    <w:next w:val="Normal"/>
    <w:qFormat/>
    <w:pPr>
      <w:keepNext/>
      <w:numPr>
        <w:ilvl w:val="3"/>
        <w:numId w:val="1"/>
      </w:numPr>
      <w:jc w:val="center"/>
      <w:outlineLvl w:val="3"/>
    </w:pPr>
    <w:rPr>
      <w:b/>
      <w:bCs/>
      <w:lang w:val="uk-UA"/>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b/>
      <w:bCs/>
      <w:sz w:val="22"/>
      <w:szCs w:val="22"/>
    </w:rPr>
  </w:style>
  <w:style w:type="paragraph" w:styleId="Heading7">
    <w:name w:val="heading 7"/>
    <w:basedOn w:val="Normal"/>
    <w:next w:val="Normal"/>
    <w:qFormat/>
    <w:pPr>
      <w:keepNext/>
      <w:numPr>
        <w:ilvl w:val="6"/>
        <w:numId w:val="1"/>
      </w:numPr>
      <w:jc w:val="center"/>
      <w:outlineLvl w:val="6"/>
    </w:pPr>
    <w:rPr>
      <w:b/>
      <w:bCs/>
      <w:lang w:val="uk-UA"/>
    </w:rPr>
  </w:style>
  <w:style w:type="paragraph" w:styleId="Heading8">
    <w:name w:val="heading 8"/>
    <w:basedOn w:val="Normal"/>
    <w:next w:val="Normal"/>
    <w:qFormat/>
    <w:pPr>
      <w:keepNext/>
      <w:numPr>
        <w:ilvl w:val="7"/>
        <w:numId w:val="1"/>
      </w:numPr>
      <w:jc w:val="center"/>
      <w:outlineLvl w:val="7"/>
    </w:pPr>
    <w:rPr>
      <w:caps/>
      <w:sz w:val="40"/>
      <w:lang w:val="uk-UA"/>
    </w:rPr>
  </w:style>
  <w:style w:type="paragraph" w:styleId="Heading9">
    <w:name w:val="heading 9"/>
    <w:basedOn w:val="Normal"/>
    <w:next w:val="Normal"/>
    <w:qFormat/>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hint="default"/>
    </w:rPr>
  </w:style>
  <w:style w:type="character" w:customStyle="1" w:styleId="WW8Num2z0">
    <w:name w:val="WW8Num2z0"/>
    <w:rPr>
      <w:rFonts w:ascii="Times New Roman" w:hAnsi="Times New Roman" w:cs="Times New Roman" w:hint="default"/>
    </w:rPr>
  </w:style>
  <w:style w:type="character" w:customStyle="1" w:styleId="WW8Num3z0">
    <w:name w:val="WW8Num3z0"/>
    <w:rPr>
      <w:rFonts w:ascii="Times New Roman" w:eastAsia="Times New Roman" w:hAnsi="Times New Roman" w:cs="Times New Roman"/>
      <w:sz w:val="28"/>
      <w:szCs w:val="28"/>
    </w:rPr>
  </w:style>
  <w:style w:type="character" w:customStyle="1" w:styleId="WW8Num4z0">
    <w:name w:val="WW8Num4z0"/>
    <w:rPr>
      <w:rFonts w:ascii="Symbol" w:hAnsi="Symbol" w:cs="Times New Roman" w:hint="default"/>
    </w:rPr>
  </w:style>
  <w:style w:type="character" w:customStyle="1" w:styleId="WW8Num5z0">
    <w:name w:val="WW8Num5z0"/>
    <w:rPr>
      <w:rFonts w:ascii="Symbol" w:hAnsi="Symbol" w:cs="Symbol" w:hint="default"/>
    </w:rPr>
  </w:style>
  <w:style w:type="character" w:customStyle="1" w:styleId="WW8Num6z0">
    <w:name w:val="WW8Num6z0"/>
    <w:rPr>
      <w:rFonts w:ascii="Times New Roman" w:hAnsi="Times New Roman" w:cs="Times New Roman" w:hint="default"/>
    </w:rPr>
  </w:style>
  <w:style w:type="character" w:customStyle="1" w:styleId="2">
    <w:name w:val="Основной шрифт абзаца2"/>
  </w:style>
  <w:style w:type="character" w:customStyle="1" w:styleId="WW8Num7z0">
    <w:name w:val="WW8Num7z0"/>
    <w:rPr>
      <w:rFonts w:hint="default"/>
    </w:rPr>
  </w:style>
  <w:style w:type="character" w:customStyle="1" w:styleId="WW8Num8z0">
    <w:name w:val="WW8Num8z0"/>
    <w:rPr>
      <w:rFonts w:ascii="Times New Roman" w:hAnsi="Times New Roman" w:cs="Times New Roman" w:hint="default"/>
    </w:rPr>
  </w:style>
  <w:style w:type="character" w:customStyle="1" w:styleId="WW8Num9z0">
    <w:name w:val="WW8Num9z0"/>
    <w:rPr>
      <w:rFonts w:hint="default"/>
    </w:rPr>
  </w:style>
  <w:style w:type="character" w:customStyle="1" w:styleId="WW8Num10z0">
    <w:name w:val="WW8Num10z0"/>
    <w:rPr>
      <w:rFonts w:hint="default"/>
    </w:rPr>
  </w:style>
  <w:style w:type="character" w:customStyle="1" w:styleId="WW8Num11z0">
    <w:name w:val="WW8Num11z0"/>
    <w:rPr>
      <w:rFonts w:hint="default"/>
    </w:rPr>
  </w:style>
  <w:style w:type="character" w:customStyle="1" w:styleId="WW8Num12z0">
    <w:name w:val="WW8Num12z0"/>
    <w:rPr>
      <w:rFonts w:hint="default"/>
    </w:rPr>
  </w:style>
  <w:style w:type="character" w:customStyle="1" w:styleId="WW8Num13z0">
    <w:name w:val="WW8Num13z0"/>
    <w:rPr>
      <w:rFonts w:ascii="Times New Roman" w:eastAsia="Times New Roman" w:hAnsi="Times New Roman" w:cs="Times New Roman" w:hint="default"/>
    </w:rPr>
  </w:style>
  <w:style w:type="character" w:customStyle="1" w:styleId="WW8Num13z1">
    <w:name w:val="WW8Num13z1"/>
    <w:rPr>
      <w:rFonts w:ascii="Courier New" w:hAnsi="Courier New" w:cs="Courier New" w:hint="default"/>
    </w:rPr>
  </w:style>
  <w:style w:type="character" w:customStyle="1" w:styleId="WW8Num13z2">
    <w:name w:val="WW8Num13z2"/>
    <w:rPr>
      <w:rFonts w:ascii="Wingdings" w:hAnsi="Wingdings" w:cs="Wingdings" w:hint="default"/>
    </w:rPr>
  </w:style>
  <w:style w:type="character" w:customStyle="1" w:styleId="WW8Num13z3">
    <w:name w:val="WW8Num13z3"/>
    <w:rPr>
      <w:rFonts w:ascii="Symbol" w:hAnsi="Symbol" w:cs="Symbol" w:hint="default"/>
    </w:rPr>
  </w:style>
  <w:style w:type="character" w:customStyle="1" w:styleId="WW8Num14z0">
    <w:name w:val="WW8Num14z0"/>
    <w:rPr>
      <w:rFonts w:hint="default"/>
    </w:rPr>
  </w:style>
  <w:style w:type="character" w:customStyle="1" w:styleId="WW8Num15z0">
    <w:name w:val="WW8Num15z0"/>
    <w:rPr>
      <w:rFonts w:hint="default"/>
    </w:rPr>
  </w:style>
  <w:style w:type="character" w:customStyle="1" w:styleId="WW8Num16z0">
    <w:name w:val="WW8Num16z0"/>
    <w:rPr>
      <w:rFonts w:ascii="Times New Roman" w:hAnsi="Times New Roman" w:cs="Times New Roman" w:hint="default"/>
    </w:rPr>
  </w:style>
  <w:style w:type="character" w:customStyle="1" w:styleId="WW8Num18z0">
    <w:name w:val="WW8Num18z0"/>
    <w:rPr>
      <w:rFonts w:hint="default"/>
    </w:rPr>
  </w:style>
  <w:style w:type="character" w:customStyle="1" w:styleId="WW8Num20z0">
    <w:name w:val="WW8Num20z0"/>
    <w:rPr>
      <w:rFonts w:hint="default"/>
    </w:rPr>
  </w:style>
  <w:style w:type="character" w:customStyle="1" w:styleId="WW8Num21z0">
    <w:name w:val="WW8Num21z0"/>
    <w:rPr>
      <w:rFonts w:hint="default"/>
    </w:rPr>
  </w:style>
  <w:style w:type="character" w:customStyle="1" w:styleId="WW8Num22z0">
    <w:name w:val="WW8Num22z0"/>
    <w:rPr>
      <w:rFonts w:hint="default"/>
    </w:rPr>
  </w:style>
  <w:style w:type="character" w:customStyle="1" w:styleId="WW8Num23z0">
    <w:name w:val="WW8Num23z0"/>
    <w:rPr>
      <w:rFonts w:ascii="Symbol" w:hAnsi="Symbol" w:cs="Symbol" w:hint="default"/>
    </w:rPr>
  </w:style>
  <w:style w:type="character" w:customStyle="1" w:styleId="WW8Num24z0">
    <w:name w:val="WW8Num24z0"/>
    <w:rPr>
      <w:rFonts w:hint="default"/>
    </w:rPr>
  </w:style>
  <w:style w:type="character" w:customStyle="1" w:styleId="WW8Num25z0">
    <w:name w:val="WW8Num25z0"/>
    <w:rPr>
      <w:rFonts w:hint="default"/>
    </w:rPr>
  </w:style>
  <w:style w:type="character" w:customStyle="1" w:styleId="WW8Num26z0">
    <w:name w:val="WW8Num26z0"/>
    <w:rPr>
      <w:rFonts w:hint="default"/>
    </w:rPr>
  </w:style>
  <w:style w:type="character" w:customStyle="1" w:styleId="WW8NumSt32z0">
    <w:name w:val="WW8NumSt32z0"/>
    <w:rPr>
      <w:rFonts w:ascii="Times New Roman" w:hAnsi="Times New Roman" w:cs="Times New Roman" w:hint="default"/>
    </w:rPr>
  </w:style>
  <w:style w:type="character" w:customStyle="1" w:styleId="1">
    <w:name w:val="Основной шрифт абзаца1"/>
  </w:style>
  <w:style w:type="character" w:styleId="PageNumber">
    <w:name w:val="page number"/>
    <w:basedOn w:val="1"/>
  </w:style>
  <w:style w:type="character" w:styleId="Hyperlink">
    <w:name w:val="Hyperlink"/>
    <w:rPr>
      <w:color w:val="0000FF"/>
      <w:u w:val="single"/>
    </w:rPr>
  </w:style>
  <w:style w:type="character" w:customStyle="1" w:styleId="a">
    <w:name w:val="Текст выноски Знак"/>
    <w:rPr>
      <w:rFonts w:ascii="Tahoma" w:hAnsi="Tahoma" w:cs="Tahoma"/>
      <w:sz w:val="16"/>
      <w:szCs w:val="16"/>
    </w:rPr>
  </w:style>
  <w:style w:type="character" w:customStyle="1" w:styleId="a0">
    <w:name w:val="Верхний колонтитул Знак"/>
    <w:rPr>
      <w:sz w:val="24"/>
      <w:szCs w:val="24"/>
    </w:rPr>
  </w:style>
  <w:style w:type="character" w:customStyle="1" w:styleId="apple-style-span">
    <w:name w:val="apple-style-span"/>
    <w:basedOn w:val="1"/>
  </w:style>
  <w:style w:type="character" w:customStyle="1" w:styleId="10">
    <w:name w:val="Знак примечания1"/>
    <w:rPr>
      <w:sz w:val="16"/>
      <w:szCs w:val="16"/>
    </w:rPr>
  </w:style>
  <w:style w:type="character" w:customStyle="1" w:styleId="FontStyle27">
    <w:name w:val="Font Style27"/>
    <w:rPr>
      <w:rFonts w:ascii="Times New Roman" w:hAnsi="Times New Roman" w:cs="Times New Roman"/>
      <w:sz w:val="24"/>
      <w:szCs w:val="24"/>
    </w:rPr>
  </w:style>
  <w:style w:type="character" w:customStyle="1" w:styleId="FontStyle106">
    <w:name w:val="Font Style106"/>
    <w:rPr>
      <w:rFonts w:ascii="Arial" w:hAnsi="Arial" w:cs="Arial"/>
      <w:sz w:val="28"/>
      <w:szCs w:val="28"/>
    </w:rPr>
  </w:style>
  <w:style w:type="character" w:customStyle="1" w:styleId="FontStyle109">
    <w:name w:val="Font Style109"/>
    <w:rPr>
      <w:rFonts w:ascii="Times New Roman" w:hAnsi="Times New Roman" w:cs="Times New Roman"/>
      <w:sz w:val="24"/>
      <w:szCs w:val="24"/>
    </w:rPr>
  </w:style>
  <w:style w:type="character" w:customStyle="1" w:styleId="Bullets">
    <w:name w:val="Bullets"/>
    <w:rPr>
      <w:rFonts w:ascii="OpenSymbol" w:eastAsia="OpenSymbol" w:hAnsi="OpenSymbol" w:cs="OpenSymbol"/>
    </w:rPr>
  </w:style>
  <w:style w:type="character" w:customStyle="1" w:styleId="WW8Num8z1">
    <w:name w:val="WW8Num8z1"/>
    <w:rPr>
      <w:rFonts w:ascii="Courier New" w:hAnsi="Courier New" w:cs="Courier New" w:hint="default"/>
    </w:rPr>
  </w:style>
  <w:style w:type="character" w:customStyle="1" w:styleId="WW8Num8z2">
    <w:name w:val="WW8Num8z2"/>
    <w:rPr>
      <w:rFonts w:ascii="Wingdings" w:hAnsi="Wingdings" w:cs="Wingdings" w:hint="default"/>
    </w:rPr>
  </w:style>
  <w:style w:type="character" w:customStyle="1" w:styleId="WW8Num19z0">
    <w:name w:val="WW8Num19z0"/>
    <w:rPr>
      <w:rFonts w:ascii="Symbol" w:hAnsi="Symbol" w:cs="Symbol" w:hint="default"/>
    </w:rPr>
  </w:style>
  <w:style w:type="character" w:customStyle="1" w:styleId="WW8Num19z1">
    <w:name w:val="WW8Num19z1"/>
    <w:rPr>
      <w:rFonts w:ascii="Courier New" w:hAnsi="Courier New" w:cs="Courier New" w:hint="default"/>
    </w:rPr>
  </w:style>
  <w:style w:type="character" w:customStyle="1" w:styleId="WW8Num19z2">
    <w:name w:val="WW8Num19z2"/>
    <w:rPr>
      <w:rFonts w:ascii="Wingdings" w:hAnsi="Wingdings" w:cs="Wingdings" w:hint="default"/>
    </w:rPr>
  </w:style>
  <w:style w:type="paragraph" w:customStyle="1" w:styleId="Heading">
    <w:name w:val="Heading"/>
    <w:basedOn w:val="Normal"/>
    <w:next w:val="BodyText"/>
    <w:pPr>
      <w:keepNext/>
      <w:spacing w:before="240" w:after="120"/>
    </w:pPr>
    <w:rPr>
      <w:rFonts w:ascii="Liberation Sans" w:eastAsia="Noto Sans CJK SC" w:hAnsi="Liberation Sans" w:cs="Lohit Devanagari"/>
      <w:szCs w:val="28"/>
    </w:rPr>
  </w:style>
  <w:style w:type="paragraph" w:styleId="BodyText">
    <w:name w:val="Body Text"/>
    <w:basedOn w:val="Normal"/>
    <w:pPr>
      <w:spacing w:after="120"/>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rPr>
  </w:style>
  <w:style w:type="paragraph" w:customStyle="1" w:styleId="Index">
    <w:name w:val="Index"/>
    <w:basedOn w:val="Normal"/>
    <w:pPr>
      <w:suppressLineNumbers/>
    </w:pPr>
  </w:style>
  <w:style w:type="paragraph" w:customStyle="1" w:styleId="11">
    <w:name w:val="Название объекта1"/>
    <w:basedOn w:val="Normal"/>
    <w:pPr>
      <w:suppressLineNumbers/>
      <w:spacing w:before="120" w:after="120"/>
    </w:pPr>
    <w:rPr>
      <w:rFonts w:cs="Lohit Devanagari"/>
      <w:i/>
      <w:iCs/>
      <w:sz w:val="24"/>
    </w:rPr>
  </w:style>
  <w:style w:type="paragraph" w:customStyle="1" w:styleId="31">
    <w:name w:val="Основной текст с отступом 31"/>
    <w:basedOn w:val="Normal"/>
    <w:pPr>
      <w:ind w:left="5520"/>
      <w:jc w:val="both"/>
    </w:pPr>
    <w:rPr>
      <w:lang w:val="uk-UA"/>
    </w:rPr>
  </w:style>
  <w:style w:type="paragraph" w:customStyle="1" w:styleId="HeaderandFooter">
    <w:name w:val="Header and Footer"/>
    <w:basedOn w:val="Normal"/>
    <w:pPr>
      <w:suppressLineNumbers/>
      <w:tabs>
        <w:tab w:val="center" w:pos="4819"/>
        <w:tab w:val="right" w:pos="9638"/>
      </w:tabs>
    </w:pPr>
  </w:style>
  <w:style w:type="paragraph" w:styleId="Footer">
    <w:name w:val="footer"/>
    <w:basedOn w:val="Normal"/>
    <w:pPr>
      <w:tabs>
        <w:tab w:val="center" w:pos="4677"/>
        <w:tab w:val="right" w:pos="9355"/>
      </w:tabs>
    </w:pPr>
  </w:style>
  <w:style w:type="paragraph" w:customStyle="1" w:styleId="FR2">
    <w:name w:val="FR2"/>
    <w:pPr>
      <w:widowControl w:val="0"/>
      <w:suppressAutoHyphens/>
      <w:autoSpaceDE w:val="0"/>
      <w:spacing w:before="220"/>
      <w:ind w:left="40" w:hanging="20"/>
    </w:pPr>
    <w:rPr>
      <w:rFonts w:ascii="Arial" w:hAnsi="Arial" w:cs="Arial"/>
      <w:sz w:val="18"/>
      <w:szCs w:val="18"/>
      <w:lang w:val="uk-UA" w:eastAsia="zh-CN"/>
    </w:rPr>
  </w:style>
  <w:style w:type="paragraph" w:customStyle="1" w:styleId="310">
    <w:name w:val="Основной текст 31"/>
    <w:basedOn w:val="Normal"/>
    <w:pPr>
      <w:spacing w:after="120"/>
    </w:pPr>
    <w:rPr>
      <w:sz w:val="16"/>
      <w:szCs w:val="16"/>
    </w:rPr>
  </w:style>
  <w:style w:type="paragraph" w:styleId="BalloonText">
    <w:name w:val="Balloon Text"/>
    <w:basedOn w:val="Normal"/>
    <w:rPr>
      <w:rFonts w:ascii="Tahoma" w:hAnsi="Tahoma" w:cs="Tahoma"/>
      <w:sz w:val="16"/>
      <w:szCs w:val="16"/>
      <w:lang w:val="x-none"/>
    </w:rPr>
  </w:style>
  <w:style w:type="paragraph" w:styleId="Header">
    <w:name w:val="header"/>
    <w:basedOn w:val="Normal"/>
    <w:pPr>
      <w:tabs>
        <w:tab w:val="center" w:pos="4677"/>
        <w:tab w:val="right" w:pos="9355"/>
      </w:tabs>
    </w:pPr>
    <w:rPr>
      <w:sz w:val="24"/>
      <w:lang w:val="x-none"/>
    </w:rPr>
  </w:style>
  <w:style w:type="paragraph" w:customStyle="1" w:styleId="3">
    <w:name w:val="3 уровень Знак"/>
    <w:basedOn w:val="Normal"/>
    <w:rPr>
      <w:rFonts w:ascii="Verdana" w:hAnsi="Verdana" w:cs="Verdana"/>
      <w:sz w:val="20"/>
      <w:szCs w:val="20"/>
      <w:lang w:val="en-US"/>
    </w:rPr>
  </w:style>
  <w:style w:type="paragraph" w:styleId="BodyTextIndent">
    <w:name w:val="Body Text Indent"/>
    <w:basedOn w:val="Normal"/>
    <w:pPr>
      <w:spacing w:after="120"/>
      <w:ind w:left="283" w:firstLine="720"/>
      <w:jc w:val="both"/>
    </w:pPr>
  </w:style>
  <w:style w:type="paragraph" w:customStyle="1" w:styleId="a1">
    <w:name w:val="Загальний"/>
    <w:pPr>
      <w:widowControl w:val="0"/>
      <w:suppressAutoHyphens/>
      <w:ind w:firstLine="709"/>
      <w:jc w:val="both"/>
    </w:pPr>
    <w:rPr>
      <w:sz w:val="28"/>
      <w:lang w:val="uk-UA" w:eastAsia="zh-CN"/>
    </w:rPr>
  </w:style>
  <w:style w:type="paragraph" w:customStyle="1" w:styleId="12">
    <w:name w:val="Схема документа1"/>
    <w:basedOn w:val="Normal"/>
    <w:pPr>
      <w:shd w:val="clear" w:color="auto" w:fill="000080"/>
    </w:pPr>
    <w:rPr>
      <w:rFonts w:ascii="Tahoma" w:hAnsi="Tahoma" w:cs="Tahoma"/>
      <w:sz w:val="20"/>
      <w:szCs w:val="20"/>
    </w:rPr>
  </w:style>
  <w:style w:type="paragraph" w:customStyle="1" w:styleId="13">
    <w:name w:val="Текст примечания1"/>
    <w:basedOn w:val="Normal"/>
    <w:rPr>
      <w:sz w:val="20"/>
      <w:szCs w:val="20"/>
    </w:rPr>
  </w:style>
  <w:style w:type="paragraph" w:styleId="CommentSubject">
    <w:name w:val="annotation subject"/>
    <w:basedOn w:val="13"/>
    <w:next w:val="13"/>
    <w:rPr>
      <w:b/>
      <w:bCs/>
    </w:rPr>
  </w:style>
  <w:style w:type="paragraph" w:customStyle="1" w:styleId="Style8">
    <w:name w:val="Style8"/>
    <w:basedOn w:val="Normal"/>
    <w:pPr>
      <w:widowControl w:val="0"/>
      <w:autoSpaceDE w:val="0"/>
      <w:spacing w:line="322" w:lineRule="exact"/>
      <w:ind w:firstLine="715"/>
      <w:jc w:val="both"/>
    </w:pPr>
    <w:rPr>
      <w:sz w:val="24"/>
    </w:rPr>
  </w:style>
  <w:style w:type="paragraph" w:customStyle="1" w:styleId="Style16">
    <w:name w:val="Style16"/>
    <w:basedOn w:val="Normal"/>
    <w:pPr>
      <w:widowControl w:val="0"/>
      <w:autoSpaceDE w:val="0"/>
      <w:spacing w:line="307" w:lineRule="exact"/>
      <w:ind w:hanging="336"/>
      <w:jc w:val="both"/>
    </w:pPr>
    <w:rPr>
      <w:sz w:val="24"/>
    </w:rPr>
  </w:style>
  <w:style w:type="paragraph" w:customStyle="1" w:styleId="Style1">
    <w:name w:val="Style1"/>
    <w:basedOn w:val="Normal"/>
    <w:pPr>
      <w:widowControl w:val="0"/>
      <w:autoSpaceDE w:val="0"/>
      <w:ind w:firstLine="709"/>
      <w:jc w:val="both"/>
    </w:pPr>
    <w:rPr>
      <w:rFonts w:ascii="Bookman Old Style" w:hAnsi="Bookman Old Style" w:cs="Bookman Old Style"/>
      <w:szCs w:val="28"/>
      <w:lang w:val="uk-UA"/>
    </w:rPr>
  </w:style>
  <w:style w:type="paragraph" w:customStyle="1" w:styleId="a2">
    <w:name w:val="Абз. с отс."/>
    <w:basedOn w:val="Heading6"/>
    <w:pPr>
      <w:keepNext/>
      <w:widowControl w:val="0"/>
      <w:numPr>
        <w:ilvl w:val="0"/>
        <w:numId w:val="0"/>
      </w:numPr>
      <w:spacing w:before="0" w:after="0"/>
      <w:jc w:val="both"/>
      <w:outlineLvl w:val="9"/>
    </w:pPr>
    <w:rPr>
      <w:b w:val="0"/>
      <w:bCs w:val="0"/>
      <w:i/>
      <w:iCs/>
      <w:sz w:val="24"/>
      <w:szCs w:val="24"/>
    </w:rPr>
  </w:style>
  <w:style w:type="paragraph" w:customStyle="1" w:styleId="Style36">
    <w:name w:val="Style36"/>
    <w:basedOn w:val="Normal"/>
    <w:pPr>
      <w:widowControl w:val="0"/>
      <w:autoSpaceDE w:val="0"/>
      <w:spacing w:line="322" w:lineRule="exact"/>
      <w:ind w:firstLine="709"/>
      <w:jc w:val="both"/>
    </w:pPr>
    <w:rPr>
      <w:rFonts w:ascii="Bookman Old Style" w:hAnsi="Bookman Old Style" w:cs="Bookman Old Style"/>
      <w:szCs w:val="28"/>
      <w:lang w:val="uk-UA"/>
    </w:rPr>
  </w:style>
  <w:style w:type="paragraph" w:styleId="ListParagraph">
    <w:name w:val="List Paragraph"/>
    <w:basedOn w:val="Normal"/>
    <w:qFormat/>
    <w:pPr>
      <w:spacing w:after="200" w:line="276" w:lineRule="auto"/>
      <w:ind w:left="720"/>
      <w:contextualSpacing/>
    </w:pPr>
    <w:rPr>
      <w:rFonts w:ascii="Calibri" w:hAnsi="Calibri" w:cs="Calibri"/>
      <w:sz w:val="22"/>
      <w:szCs w:val="22"/>
    </w:rPr>
  </w:style>
  <w:style w:type="paragraph" w:customStyle="1" w:styleId="TableContents">
    <w:name w:val="Table Contents"/>
    <w:basedOn w:val="Normal"/>
    <w:pPr>
      <w:widowControl w:val="0"/>
      <w:suppressLineNumbers/>
    </w:pPr>
  </w:style>
  <w:style w:type="paragraph" w:customStyle="1" w:styleId="TableHeading">
    <w:name w:val="Table Heading"/>
    <w:basedOn w:val="TableContents"/>
    <w:pPr>
      <w:jc w:val="center"/>
    </w:pPr>
    <w:rPr>
      <w:b/>
      <w:bCs/>
    </w:rPr>
  </w:style>
  <w:style w:type="paragraph" w:customStyle="1" w:styleId="FrameContents">
    <w:name w:val="Frame Contents"/>
    <w:basedOn w:val="Normal"/>
  </w:style>
  <w:style w:type="character" w:styleId="FollowedHyperlink">
    <w:name w:val="FollowedHyperlink"/>
    <w:uiPriority w:val="99"/>
    <w:semiHidden/>
    <w:unhideWhenUsed/>
    <w:rsid w:val="009E1459"/>
    <w:rPr>
      <w:color w:val="954F72"/>
      <w:u w:val="single"/>
    </w:rPr>
  </w:style>
  <w:style w:type="character" w:styleId="UnresolvedMention">
    <w:name w:val="Unresolved Mention"/>
    <w:uiPriority w:val="99"/>
    <w:semiHidden/>
    <w:unhideWhenUsed/>
    <w:rsid w:val="0029669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9131541">
      <w:bodyDiv w:val="1"/>
      <w:marLeft w:val="0"/>
      <w:marRight w:val="0"/>
      <w:marTop w:val="0"/>
      <w:marBottom w:val="0"/>
      <w:divBdr>
        <w:top w:val="none" w:sz="0" w:space="0" w:color="auto"/>
        <w:left w:val="none" w:sz="0" w:space="0" w:color="auto"/>
        <w:bottom w:val="none" w:sz="0" w:space="0" w:color="auto"/>
        <w:right w:val="none" w:sz="0" w:space="0" w:color="auto"/>
      </w:divBdr>
    </w:div>
    <w:div w:id="1146969400">
      <w:bodyDiv w:val="1"/>
      <w:marLeft w:val="0"/>
      <w:marRight w:val="0"/>
      <w:marTop w:val="0"/>
      <w:marBottom w:val="0"/>
      <w:divBdr>
        <w:top w:val="none" w:sz="0" w:space="0" w:color="auto"/>
        <w:left w:val="none" w:sz="0" w:space="0" w:color="auto"/>
        <w:bottom w:val="none" w:sz="0" w:space="0" w:color="auto"/>
        <w:right w:val="none" w:sz="0" w:space="0" w:color="auto"/>
      </w:divBdr>
    </w:div>
    <w:div w:id="1840004643">
      <w:bodyDiv w:val="1"/>
      <w:marLeft w:val="0"/>
      <w:marRight w:val="0"/>
      <w:marTop w:val="0"/>
      <w:marBottom w:val="0"/>
      <w:divBdr>
        <w:top w:val="none" w:sz="0" w:space="0" w:color="auto"/>
        <w:left w:val="none" w:sz="0" w:space="0" w:color="auto"/>
        <w:bottom w:val="none" w:sz="0" w:space="0" w:color="auto"/>
        <w:right w:val="none" w:sz="0" w:space="0" w:color="auto"/>
      </w:divBdr>
    </w:div>
    <w:div w:id="1927034133">
      <w:bodyDiv w:val="1"/>
      <w:marLeft w:val="0"/>
      <w:marRight w:val="0"/>
      <w:marTop w:val="0"/>
      <w:marBottom w:val="0"/>
      <w:divBdr>
        <w:top w:val="none" w:sz="0" w:space="0" w:color="auto"/>
        <w:left w:val="none" w:sz="0" w:space="0" w:color="auto"/>
        <w:bottom w:val="none" w:sz="0" w:space="0" w:color="auto"/>
        <w:right w:val="none" w:sz="0" w:space="0" w:color="auto"/>
      </w:divBdr>
    </w:div>
    <w:div w:id="2025476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s50.harvard.edu/"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https://eln.stu.cn.ua/course/view.php?id=2731" TargetMode="External"/><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python.org/doc/"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11</Pages>
  <Words>2434</Words>
  <Characters>13875</Characters>
  <Application>Microsoft Office Word</Application>
  <DocSecurity>0</DocSecurity>
  <Lines>115</Lines>
  <Paragraphs>32</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Назва дисципліни</vt:lpstr>
      <vt:lpstr>Назва дисципліни</vt:lpstr>
    </vt:vector>
  </TitlesOfParts>
  <Company/>
  <LinksUpToDate>false</LinksUpToDate>
  <CharactersWithSpaces>16277</CharactersWithSpaces>
  <SharedDoc>false</SharedDoc>
  <HLinks>
    <vt:vector size="24" baseType="variant">
      <vt:variant>
        <vt:i4>6094871</vt:i4>
      </vt:variant>
      <vt:variant>
        <vt:i4>9</vt:i4>
      </vt:variant>
      <vt:variant>
        <vt:i4>0</vt:i4>
      </vt:variant>
      <vt:variant>
        <vt:i4>5</vt:i4>
      </vt:variant>
      <vt:variant>
        <vt:lpwstr>https://cs50.harvard.edu/</vt:lpwstr>
      </vt:variant>
      <vt:variant>
        <vt:lpwstr/>
      </vt:variant>
      <vt:variant>
        <vt:i4>655449</vt:i4>
      </vt:variant>
      <vt:variant>
        <vt:i4>6</vt:i4>
      </vt:variant>
      <vt:variant>
        <vt:i4>0</vt:i4>
      </vt:variant>
      <vt:variant>
        <vt:i4>5</vt:i4>
      </vt:variant>
      <vt:variant>
        <vt:lpwstr>https://www.edx.org/course/cs50s-introduction-to-computer-science</vt:lpwstr>
      </vt:variant>
      <vt:variant>
        <vt:lpwstr/>
      </vt:variant>
      <vt:variant>
        <vt:i4>4849750</vt:i4>
      </vt:variant>
      <vt:variant>
        <vt:i4>3</vt:i4>
      </vt:variant>
      <vt:variant>
        <vt:i4>0</vt:i4>
      </vt:variant>
      <vt:variant>
        <vt:i4>5</vt:i4>
      </vt:variant>
      <vt:variant>
        <vt:lpwstr>https://eln.stu.cn.ua/course/view.php?id=2731</vt:lpwstr>
      </vt:variant>
      <vt:variant>
        <vt:lpwstr/>
      </vt:variant>
      <vt:variant>
        <vt:i4>4849750</vt:i4>
      </vt:variant>
      <vt:variant>
        <vt:i4>0</vt:i4>
      </vt:variant>
      <vt:variant>
        <vt:i4>0</vt:i4>
      </vt:variant>
      <vt:variant>
        <vt:i4>5</vt:i4>
      </vt:variant>
      <vt:variant>
        <vt:lpwstr>https://eln.stu.cn.ua/course/view.php?id=2731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Назва дисципліни</dc:title>
  <dc:subject>Освітня програма «Назва ОПП або ОНП»</dc:subject>
  <dc:creator>І.Б.Прізвище</dc:creator>
  <cp:keywords>Рекомендації для НПП ЧНТУ</cp:keywords>
  <cp:lastModifiedBy>Ihor Diuba</cp:lastModifiedBy>
  <cp:revision>4</cp:revision>
  <cp:lastPrinted>2019-03-15T15:02:00Z</cp:lastPrinted>
  <dcterms:created xsi:type="dcterms:W3CDTF">2023-09-01T08:53:00Z</dcterms:created>
  <dcterms:modified xsi:type="dcterms:W3CDTF">2023-09-01T08:58:00Z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Группа">
    <vt:lpwstr>ХХХ – Назва спеціальності</vt:lpwstr>
  </property>
</Properties>
</file>